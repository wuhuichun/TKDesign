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D10EE" w14:textId="77777777" w:rsidR="00E47DD3" w:rsidRDefault="00F52330" w:rsidP="007C6142">
      <w:pPr>
        <w:pStyle w:val="a9"/>
        <w:rPr>
          <w:rFonts w:hAnsi="Courier New"/>
          <w:color w:val="0000FF"/>
          <w:sz w:val="28"/>
        </w:rPr>
      </w:pPr>
      <w:r>
        <w:rPr>
          <w:rFonts w:hint="eastAsia"/>
        </w:rPr>
        <w:t>功能</w:t>
      </w:r>
      <w:r w:rsidR="00E47DD3">
        <w:t>设计说明书</w:t>
      </w:r>
    </w:p>
    <w:sdt>
      <w:sdtPr>
        <w:rPr>
          <w:rFonts w:ascii="微软雅黑" w:hAnsi="微软雅黑" w:cstheme="majorBidi"/>
          <w:b/>
          <w:color w:val="0000FF"/>
          <w:sz w:val="28"/>
          <w:szCs w:val="28"/>
        </w:rPr>
        <w:alias w:val="标题"/>
        <w:id w:val="-377855338"/>
        <w:placeholder>
          <w:docPart w:val="288BD50C1AA841FAAD0FED6095068E2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14:paraId="64DF5233" w14:textId="0FCF51C1" w:rsidR="00AA010A" w:rsidRPr="00281072" w:rsidRDefault="00F6091D" w:rsidP="00E47DD3">
          <w:pPr>
            <w:widowControl w:val="0"/>
            <w:snapToGrid w:val="0"/>
            <w:jc w:val="center"/>
            <w:rPr>
              <w:rFonts w:ascii="微软雅黑" w:hAnsi="微软雅黑"/>
              <w:b/>
              <w:color w:val="0000FF"/>
              <w:sz w:val="28"/>
            </w:rPr>
          </w:pPr>
          <w:r>
            <w:rPr>
              <w:rFonts w:ascii="微软雅黑" w:hAnsi="微软雅黑" w:cstheme="majorBidi" w:hint="eastAsia"/>
              <w:b/>
              <w:color w:val="0000FF"/>
              <w:sz w:val="28"/>
              <w:szCs w:val="28"/>
            </w:rPr>
            <w:t>屋宇</w:t>
          </w:r>
          <w:r w:rsidR="00D60C79">
            <w:rPr>
              <w:rFonts w:ascii="微软雅黑" w:hAnsi="微软雅黑" w:cstheme="majorBidi" w:hint="eastAsia"/>
              <w:b/>
              <w:color w:val="0000FF"/>
              <w:sz w:val="28"/>
              <w:szCs w:val="28"/>
            </w:rPr>
            <w:t>系统</w:t>
          </w:r>
        </w:p>
      </w:sdtContent>
    </w:sdt>
    <w:p w14:paraId="66616343" w14:textId="77777777" w:rsidR="00E47DD3" w:rsidRDefault="00E47DD3" w:rsidP="00E47DD3">
      <w:pPr>
        <w:widowControl w:val="0"/>
        <w:tabs>
          <w:tab w:val="left" w:pos="7560"/>
        </w:tabs>
        <w:snapToGrid w:val="0"/>
        <w:ind w:right="97"/>
        <w:jc w:val="right"/>
        <w:rPr>
          <w:rFonts w:ascii="Courier New" w:hAnsi="Courier New"/>
          <w:color w:val="0000FF"/>
        </w:rPr>
      </w:pPr>
    </w:p>
    <w:p w14:paraId="412A0164" w14:textId="77777777" w:rsidR="00E47DD3" w:rsidRPr="002646E2" w:rsidRDefault="00E47DD3" w:rsidP="00E47DD3">
      <w:pPr>
        <w:pStyle w:val="1"/>
        <w:rPr>
          <w:rFonts w:ascii="Courier New"/>
          <w:b w:val="0"/>
          <w:shd w:val="clear" w:color="auto" w:fill="BFBFBF" w:themeFill="background1" w:themeFillShade="BF"/>
        </w:rPr>
      </w:pPr>
      <w:r w:rsidRPr="002646E2">
        <w:rPr>
          <w:rFonts w:ascii="Courier New" w:hint="eastAsia"/>
          <w:b w:val="0"/>
          <w:shd w:val="clear" w:color="auto" w:fill="BFBFBF" w:themeFill="background1" w:themeFillShade="BF"/>
        </w:rPr>
        <w:t>相关信息</w:t>
      </w:r>
      <w:r w:rsidRPr="002646E2">
        <w:rPr>
          <w:rFonts w:ascii="Courier New" w:hint="eastAsia"/>
          <w:b w:val="0"/>
          <w:shd w:val="clear" w:color="auto" w:fill="BFBFBF" w:themeFill="background1" w:themeFillShade="BF"/>
        </w:rPr>
        <w:t>(Information)</w:t>
      </w:r>
    </w:p>
    <w:p w14:paraId="0384436E" w14:textId="77777777" w:rsidR="00E47DD3" w:rsidRPr="00AA010A" w:rsidRDefault="00E47DD3" w:rsidP="001B3C0D">
      <w:pPr>
        <w:pStyle w:val="2"/>
        <w:rPr>
          <w:rFonts w:ascii="Courier New"/>
          <w:b w:val="0"/>
        </w:rPr>
      </w:pPr>
      <w:r w:rsidRPr="00AA010A">
        <w:rPr>
          <w:rStyle w:val="2Char"/>
          <w:b/>
        </w:rPr>
        <w:t>项目版本：</w:t>
      </w:r>
      <w:r w:rsidRPr="00AA010A">
        <w:rPr>
          <w:rFonts w:ascii="Courier New" w:hint="eastAsia"/>
          <w:b w:val="0"/>
        </w:rPr>
        <w:tab/>
      </w:r>
    </w:p>
    <w:p w14:paraId="041B8E3C" w14:textId="77777777" w:rsidR="00E47DD3" w:rsidRPr="00DA3E9B" w:rsidRDefault="00E47DD3" w:rsidP="00E47DD3">
      <w:pPr>
        <w:rPr>
          <w:rFonts w:ascii="Courier New"/>
          <w:color w:val="0000FF"/>
        </w:rPr>
      </w:pPr>
      <w:r>
        <w:rPr>
          <w:rFonts w:ascii="Courier New" w:hint="eastAsia"/>
        </w:rPr>
        <w:tab/>
      </w:r>
      <w:r>
        <w:rPr>
          <w:rFonts w:ascii="Courier New" w:hint="eastAsia"/>
        </w:rPr>
        <w:tab/>
      </w:r>
      <w:r>
        <w:rPr>
          <w:rFonts w:ascii="Courier New" w:hint="eastAsia"/>
          <w:color w:val="0000FF"/>
        </w:rPr>
        <w:t>&lt;</w:t>
      </w:r>
      <w:r>
        <w:rPr>
          <w:rFonts w:ascii="Courier New" w:hint="eastAsia"/>
          <w:color w:val="0000FF"/>
        </w:rPr>
        <w:t>公司</w:t>
      </w:r>
      <w:proofErr w:type="gramStart"/>
      <w:r>
        <w:rPr>
          <w:rFonts w:ascii="Courier New" w:hint="eastAsia"/>
          <w:color w:val="0000FF"/>
        </w:rPr>
        <w:t>封测</w:t>
      </w:r>
      <w:r>
        <w:rPr>
          <w:rFonts w:ascii="Courier New" w:hint="eastAsia"/>
          <w:color w:val="0000FF"/>
        </w:rPr>
        <w:t>/</w:t>
      </w:r>
      <w:r>
        <w:rPr>
          <w:rFonts w:ascii="Courier New" w:hint="eastAsia"/>
          <w:color w:val="0000FF"/>
        </w:rPr>
        <w:t>删</w:t>
      </w:r>
      <w:proofErr w:type="gramEnd"/>
      <w:r>
        <w:rPr>
          <w:rFonts w:ascii="Courier New" w:hint="eastAsia"/>
          <w:color w:val="0000FF"/>
        </w:rPr>
        <w:t>档内测</w:t>
      </w:r>
      <w:r>
        <w:rPr>
          <w:rFonts w:ascii="Courier New" w:hint="eastAsia"/>
          <w:color w:val="0000FF"/>
        </w:rPr>
        <w:t>/</w:t>
      </w:r>
      <w:proofErr w:type="gramStart"/>
      <w:r>
        <w:rPr>
          <w:rFonts w:ascii="Courier New" w:hint="eastAsia"/>
          <w:color w:val="0000FF"/>
        </w:rPr>
        <w:t>公测</w:t>
      </w:r>
      <w:proofErr w:type="gramEnd"/>
      <w:r>
        <w:rPr>
          <w:rFonts w:ascii="Courier New" w:hint="eastAsia"/>
          <w:color w:val="0000FF"/>
        </w:rPr>
        <w:t>&gt;</w:t>
      </w:r>
    </w:p>
    <w:p w14:paraId="302C3AE9" w14:textId="77777777" w:rsidR="00E47DD3" w:rsidRDefault="00E47DD3" w:rsidP="00E47DD3">
      <w:pPr>
        <w:pStyle w:val="2"/>
        <w:rPr>
          <w:rFonts w:ascii="Courier New" w:hAnsi="Courier New"/>
        </w:rPr>
      </w:pPr>
      <w:r>
        <w:rPr>
          <w:rFonts w:ascii="Courier New"/>
        </w:rPr>
        <w:t>文档变更信息：</w:t>
      </w:r>
    </w:p>
    <w:p w14:paraId="2BDCCF71" w14:textId="77777777" w:rsidR="00E47DD3" w:rsidRDefault="00E47DD3" w:rsidP="00E47DD3">
      <w:pPr>
        <w:widowControl w:val="0"/>
        <w:snapToGrid w:val="0"/>
        <w:rPr>
          <w:rFonts w:ascii="Courier New" w:hAnsi="Courier New"/>
        </w:rPr>
      </w:pPr>
      <w:r>
        <w:rPr>
          <w:rFonts w:ascii="Courier New" w:hAnsi="Courier New"/>
        </w:rPr>
        <w:t>*</w:t>
      </w:r>
      <w:r>
        <w:rPr>
          <w:rFonts w:ascii="Courier New" w:hAnsi="Courier New"/>
          <w:b/>
        </w:rPr>
        <w:t>A</w:t>
      </w:r>
      <w:r>
        <w:rPr>
          <w:rFonts w:ascii="Courier New" w:hAnsi="Courier New"/>
        </w:rPr>
        <w:t xml:space="preserve"> – </w:t>
      </w:r>
      <w:r>
        <w:rPr>
          <w:rFonts w:ascii="Courier New"/>
        </w:rPr>
        <w:t>增加</w:t>
      </w:r>
      <w:r>
        <w:rPr>
          <w:rFonts w:ascii="Courier New" w:hAnsi="Courier New"/>
        </w:rPr>
        <w:t xml:space="preserve">  </w:t>
      </w:r>
      <w:r>
        <w:rPr>
          <w:rFonts w:ascii="Courier New" w:hAnsi="Courier New"/>
          <w:b/>
        </w:rPr>
        <w:t>M</w:t>
      </w:r>
      <w:r>
        <w:rPr>
          <w:rFonts w:ascii="Courier New" w:hAnsi="Courier New"/>
        </w:rPr>
        <w:t xml:space="preserve"> – </w:t>
      </w:r>
      <w:r>
        <w:rPr>
          <w:rFonts w:ascii="Courier New"/>
        </w:rPr>
        <w:t>修改</w:t>
      </w:r>
      <w:r>
        <w:rPr>
          <w:rFonts w:ascii="Courier New" w:hAnsi="Courier New"/>
        </w:rPr>
        <w:t xml:space="preserve">  </w:t>
      </w:r>
      <w:r>
        <w:rPr>
          <w:rFonts w:ascii="Courier New" w:hAnsi="Courier New"/>
          <w:b/>
        </w:rPr>
        <w:t>D</w:t>
      </w:r>
      <w:r>
        <w:rPr>
          <w:rFonts w:ascii="Courier New" w:hAnsi="Courier New"/>
        </w:rPr>
        <w:t xml:space="preserve"> – </w:t>
      </w:r>
      <w:r>
        <w:rPr>
          <w:rFonts w:ascii="Courier New"/>
        </w:rPr>
        <w:t>删除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1134"/>
        <w:gridCol w:w="992"/>
        <w:gridCol w:w="5103"/>
      </w:tblGrid>
      <w:tr w:rsidR="00E47DD3" w14:paraId="76B4F855" w14:textId="77777777" w:rsidTr="00C50B07">
        <w:trPr>
          <w:trHeight w:val="682"/>
          <w:tblHeader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  <w:vAlign w:val="center"/>
          </w:tcPr>
          <w:p w14:paraId="510EF0E0" w14:textId="77777777" w:rsidR="00E47DD3" w:rsidRDefault="00E47DD3" w:rsidP="00C50B0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/>
                <w:b/>
              </w:rPr>
              <w:t>版本号</w:t>
            </w:r>
          </w:p>
          <w:p w14:paraId="453B9E83" w14:textId="77777777" w:rsidR="00E47DD3" w:rsidRDefault="00E47DD3" w:rsidP="00C50B0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  <w:b/>
              </w:rPr>
              <w:t>Version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4D4D4"/>
            <w:vAlign w:val="center"/>
          </w:tcPr>
          <w:p w14:paraId="1B3CD8F7" w14:textId="77777777" w:rsidR="00E47DD3" w:rsidRDefault="00E47DD3" w:rsidP="00C50B07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/>
                <w:b/>
              </w:rPr>
              <w:t>日期</w:t>
            </w:r>
          </w:p>
          <w:p w14:paraId="085C3940" w14:textId="77777777" w:rsidR="00E47DD3" w:rsidRDefault="00E47DD3" w:rsidP="00C50B0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  <w:b/>
              </w:rPr>
              <w:t>Date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4D4D4"/>
            <w:vAlign w:val="center"/>
          </w:tcPr>
          <w:p w14:paraId="550D0498" w14:textId="77777777" w:rsidR="00E47DD3" w:rsidRDefault="00E47DD3" w:rsidP="00C50B0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/>
                <w:b/>
              </w:rPr>
              <w:t>作者</w:t>
            </w:r>
          </w:p>
          <w:p w14:paraId="6F762BD5" w14:textId="77777777" w:rsidR="00E47DD3" w:rsidRDefault="00E47DD3" w:rsidP="00C50B0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  <w:b/>
              </w:rPr>
              <w:t>Author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4D4D4"/>
            <w:vAlign w:val="center"/>
          </w:tcPr>
          <w:p w14:paraId="237C8ACF" w14:textId="77777777" w:rsidR="00E47DD3" w:rsidRDefault="00E47DD3" w:rsidP="00C50B0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  <w:b/>
              </w:rPr>
              <w:t>A</w:t>
            </w:r>
          </w:p>
          <w:p w14:paraId="7BE5E78F" w14:textId="77777777" w:rsidR="00E47DD3" w:rsidRDefault="00E47DD3" w:rsidP="00C50B0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  <w:b/>
              </w:rPr>
              <w:t>M</w:t>
            </w:r>
          </w:p>
          <w:p w14:paraId="3DF15A47" w14:textId="77777777" w:rsidR="00E47DD3" w:rsidRDefault="00E47DD3" w:rsidP="00C50B0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  <w:b/>
              </w:rPr>
              <w:t>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4D4D4"/>
            <w:vAlign w:val="center"/>
          </w:tcPr>
          <w:p w14:paraId="6F211D0C" w14:textId="77777777" w:rsidR="00E47DD3" w:rsidRDefault="00E47DD3" w:rsidP="00C50B07">
            <w:pPr>
              <w:widowControl w:val="0"/>
              <w:snapToGrid w:val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  <w:b/>
              </w:rPr>
              <w:t>变更主要原因描述</w:t>
            </w:r>
          </w:p>
          <w:p w14:paraId="64644B98" w14:textId="77777777" w:rsidR="00E47DD3" w:rsidRDefault="00E47DD3" w:rsidP="00C50B07">
            <w:pPr>
              <w:widowControl w:val="0"/>
              <w:snapToGrid w:val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  <w:b/>
              </w:rPr>
              <w:t>Brief Description</w:t>
            </w:r>
          </w:p>
        </w:tc>
      </w:tr>
      <w:tr w:rsidR="00E47DD3" w14:paraId="68D8FA7E" w14:textId="77777777" w:rsidTr="00C50B07">
        <w:trPr>
          <w:trHeight w:val="505"/>
        </w:trPr>
        <w:tc>
          <w:tcPr>
            <w:tcW w:w="993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7C739" w14:textId="77777777" w:rsidR="00E47DD3" w:rsidRDefault="00E47DD3" w:rsidP="00C50B07">
            <w:pPr>
              <w:jc w:val="center"/>
              <w:rPr>
                <w:rFonts w:ascii="Courier New" w:hAnsi="Courier New"/>
                <w:color w:val="0000FF"/>
                <w:sz w:val="18"/>
              </w:rPr>
            </w:pPr>
            <w:r>
              <w:rPr>
                <w:rFonts w:ascii="Courier New" w:hAnsi="Courier New"/>
                <w:color w:val="0000FF"/>
                <w:sz w:val="18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A929061" w14:textId="77777777" w:rsidR="00E47DD3" w:rsidRDefault="007B477C" w:rsidP="00E42BA1">
            <w:pPr>
              <w:jc w:val="center"/>
              <w:rPr>
                <w:rFonts w:ascii="Courier New" w:hAnsi="Courier New"/>
                <w:color w:val="0000FF"/>
                <w:sz w:val="18"/>
              </w:rPr>
            </w:pPr>
            <w:r>
              <w:rPr>
                <w:rFonts w:ascii="Courier New" w:eastAsia="黑体" w:hAnsi="Courier New"/>
                <w:color w:val="0000FF"/>
                <w:sz w:val="18"/>
              </w:rPr>
              <w:t>&lt;</w:t>
            </w:r>
            <w:r>
              <w:rPr>
                <w:rFonts w:ascii="Courier New" w:hAnsi="Courier New"/>
                <w:color w:val="0000FF"/>
                <w:sz w:val="18"/>
              </w:rPr>
              <w:t>20</w:t>
            </w:r>
            <w:r>
              <w:rPr>
                <w:rFonts w:ascii="Courier New" w:hAnsi="Courier New" w:hint="eastAsia"/>
                <w:color w:val="0000FF"/>
                <w:sz w:val="18"/>
              </w:rPr>
              <w:t>1</w:t>
            </w:r>
            <w:r w:rsidR="00E42BA1">
              <w:rPr>
                <w:rFonts w:ascii="Courier New" w:hAnsi="Courier New"/>
                <w:color w:val="0000FF"/>
                <w:sz w:val="18"/>
              </w:rPr>
              <w:t>5</w:t>
            </w:r>
            <w:r>
              <w:rPr>
                <w:rFonts w:ascii="Courier New" w:hAnsi="Courier New"/>
                <w:color w:val="0000FF"/>
                <w:sz w:val="18"/>
              </w:rPr>
              <w:t>-0</w:t>
            </w:r>
            <w:r w:rsidR="00E42BA1">
              <w:rPr>
                <w:rFonts w:ascii="Courier New" w:hAnsi="Courier New"/>
                <w:color w:val="0000FF"/>
                <w:sz w:val="18"/>
              </w:rPr>
              <w:t>3</w:t>
            </w:r>
            <w:r>
              <w:rPr>
                <w:rFonts w:ascii="Courier New" w:hAnsi="Courier New"/>
                <w:color w:val="0000FF"/>
                <w:sz w:val="18"/>
              </w:rPr>
              <w:t>-</w:t>
            </w:r>
            <w:r w:rsidR="00D62CD7">
              <w:rPr>
                <w:rFonts w:ascii="Courier New" w:hAnsi="Courier New" w:hint="eastAsia"/>
                <w:color w:val="0000FF"/>
                <w:sz w:val="18"/>
              </w:rPr>
              <w:t>0</w:t>
            </w:r>
            <w:r w:rsidR="00E42BA1">
              <w:rPr>
                <w:rFonts w:ascii="Courier New" w:hAnsi="Courier New"/>
                <w:color w:val="0000FF"/>
                <w:sz w:val="18"/>
              </w:rPr>
              <w:t>3</w:t>
            </w:r>
            <w:r>
              <w:rPr>
                <w:rFonts w:ascii="Courier New" w:eastAsia="黑体" w:hAnsi="Courier New"/>
                <w:color w:val="0000FF"/>
                <w:sz w:val="18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3B99556" w14:textId="3EB4FEC5" w:rsidR="00E47DD3" w:rsidRDefault="00F6091D" w:rsidP="00C50B07">
            <w:pPr>
              <w:widowControl w:val="0"/>
              <w:snapToGrid w:val="0"/>
              <w:jc w:val="center"/>
              <w:rPr>
                <w:rFonts w:ascii="宋体" w:hAnsi="宋体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文</w:t>
            </w:r>
            <w:proofErr w:type="gramStart"/>
            <w:r>
              <w:rPr>
                <w:rFonts w:ascii="宋体" w:hAnsi="宋体" w:hint="eastAsia"/>
                <w:color w:val="0000FF"/>
                <w:sz w:val="18"/>
              </w:rPr>
              <w:t>鸯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1A2AB49" w14:textId="77777777" w:rsidR="00E47DD3" w:rsidRDefault="00E47DD3" w:rsidP="00C50B07">
            <w:pPr>
              <w:jc w:val="center"/>
              <w:rPr>
                <w:rFonts w:ascii="宋体" w:hAnsi="宋体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创建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5891B4FC" w14:textId="77777777" w:rsidR="00E47DD3" w:rsidRDefault="00E47DD3" w:rsidP="00C50B07">
            <w:pPr>
              <w:jc w:val="center"/>
              <w:rPr>
                <w:rFonts w:ascii="宋体" w:hAnsi="宋体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新建文档</w:t>
            </w:r>
          </w:p>
        </w:tc>
      </w:tr>
      <w:tr w:rsidR="00E47DD3" w14:paraId="603C8963" w14:textId="77777777" w:rsidTr="00C50B07">
        <w:trPr>
          <w:trHeight w:val="414"/>
        </w:trPr>
        <w:tc>
          <w:tcPr>
            <w:tcW w:w="993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E9BFF" w14:textId="77777777" w:rsidR="00E47DD3" w:rsidRDefault="00E47DD3" w:rsidP="00E90C47">
            <w:pPr>
              <w:widowControl w:val="0"/>
              <w:snapToGrid w:val="0"/>
              <w:jc w:val="center"/>
              <w:rPr>
                <w:rFonts w:ascii="Courier New" w:hAnsi="Courier New"/>
                <w:color w:val="0000FF"/>
                <w:sz w:val="18"/>
              </w:rPr>
            </w:pPr>
            <w:r>
              <w:rPr>
                <w:rFonts w:ascii="Courier New" w:eastAsia="黑体" w:hAnsi="Courier New"/>
                <w:color w:val="0000FF"/>
                <w:sz w:val="18"/>
              </w:rPr>
              <w:t>&lt;</w:t>
            </w:r>
            <w:r>
              <w:rPr>
                <w:rFonts w:ascii="Courier New" w:hAnsi="Courier New"/>
                <w:color w:val="0000FF"/>
                <w:sz w:val="18"/>
              </w:rPr>
              <w:t>0.</w:t>
            </w:r>
            <w:r w:rsidR="00E90C47">
              <w:rPr>
                <w:rFonts w:ascii="Courier New" w:hAnsi="Courier New" w:hint="eastAsia"/>
                <w:color w:val="0000FF"/>
                <w:sz w:val="18"/>
              </w:rPr>
              <w:t>2</w:t>
            </w:r>
            <w:r>
              <w:rPr>
                <w:rFonts w:ascii="Courier New" w:eastAsia="黑体" w:hAnsi="Courier New"/>
                <w:color w:val="0000FF"/>
                <w:sz w:val="18"/>
              </w:rPr>
              <w:t>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68378E1" w14:textId="77777777" w:rsidR="00E47DD3" w:rsidRDefault="00E47DD3" w:rsidP="007B477C">
            <w:pPr>
              <w:widowControl w:val="0"/>
              <w:snapToGrid w:val="0"/>
              <w:jc w:val="center"/>
              <w:rPr>
                <w:rFonts w:ascii="Courier New" w:hAnsi="Courier New"/>
                <w:color w:val="0000FF"/>
                <w:sz w:val="18"/>
              </w:rPr>
            </w:pPr>
            <w:r>
              <w:rPr>
                <w:rFonts w:ascii="Courier New" w:eastAsia="黑体" w:hAnsi="Courier New"/>
                <w:color w:val="0000FF"/>
                <w:sz w:val="18"/>
              </w:rPr>
              <w:t>&lt;</w:t>
            </w:r>
            <w:r>
              <w:rPr>
                <w:rFonts w:ascii="Courier New" w:hAnsi="Courier New"/>
                <w:color w:val="0000FF"/>
                <w:sz w:val="18"/>
              </w:rPr>
              <w:t>20</w:t>
            </w:r>
            <w:r w:rsidR="00E90C47">
              <w:rPr>
                <w:rFonts w:ascii="Courier New" w:hAnsi="Courier New" w:hint="eastAsia"/>
                <w:color w:val="0000FF"/>
                <w:sz w:val="18"/>
              </w:rPr>
              <w:t>11</w:t>
            </w:r>
            <w:r>
              <w:rPr>
                <w:rFonts w:ascii="Courier New" w:hAnsi="Courier New"/>
                <w:color w:val="0000FF"/>
                <w:sz w:val="18"/>
              </w:rPr>
              <w:t>-0</w:t>
            </w:r>
            <w:r w:rsidR="007B477C">
              <w:rPr>
                <w:rFonts w:ascii="Courier New" w:hAnsi="Courier New" w:hint="eastAsia"/>
                <w:color w:val="0000FF"/>
                <w:sz w:val="18"/>
              </w:rPr>
              <w:t>0</w:t>
            </w:r>
            <w:r>
              <w:rPr>
                <w:rFonts w:ascii="Courier New" w:hAnsi="Courier New"/>
                <w:color w:val="0000FF"/>
                <w:sz w:val="18"/>
              </w:rPr>
              <w:t>-0</w:t>
            </w:r>
            <w:r w:rsidR="007B477C">
              <w:rPr>
                <w:rFonts w:ascii="Courier New" w:hAnsi="Courier New" w:hint="eastAsia"/>
                <w:color w:val="0000FF"/>
                <w:sz w:val="18"/>
              </w:rPr>
              <w:t>0</w:t>
            </w:r>
            <w:r>
              <w:rPr>
                <w:rFonts w:ascii="Courier New" w:eastAsia="黑体" w:hAnsi="Courier New"/>
                <w:color w:val="0000FF"/>
                <w:sz w:val="18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CC11126" w14:textId="77777777" w:rsidR="00E47DD3" w:rsidRDefault="00E47DD3" w:rsidP="00C50B07">
            <w:pPr>
              <w:widowControl w:val="0"/>
              <w:snapToGrid w:val="0"/>
              <w:jc w:val="center"/>
              <w:rPr>
                <w:rFonts w:ascii="宋体" w:hAnsi="宋体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&lt; Name&gt;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5BBCE99" w14:textId="77777777" w:rsidR="00E47DD3" w:rsidRDefault="00E47DD3" w:rsidP="00C50B07">
            <w:pPr>
              <w:jc w:val="center"/>
              <w:rPr>
                <w:rFonts w:ascii="宋体" w:hAnsi="宋体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&lt; &gt;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50F19DB8" w14:textId="77777777" w:rsidR="00E47DD3" w:rsidRDefault="00E47DD3" w:rsidP="00C50B07">
            <w:pPr>
              <w:widowControl w:val="0"/>
              <w:snapToGrid w:val="0"/>
              <w:jc w:val="center"/>
              <w:rPr>
                <w:rFonts w:ascii="宋体" w:hAnsi="宋体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&lt; TBD &gt;</w:t>
            </w:r>
          </w:p>
        </w:tc>
      </w:tr>
      <w:tr w:rsidR="00E47DD3" w14:paraId="3B951EF5" w14:textId="77777777" w:rsidTr="00C50B07">
        <w:trPr>
          <w:trHeight w:val="414"/>
        </w:trPr>
        <w:tc>
          <w:tcPr>
            <w:tcW w:w="993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F8A3D" w14:textId="77777777" w:rsidR="00E47DD3" w:rsidRDefault="00E47DD3" w:rsidP="00E90C47">
            <w:pPr>
              <w:widowControl w:val="0"/>
              <w:snapToGrid w:val="0"/>
              <w:jc w:val="center"/>
              <w:rPr>
                <w:rFonts w:ascii="Courier New" w:hAnsi="Courier New"/>
                <w:color w:val="0000FF"/>
                <w:sz w:val="18"/>
              </w:rPr>
            </w:pPr>
            <w:r>
              <w:rPr>
                <w:rFonts w:ascii="Courier New" w:eastAsia="黑体" w:hAnsi="Courier New"/>
                <w:color w:val="0000FF"/>
                <w:sz w:val="18"/>
              </w:rPr>
              <w:t>&lt;</w:t>
            </w:r>
            <w:r w:rsidR="00E90C47">
              <w:rPr>
                <w:rFonts w:ascii="Courier New" w:hAnsi="Courier New" w:hint="eastAsia"/>
                <w:color w:val="0000FF"/>
                <w:sz w:val="18"/>
              </w:rPr>
              <w:t>0</w:t>
            </w:r>
            <w:r>
              <w:rPr>
                <w:rFonts w:ascii="Courier New" w:hAnsi="Courier New"/>
                <w:color w:val="0000FF"/>
                <w:sz w:val="18"/>
              </w:rPr>
              <w:t>.</w:t>
            </w:r>
            <w:r w:rsidR="00E90C47">
              <w:rPr>
                <w:rFonts w:ascii="Courier New" w:hAnsi="Courier New" w:hint="eastAsia"/>
                <w:color w:val="0000FF"/>
                <w:sz w:val="18"/>
              </w:rPr>
              <w:t>3</w:t>
            </w:r>
            <w:r>
              <w:rPr>
                <w:rFonts w:ascii="Courier New" w:eastAsia="黑体" w:hAnsi="Courier New"/>
                <w:color w:val="0000FF"/>
                <w:sz w:val="18"/>
              </w:rPr>
              <w:t>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B16EF86" w14:textId="77777777" w:rsidR="00E47DD3" w:rsidRDefault="00E47DD3" w:rsidP="00E90C47">
            <w:pPr>
              <w:widowControl w:val="0"/>
              <w:snapToGrid w:val="0"/>
              <w:jc w:val="center"/>
              <w:rPr>
                <w:rFonts w:ascii="Courier New" w:hAnsi="Courier New"/>
                <w:color w:val="0000FF"/>
                <w:sz w:val="18"/>
              </w:rPr>
            </w:pPr>
            <w:r>
              <w:rPr>
                <w:rFonts w:ascii="Courier New" w:eastAsia="黑体" w:hAnsi="Courier New"/>
                <w:color w:val="0000FF"/>
                <w:sz w:val="18"/>
              </w:rPr>
              <w:t>&lt;</w:t>
            </w:r>
            <w:r>
              <w:rPr>
                <w:rFonts w:ascii="Courier New" w:hAnsi="Courier New"/>
                <w:color w:val="0000FF"/>
                <w:sz w:val="18"/>
              </w:rPr>
              <w:t>20</w:t>
            </w:r>
            <w:r w:rsidR="00E90C47">
              <w:rPr>
                <w:rFonts w:ascii="Courier New" w:hAnsi="Courier New" w:hint="eastAsia"/>
                <w:color w:val="0000FF"/>
                <w:sz w:val="18"/>
              </w:rPr>
              <w:t>11</w:t>
            </w:r>
            <w:r>
              <w:rPr>
                <w:rFonts w:ascii="Courier New" w:hAnsi="Courier New"/>
                <w:color w:val="0000FF"/>
                <w:sz w:val="18"/>
              </w:rPr>
              <w:t>-00-00</w:t>
            </w:r>
            <w:r>
              <w:rPr>
                <w:rFonts w:ascii="Courier New" w:eastAsia="黑体" w:hAnsi="Courier New"/>
                <w:color w:val="0000FF"/>
                <w:sz w:val="18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9EFA559" w14:textId="77777777" w:rsidR="00E47DD3" w:rsidRDefault="00E47DD3" w:rsidP="00C50B07">
            <w:pPr>
              <w:widowControl w:val="0"/>
              <w:snapToGrid w:val="0"/>
              <w:jc w:val="center"/>
              <w:rPr>
                <w:rFonts w:ascii="宋体" w:hAnsi="宋体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&lt; Name&gt;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9A70D9D" w14:textId="77777777" w:rsidR="00E47DD3" w:rsidRDefault="00E47DD3" w:rsidP="00C50B07">
            <w:pPr>
              <w:jc w:val="center"/>
              <w:rPr>
                <w:rFonts w:ascii="宋体" w:hAnsi="宋体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&lt; &gt;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28C22869" w14:textId="77777777" w:rsidR="00E47DD3" w:rsidRDefault="00E47DD3" w:rsidP="00C50B07">
            <w:pPr>
              <w:widowControl w:val="0"/>
              <w:snapToGrid w:val="0"/>
              <w:jc w:val="center"/>
              <w:rPr>
                <w:rFonts w:ascii="宋体" w:hAnsi="宋体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&lt; TBD &gt;</w:t>
            </w:r>
          </w:p>
        </w:tc>
      </w:tr>
      <w:tr w:rsidR="00E47DD3" w14:paraId="49B977F0" w14:textId="77777777" w:rsidTr="00C50B07">
        <w:trPr>
          <w:trHeight w:val="414"/>
        </w:trPr>
        <w:tc>
          <w:tcPr>
            <w:tcW w:w="99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2D17C89" w14:textId="77777777" w:rsidR="00E47DD3" w:rsidRDefault="00E47DD3" w:rsidP="00C50B07">
            <w:pPr>
              <w:widowControl w:val="0"/>
              <w:snapToGrid w:val="0"/>
              <w:jc w:val="center"/>
              <w:rPr>
                <w:rFonts w:ascii="Courier New" w:hAnsi="Courier New"/>
                <w:color w:val="0000FF"/>
                <w:sz w:val="18"/>
              </w:rPr>
            </w:pPr>
            <w:r>
              <w:rPr>
                <w:rFonts w:ascii="Courier New" w:eastAsia="黑体" w:hAnsi="Courier New"/>
                <w:color w:val="0000FF"/>
                <w:sz w:val="18"/>
              </w:rPr>
              <w:t>&lt;</w:t>
            </w:r>
            <w:r>
              <w:rPr>
                <w:rFonts w:ascii="Courier New" w:hAnsi="Courier New"/>
                <w:color w:val="0000FF"/>
                <w:sz w:val="18"/>
              </w:rPr>
              <w:t>Etc.</w:t>
            </w:r>
            <w:r>
              <w:rPr>
                <w:rFonts w:ascii="Courier New" w:eastAsia="黑体" w:hAnsi="Courier New"/>
                <w:color w:val="0000FF"/>
                <w:sz w:val="18"/>
              </w:rPr>
              <w:t>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19A38451" w14:textId="77777777" w:rsidR="00E47DD3" w:rsidRDefault="00E47DD3" w:rsidP="00E90C47">
            <w:pPr>
              <w:widowControl w:val="0"/>
              <w:snapToGrid w:val="0"/>
              <w:jc w:val="center"/>
              <w:rPr>
                <w:rFonts w:ascii="Courier New" w:hAnsi="Courier New"/>
                <w:color w:val="0000FF"/>
                <w:sz w:val="18"/>
              </w:rPr>
            </w:pPr>
            <w:r>
              <w:rPr>
                <w:rFonts w:ascii="Courier New" w:eastAsia="黑体" w:hAnsi="Courier New"/>
                <w:color w:val="0000FF"/>
                <w:sz w:val="18"/>
              </w:rPr>
              <w:t>&lt;</w:t>
            </w:r>
            <w:r>
              <w:rPr>
                <w:rFonts w:ascii="Courier New" w:hAnsi="Courier New"/>
                <w:color w:val="0000FF"/>
                <w:sz w:val="18"/>
              </w:rPr>
              <w:t>20</w:t>
            </w:r>
            <w:r w:rsidR="00E90C47">
              <w:rPr>
                <w:rFonts w:ascii="Courier New" w:hAnsi="Courier New" w:hint="eastAsia"/>
                <w:color w:val="0000FF"/>
                <w:sz w:val="18"/>
              </w:rPr>
              <w:t>11</w:t>
            </w:r>
            <w:r>
              <w:rPr>
                <w:rFonts w:ascii="Courier New" w:hAnsi="Courier New"/>
                <w:color w:val="0000FF"/>
                <w:sz w:val="18"/>
              </w:rPr>
              <w:t>-00-00</w:t>
            </w:r>
            <w:r>
              <w:rPr>
                <w:rFonts w:ascii="Courier New" w:eastAsia="黑体" w:hAnsi="Courier New"/>
                <w:color w:val="0000FF"/>
                <w:sz w:val="18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3117C429" w14:textId="77777777" w:rsidR="00E47DD3" w:rsidRDefault="00E47DD3" w:rsidP="00C50B07">
            <w:pPr>
              <w:widowControl w:val="0"/>
              <w:snapToGrid w:val="0"/>
              <w:jc w:val="center"/>
              <w:rPr>
                <w:rFonts w:ascii="宋体" w:hAnsi="宋体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&lt; Name&gt;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77CD1D3A" w14:textId="77777777" w:rsidR="00E47DD3" w:rsidRDefault="00E47DD3" w:rsidP="00C50B07">
            <w:pPr>
              <w:jc w:val="center"/>
              <w:rPr>
                <w:rFonts w:ascii="宋体" w:hAnsi="宋体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&lt; &gt;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2E72D17" w14:textId="77777777" w:rsidR="00E47DD3" w:rsidRDefault="00E47DD3" w:rsidP="00C50B07">
            <w:pPr>
              <w:widowControl w:val="0"/>
              <w:snapToGrid w:val="0"/>
              <w:jc w:val="center"/>
              <w:rPr>
                <w:rFonts w:ascii="宋体" w:hAnsi="宋体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&lt; TBD &gt;</w:t>
            </w:r>
          </w:p>
        </w:tc>
      </w:tr>
    </w:tbl>
    <w:p w14:paraId="6B3B0EF2" w14:textId="77777777" w:rsidR="00E47DD3" w:rsidRDefault="00E47DD3" w:rsidP="00E47DD3">
      <w:pPr>
        <w:pStyle w:val="2"/>
        <w:rPr>
          <w:rFonts w:ascii="Courier New" w:hAnsi="Courier New"/>
          <w:b w:val="0"/>
        </w:rPr>
      </w:pPr>
      <w:r>
        <w:rPr>
          <w:rFonts w:ascii="Courier New"/>
        </w:rPr>
        <w:t>成员说明</w:t>
      </w:r>
      <w:r>
        <w:rPr>
          <w:rFonts w:ascii="Courier New" w:hint="eastAsia"/>
        </w:rPr>
        <w:t>：</w:t>
      </w:r>
    </w:p>
    <w:p w14:paraId="53B9552C" w14:textId="77777777" w:rsidR="00E47DD3" w:rsidRDefault="00E47DD3" w:rsidP="00E47DD3">
      <w:pPr>
        <w:widowControl w:val="0"/>
        <w:snapToGrid w:val="0"/>
        <w:rPr>
          <w:rFonts w:ascii="Courier New" w:hAnsi="Courier New"/>
        </w:rPr>
      </w:pPr>
      <w:r>
        <w:rPr>
          <w:rFonts w:ascii="Courier New" w:hAnsi="Courier New"/>
        </w:rPr>
        <w:t>*</w:t>
      </w:r>
      <w:r>
        <w:rPr>
          <w:rFonts w:ascii="Courier New"/>
        </w:rPr>
        <w:t>角色</w:t>
      </w:r>
      <w:r>
        <w:rPr>
          <w:rFonts w:ascii="Courier New" w:hAnsi="Courier New"/>
        </w:rPr>
        <w:t xml:space="preserve"> - </w:t>
      </w:r>
      <w:r>
        <w:rPr>
          <w:rFonts w:ascii="Courier New"/>
        </w:rPr>
        <w:t>在小组担当的职责</w:t>
      </w:r>
      <w:r>
        <w:rPr>
          <w:rFonts w:ascii="Courier New" w:hAnsi="Courier New"/>
        </w:rPr>
        <w:t>(</w:t>
      </w:r>
      <w:r>
        <w:rPr>
          <w:rFonts w:ascii="Courier New"/>
        </w:rPr>
        <w:t>负责人</w:t>
      </w:r>
      <w:r>
        <w:rPr>
          <w:rFonts w:ascii="Courier New" w:hAnsi="Courier New"/>
        </w:rPr>
        <w:t>/</w:t>
      </w:r>
      <w:r>
        <w:rPr>
          <w:rFonts w:ascii="Courier New"/>
        </w:rPr>
        <w:t>功能策划</w:t>
      </w:r>
      <w:r>
        <w:rPr>
          <w:rFonts w:ascii="Courier New" w:hAnsi="Courier New"/>
        </w:rPr>
        <w:t>/</w:t>
      </w:r>
      <w:r>
        <w:rPr>
          <w:rFonts w:ascii="Courier New"/>
        </w:rPr>
        <w:t>执行策划</w:t>
      </w:r>
      <w:r>
        <w:rPr>
          <w:rFonts w:ascii="Courier New" w:hAnsi="Courier New"/>
        </w:rPr>
        <w:t>/</w:t>
      </w:r>
      <w:r>
        <w:rPr>
          <w:rFonts w:ascii="Courier New"/>
        </w:rPr>
        <w:t>程序</w:t>
      </w:r>
      <w:r>
        <w:rPr>
          <w:rFonts w:ascii="Courier New" w:hAnsi="Courier New"/>
        </w:rPr>
        <w:t>/</w:t>
      </w:r>
      <w:r>
        <w:rPr>
          <w:rFonts w:ascii="Courier New"/>
        </w:rPr>
        <w:t>测试</w:t>
      </w:r>
      <w:r>
        <w:rPr>
          <w:rFonts w:ascii="Courier New" w:hAnsi="Courier New"/>
        </w:rPr>
        <w:t>)</w:t>
      </w:r>
    </w:p>
    <w:tbl>
      <w:tblPr>
        <w:tblW w:w="963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7229"/>
      </w:tblGrid>
      <w:tr w:rsidR="00E47DD3" w14:paraId="6900DEF7" w14:textId="77777777" w:rsidTr="00B876AA">
        <w:trPr>
          <w:trHeight w:val="575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</w:tcPr>
          <w:p w14:paraId="08054B2F" w14:textId="77777777" w:rsidR="00E47DD3" w:rsidRDefault="00E47DD3" w:rsidP="00C50B0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/>
                <w:b/>
              </w:rPr>
              <w:t>成员</w:t>
            </w:r>
          </w:p>
          <w:p w14:paraId="4E220784" w14:textId="77777777" w:rsidR="00E47DD3" w:rsidRDefault="00E47DD3" w:rsidP="00C50B0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  <w:b/>
              </w:rPr>
              <w:t>Member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</w:tcPr>
          <w:p w14:paraId="0A872AB3" w14:textId="77777777" w:rsidR="00E47DD3" w:rsidRDefault="00E47DD3" w:rsidP="00C50B0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/>
                <w:b/>
              </w:rPr>
              <w:t>角</w:t>
            </w:r>
            <w:r>
              <w:rPr>
                <w:rFonts w:ascii="Courier New" w:hAnsi="Courier New"/>
                <w:b/>
              </w:rPr>
              <w:t xml:space="preserve"> </w:t>
            </w:r>
            <w:r>
              <w:rPr>
                <w:rFonts w:ascii="Courier New"/>
                <w:b/>
              </w:rPr>
              <w:t>色</w:t>
            </w:r>
          </w:p>
          <w:p w14:paraId="7E7DBD09" w14:textId="77777777" w:rsidR="00E47DD3" w:rsidRDefault="00E47DD3" w:rsidP="00C50B0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  <w:b/>
              </w:rPr>
              <w:t>Roles</w:t>
            </w:r>
          </w:p>
        </w:tc>
        <w:tc>
          <w:tcPr>
            <w:tcW w:w="7229" w:type="dxa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38CA0253" w14:textId="77777777" w:rsidR="00E47DD3" w:rsidRDefault="00E47DD3" w:rsidP="00C50B0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/>
                <w:b/>
              </w:rPr>
              <w:t>分工</w:t>
            </w:r>
          </w:p>
          <w:p w14:paraId="38C7EDF7" w14:textId="77777777" w:rsidR="00E47DD3" w:rsidRDefault="00E47DD3" w:rsidP="00C50B0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  <w:b/>
              </w:rPr>
              <w:t>Responsibilities</w:t>
            </w:r>
          </w:p>
        </w:tc>
      </w:tr>
      <w:tr w:rsidR="00E47DD3" w14:paraId="60A958A8" w14:textId="77777777" w:rsidTr="00B876AA">
        <w:trPr>
          <w:trHeight w:val="408"/>
        </w:trPr>
        <w:tc>
          <w:tcPr>
            <w:tcW w:w="1276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769972" w14:textId="4D4A1841" w:rsidR="00E47DD3" w:rsidRDefault="00F6091D" w:rsidP="00C50B07">
            <w:pPr>
              <w:widowControl w:val="0"/>
              <w:snapToGrid w:val="0"/>
              <w:jc w:val="center"/>
              <w:rPr>
                <w:rFonts w:ascii="Courier New" w:hAnsi="Courier New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文</w:t>
            </w:r>
            <w:proofErr w:type="gramStart"/>
            <w:r>
              <w:rPr>
                <w:rFonts w:ascii="宋体" w:hAnsi="宋体" w:hint="eastAsia"/>
                <w:color w:val="0000FF"/>
                <w:sz w:val="18"/>
              </w:rPr>
              <w:t>鸯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1DE9A3F3" w14:textId="77777777" w:rsidR="00E47DD3" w:rsidRDefault="003A272E" w:rsidP="00C50B07">
            <w:pPr>
              <w:jc w:val="center"/>
              <w:rPr>
                <w:rFonts w:ascii="宋体" w:hAnsi="宋体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功能策划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27436C95" w14:textId="77777777" w:rsidR="00E47DD3" w:rsidRDefault="00E47DD3" w:rsidP="00C50B07">
            <w:pPr>
              <w:jc w:val="center"/>
              <w:rPr>
                <w:rFonts w:ascii="宋体" w:hAnsi="宋体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功能设计</w:t>
            </w:r>
            <w:r>
              <w:rPr>
                <w:rFonts w:ascii="宋体" w:hAnsi="宋体"/>
                <w:color w:val="0000FF"/>
                <w:sz w:val="18"/>
              </w:rPr>
              <w:t>&amp;</w:t>
            </w:r>
            <w:r>
              <w:rPr>
                <w:rFonts w:ascii="宋体" w:hAnsi="宋体" w:hint="eastAsia"/>
                <w:color w:val="0000FF"/>
                <w:sz w:val="18"/>
              </w:rPr>
              <w:t>制作</w:t>
            </w:r>
          </w:p>
        </w:tc>
      </w:tr>
      <w:tr w:rsidR="00E47DD3" w14:paraId="342443EE" w14:textId="77777777" w:rsidTr="00B876AA">
        <w:trPr>
          <w:trHeight w:val="408"/>
        </w:trPr>
        <w:tc>
          <w:tcPr>
            <w:tcW w:w="1276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BB1EA3" w14:textId="77777777" w:rsidR="00E47DD3" w:rsidRDefault="00E47DD3" w:rsidP="00C50B07">
            <w:pPr>
              <w:widowControl w:val="0"/>
              <w:snapToGrid w:val="0"/>
              <w:jc w:val="center"/>
              <w:rPr>
                <w:rFonts w:ascii="Courier New" w:hAnsi="Courier New"/>
                <w:color w:val="0000FF"/>
                <w:sz w:val="18"/>
              </w:rPr>
            </w:pPr>
            <w:r>
              <w:rPr>
                <w:rFonts w:ascii="Courier New" w:eastAsia="黑体" w:hAnsi="Courier New"/>
                <w:color w:val="0000FF"/>
                <w:sz w:val="18"/>
              </w:rPr>
              <w:t>&lt;</w:t>
            </w:r>
            <w:r>
              <w:rPr>
                <w:rFonts w:ascii="Courier New" w:hAnsi="Courier New"/>
                <w:color w:val="0000FF"/>
                <w:sz w:val="18"/>
              </w:rPr>
              <w:t>Name</w:t>
            </w:r>
            <w:r>
              <w:rPr>
                <w:rFonts w:ascii="Courier New" w:eastAsia="黑体" w:hAnsi="Courier New"/>
                <w:color w:val="0000FF"/>
                <w:sz w:val="18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34934BDA" w14:textId="77777777" w:rsidR="00E47DD3" w:rsidRDefault="00E47DD3" w:rsidP="00C50B07">
            <w:pPr>
              <w:jc w:val="center"/>
              <w:rPr>
                <w:rFonts w:ascii="宋体" w:hAnsi="宋体"/>
                <w:color w:val="0000FF"/>
                <w:sz w:val="18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11D1AE9C" w14:textId="77777777" w:rsidR="00E47DD3" w:rsidRDefault="00E47DD3" w:rsidP="00C50B07">
            <w:pPr>
              <w:jc w:val="center"/>
              <w:rPr>
                <w:rFonts w:ascii="宋体" w:hAnsi="宋体"/>
                <w:color w:val="0000FF"/>
                <w:sz w:val="18"/>
              </w:rPr>
            </w:pPr>
          </w:p>
        </w:tc>
      </w:tr>
      <w:tr w:rsidR="00E47DD3" w14:paraId="0D6A0DD7" w14:textId="77777777" w:rsidTr="00B876AA">
        <w:trPr>
          <w:trHeight w:val="408"/>
        </w:trPr>
        <w:tc>
          <w:tcPr>
            <w:tcW w:w="1276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4ED035" w14:textId="77777777" w:rsidR="00E47DD3" w:rsidRDefault="00E47DD3" w:rsidP="00C50B07">
            <w:pPr>
              <w:widowControl w:val="0"/>
              <w:snapToGrid w:val="0"/>
              <w:jc w:val="center"/>
              <w:rPr>
                <w:rFonts w:ascii="Courier New" w:hAnsi="Courier New"/>
                <w:color w:val="0000FF"/>
                <w:sz w:val="18"/>
              </w:rPr>
            </w:pPr>
            <w:r>
              <w:rPr>
                <w:rFonts w:ascii="Courier New" w:eastAsia="黑体" w:hAnsi="Courier New"/>
                <w:color w:val="0000FF"/>
                <w:sz w:val="18"/>
              </w:rPr>
              <w:t>&lt;</w:t>
            </w:r>
            <w:r>
              <w:rPr>
                <w:rFonts w:ascii="Courier New" w:hAnsi="Courier New"/>
                <w:color w:val="0000FF"/>
                <w:sz w:val="18"/>
              </w:rPr>
              <w:t>Name</w:t>
            </w:r>
            <w:r>
              <w:rPr>
                <w:rFonts w:ascii="Courier New" w:eastAsia="黑体" w:hAnsi="Courier New"/>
                <w:color w:val="0000FF"/>
                <w:sz w:val="18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60967DC8" w14:textId="77777777" w:rsidR="00E47DD3" w:rsidRDefault="00E47DD3" w:rsidP="00C50B07">
            <w:pPr>
              <w:jc w:val="center"/>
              <w:rPr>
                <w:rFonts w:ascii="宋体" w:hAnsi="宋体"/>
                <w:color w:val="0000FF"/>
                <w:sz w:val="18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08645DAB" w14:textId="77777777" w:rsidR="00E47DD3" w:rsidRDefault="00E47DD3" w:rsidP="00C50B07">
            <w:pPr>
              <w:jc w:val="center"/>
              <w:rPr>
                <w:rFonts w:ascii="宋体" w:hAnsi="宋体"/>
                <w:color w:val="0000FF"/>
                <w:sz w:val="18"/>
              </w:rPr>
            </w:pPr>
          </w:p>
        </w:tc>
      </w:tr>
    </w:tbl>
    <w:p w14:paraId="38A1A4BB" w14:textId="77777777" w:rsidR="00FB2179" w:rsidRDefault="00FB2179" w:rsidP="006C3DF7">
      <w:pPr>
        <w:tabs>
          <w:tab w:val="left" w:pos="420"/>
        </w:tabs>
        <w:rPr>
          <w:rFonts w:ascii="Courier New"/>
        </w:rPr>
      </w:pPr>
    </w:p>
    <w:p w14:paraId="2C39798B" w14:textId="77777777" w:rsidR="00E47DD3" w:rsidRPr="00FB2179" w:rsidRDefault="00FB2179" w:rsidP="00FB2179">
      <w:r>
        <w:br w:type="page"/>
      </w:r>
    </w:p>
    <w:p w14:paraId="33F89AA5" w14:textId="77777777" w:rsidR="00E47DD3" w:rsidRDefault="00E47DD3" w:rsidP="00E47DD3">
      <w:pPr>
        <w:pStyle w:val="1"/>
      </w:pPr>
      <w:bookmarkStart w:id="0" w:name="_Toc23605"/>
      <w:bookmarkStart w:id="1" w:name="_Toc173"/>
      <w:r>
        <w:rPr>
          <w:rFonts w:ascii="Courier New" w:hint="eastAsia"/>
          <w:b w:val="0"/>
          <w:shd w:val="clear" w:color="auto" w:fill="B3B3B3"/>
        </w:rPr>
        <w:lastRenderedPageBreak/>
        <w:t>详细设计</w:t>
      </w:r>
      <w:r>
        <w:rPr>
          <w:rFonts w:ascii="Courier New" w:hint="eastAsia"/>
          <w:b w:val="0"/>
          <w:shd w:val="clear" w:color="auto" w:fill="B3B3B3"/>
        </w:rPr>
        <w:t xml:space="preserve"> (Detail Design)</w:t>
      </w:r>
      <w:bookmarkEnd w:id="0"/>
      <w:bookmarkEnd w:id="1"/>
    </w:p>
    <w:p w14:paraId="63517AEA" w14:textId="77777777" w:rsidR="00E47DD3" w:rsidRDefault="00E47DD3" w:rsidP="00E47DD3">
      <w:pPr>
        <w:pStyle w:val="2"/>
      </w:pPr>
      <w:bookmarkStart w:id="2" w:name="_Toc21098"/>
      <w:bookmarkStart w:id="3" w:name="_Toc7369"/>
      <w:r>
        <w:rPr>
          <w:rFonts w:hint="eastAsia"/>
        </w:rPr>
        <w:t>功能模块设计</w:t>
      </w:r>
      <w:bookmarkEnd w:id="2"/>
      <w:bookmarkEnd w:id="3"/>
      <w:r w:rsidR="00AA010A">
        <w:rPr>
          <w:rFonts w:hint="eastAsia"/>
        </w:rPr>
        <w:t>:</w:t>
      </w:r>
    </w:p>
    <w:p w14:paraId="47E54E15" w14:textId="0177609A" w:rsidR="00E47DD3" w:rsidRPr="005544FC" w:rsidRDefault="00E47DD3" w:rsidP="00E47DD3">
      <w:pPr>
        <w:numPr>
          <w:ilvl w:val="0"/>
          <w:numId w:val="6"/>
        </w:numPr>
        <w:tabs>
          <w:tab w:val="left" w:pos="420"/>
        </w:tabs>
        <w:ind w:firstLine="0"/>
        <w:rPr>
          <w:b/>
        </w:rPr>
      </w:pPr>
      <w:r>
        <w:rPr>
          <w:rFonts w:hint="eastAsia"/>
          <w:color w:val="0000FF"/>
        </w:rPr>
        <w:t>&lt;</w:t>
      </w:r>
      <w:r w:rsidR="00F6091D">
        <w:rPr>
          <w:rFonts w:hint="eastAsia"/>
          <w:i/>
          <w:color w:val="0000FF"/>
        </w:rPr>
        <w:t>概述</w:t>
      </w:r>
      <w:r>
        <w:rPr>
          <w:rFonts w:hint="eastAsia"/>
          <w:color w:val="0000FF"/>
        </w:rPr>
        <w:t>&gt;</w:t>
      </w:r>
    </w:p>
    <w:p w14:paraId="42F144C2" w14:textId="0DC10BB1" w:rsidR="004A5187" w:rsidRDefault="00F6091D" w:rsidP="004A5187">
      <w:pPr>
        <w:ind w:firstLineChars="202" w:firstLine="424"/>
        <w:rPr>
          <w:rFonts w:hint="eastAsia"/>
        </w:rPr>
      </w:pPr>
      <w:r>
        <w:rPr>
          <w:rFonts w:hint="eastAsia"/>
        </w:rPr>
        <w:t>屋宇</w:t>
      </w:r>
      <w:r>
        <w:rPr>
          <w:rFonts w:hint="eastAsia"/>
        </w:rPr>
        <w:t xml:space="preserve"> </w:t>
      </w:r>
      <w:r>
        <w:rPr>
          <w:rFonts w:hint="eastAsia"/>
        </w:rPr>
        <w:t>三国</w:t>
      </w:r>
      <w:r>
        <w:t>角色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t>玩家</w:t>
      </w:r>
      <w:r>
        <w:rPr>
          <w:rFonts w:hint="eastAsia"/>
        </w:rPr>
        <w:t>NPC)</w:t>
      </w:r>
      <w:r>
        <w:t>的家</w:t>
      </w:r>
      <w:r>
        <w:rPr>
          <w:rFonts w:hint="eastAsia"/>
        </w:rPr>
        <w:t xml:space="preserve">. </w:t>
      </w:r>
      <w:r>
        <w:rPr>
          <w:rFonts w:hint="eastAsia"/>
        </w:rPr>
        <w:t>自己</w:t>
      </w:r>
      <w:r>
        <w:t>的空间</w:t>
      </w:r>
      <w:r>
        <w:rPr>
          <w:rFonts w:hint="eastAsia"/>
        </w:rPr>
        <w:t xml:space="preserve">, </w:t>
      </w:r>
      <w:r>
        <w:rPr>
          <w:rFonts w:hint="eastAsia"/>
        </w:rPr>
        <w:t>默认登录的</w:t>
      </w:r>
      <w:r>
        <w:t>系统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也是</w:t>
      </w:r>
      <w:r>
        <w:t>玩家与</w:t>
      </w:r>
      <w:r>
        <w:rPr>
          <w:rFonts w:hint="eastAsia"/>
        </w:rPr>
        <w:t>NPC</w:t>
      </w:r>
      <w:r>
        <w:rPr>
          <w:rFonts w:hint="eastAsia"/>
        </w:rPr>
        <w:t>和</w:t>
      </w:r>
      <w:r>
        <w:t>其它</w:t>
      </w:r>
      <w:r>
        <w:rPr>
          <w:rFonts w:hint="eastAsia"/>
        </w:rPr>
        <w:t>玩家</w:t>
      </w:r>
      <w:r>
        <w:t>交互的一种途径</w:t>
      </w:r>
      <w:r>
        <w:rPr>
          <w:rFonts w:hint="eastAsia"/>
        </w:rPr>
        <w:t>.</w:t>
      </w:r>
    </w:p>
    <w:p w14:paraId="4D361ADD" w14:textId="77777777" w:rsidR="00F6091D" w:rsidRDefault="00F6091D" w:rsidP="004A5187">
      <w:pPr>
        <w:ind w:firstLineChars="202" w:firstLine="424"/>
      </w:pPr>
    </w:p>
    <w:p w14:paraId="2FA7A372" w14:textId="056031DA" w:rsidR="00F6091D" w:rsidRPr="005544FC" w:rsidRDefault="00F6091D" w:rsidP="00F6091D">
      <w:pPr>
        <w:numPr>
          <w:ilvl w:val="0"/>
          <w:numId w:val="6"/>
        </w:numPr>
        <w:tabs>
          <w:tab w:val="left" w:pos="420"/>
        </w:tabs>
        <w:ind w:firstLine="0"/>
        <w:rPr>
          <w:b/>
        </w:rPr>
      </w:pPr>
      <w:r>
        <w:rPr>
          <w:rFonts w:hint="eastAsia"/>
          <w:color w:val="0000FF"/>
        </w:rPr>
        <w:t>&lt;</w:t>
      </w:r>
      <w:r>
        <w:rPr>
          <w:rFonts w:hint="eastAsia"/>
          <w:i/>
          <w:color w:val="0000FF"/>
        </w:rPr>
        <w:t>设计目的</w:t>
      </w:r>
      <w:r>
        <w:rPr>
          <w:rFonts w:hint="eastAsia"/>
          <w:i/>
          <w:color w:val="0000FF"/>
        </w:rPr>
        <w:t xml:space="preserve">, </w:t>
      </w:r>
      <w:r>
        <w:rPr>
          <w:rFonts w:hint="eastAsia"/>
          <w:i/>
          <w:color w:val="0000FF"/>
        </w:rPr>
        <w:t>产出</w:t>
      </w:r>
      <w:r>
        <w:rPr>
          <w:rFonts w:hint="eastAsia"/>
          <w:i/>
          <w:color w:val="0000FF"/>
        </w:rPr>
        <w:t xml:space="preserve">, </w:t>
      </w:r>
      <w:r>
        <w:rPr>
          <w:rFonts w:hint="eastAsia"/>
          <w:i/>
          <w:color w:val="0000FF"/>
        </w:rPr>
        <w:t>消耗</w:t>
      </w:r>
      <w:r>
        <w:rPr>
          <w:rFonts w:hint="eastAsia"/>
          <w:color w:val="0000FF"/>
        </w:rPr>
        <w:t>&gt;</w:t>
      </w:r>
    </w:p>
    <w:p w14:paraId="7927717F" w14:textId="5C8E6B48" w:rsidR="00F6091D" w:rsidRDefault="00F6091D" w:rsidP="004A5187">
      <w:pPr>
        <w:ind w:firstLineChars="202" w:firstLine="424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给</w:t>
      </w:r>
      <w:r>
        <w:t>玩家带来归属感</w:t>
      </w:r>
    </w:p>
    <w:p w14:paraId="3CE7AB1B" w14:textId="17C072AB" w:rsidR="00F22F69" w:rsidRDefault="00F6091D" w:rsidP="004A5187">
      <w:pPr>
        <w:ind w:firstLineChars="202" w:firstLine="424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仓库</w:t>
      </w:r>
      <w:r>
        <w:rPr>
          <w:rFonts w:hint="eastAsia"/>
        </w:rPr>
        <w:t xml:space="preserve">, </w:t>
      </w:r>
      <w:r>
        <w:rPr>
          <w:rFonts w:hint="eastAsia"/>
        </w:rPr>
        <w:t>存放</w:t>
      </w:r>
      <w:r>
        <w:t>物品</w:t>
      </w:r>
      <w:r>
        <w:rPr>
          <w:rFonts w:hint="eastAsia"/>
        </w:rPr>
        <w:t xml:space="preserve">, </w:t>
      </w:r>
      <w:r>
        <w:rPr>
          <w:rFonts w:hint="eastAsia"/>
        </w:rPr>
        <w:t>金钱</w:t>
      </w:r>
      <w:r w:rsidR="00B43BC8">
        <w:rPr>
          <w:rFonts w:hint="eastAsia"/>
        </w:rPr>
        <w:t>.</w:t>
      </w:r>
    </w:p>
    <w:p w14:paraId="5BC1A0E7" w14:textId="0F76F5D8" w:rsidR="00F6091D" w:rsidRDefault="00F6091D" w:rsidP="004A5187">
      <w:pPr>
        <w:ind w:firstLineChars="202" w:firstLine="424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玩家</w:t>
      </w:r>
      <w:r w:rsidR="00290E6C">
        <w:rPr>
          <w:rFonts w:hint="eastAsia"/>
        </w:rPr>
        <w:t>,</w:t>
      </w:r>
      <w:r w:rsidR="00290E6C">
        <w:t>NPC</w:t>
      </w:r>
      <w:r>
        <w:t>交互</w:t>
      </w:r>
    </w:p>
    <w:p w14:paraId="2E469729" w14:textId="4453982C" w:rsidR="00F6091D" w:rsidRDefault="00016FFA" w:rsidP="004A5187">
      <w:pPr>
        <w:ind w:firstLineChars="202" w:firstLine="424"/>
      </w:pPr>
      <w:r>
        <w:rPr>
          <w:rFonts w:hint="eastAsia"/>
        </w:rPr>
        <w:t>4.</w:t>
      </w:r>
      <w:r>
        <w:rPr>
          <w:rFonts w:hint="eastAsia"/>
        </w:rPr>
        <w:t>多样性</w:t>
      </w:r>
      <w:r>
        <w:rPr>
          <w:rFonts w:hint="eastAsia"/>
        </w:rPr>
        <w:t xml:space="preserve">, </w:t>
      </w:r>
      <w:r>
        <w:rPr>
          <w:rFonts w:hint="eastAsia"/>
        </w:rPr>
        <w:t>可以</w:t>
      </w:r>
      <w:r>
        <w:t>购买家具</w:t>
      </w:r>
      <w:r>
        <w:rPr>
          <w:rFonts w:hint="eastAsia"/>
        </w:rPr>
        <w:t xml:space="preserve">, </w:t>
      </w:r>
      <w:r>
        <w:rPr>
          <w:rFonts w:hint="eastAsia"/>
        </w:rPr>
        <w:t>装扮</w:t>
      </w:r>
      <w:r>
        <w:t>自己的</w:t>
      </w:r>
      <w:r>
        <w:rPr>
          <w:rFonts w:hint="eastAsia"/>
        </w:rPr>
        <w:t>房间</w:t>
      </w:r>
      <w:r>
        <w:rPr>
          <w:rFonts w:hint="eastAsia"/>
        </w:rPr>
        <w:t xml:space="preserve">. </w:t>
      </w:r>
      <w:r>
        <w:rPr>
          <w:rFonts w:hint="eastAsia"/>
        </w:rPr>
        <w:t>消耗</w:t>
      </w:r>
      <w:r w:rsidR="00CF5849">
        <w:rPr>
          <w:rFonts w:hint="eastAsia"/>
        </w:rPr>
        <w:t>钱币</w:t>
      </w:r>
      <w:r w:rsidR="00CF5849">
        <w:t>.</w:t>
      </w:r>
    </w:p>
    <w:p w14:paraId="191E33A4" w14:textId="40F38287" w:rsidR="00016FFA" w:rsidRDefault="00B07A4A" w:rsidP="004A5187">
      <w:pPr>
        <w:ind w:firstLineChars="202" w:firstLine="424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体现出</w:t>
      </w:r>
      <w:r>
        <w:t>官职的重要性</w:t>
      </w:r>
    </w:p>
    <w:p w14:paraId="1D466510" w14:textId="77777777" w:rsidR="00B43BC8" w:rsidRDefault="00B43BC8" w:rsidP="004A5187">
      <w:pPr>
        <w:ind w:firstLineChars="202" w:firstLine="424"/>
        <w:rPr>
          <w:rFonts w:hint="eastAsia"/>
        </w:rPr>
      </w:pPr>
    </w:p>
    <w:p w14:paraId="4462240D" w14:textId="1D489306" w:rsidR="00F6091D" w:rsidRPr="005544FC" w:rsidRDefault="00F6091D" w:rsidP="00F6091D">
      <w:pPr>
        <w:numPr>
          <w:ilvl w:val="0"/>
          <w:numId w:val="6"/>
        </w:numPr>
        <w:tabs>
          <w:tab w:val="left" w:pos="420"/>
        </w:tabs>
        <w:ind w:firstLine="0"/>
        <w:rPr>
          <w:b/>
        </w:rPr>
      </w:pPr>
      <w:r>
        <w:rPr>
          <w:rFonts w:hint="eastAsia"/>
          <w:color w:val="0000FF"/>
        </w:rPr>
        <w:t>&lt;</w:t>
      </w:r>
      <w:r>
        <w:rPr>
          <w:rFonts w:hint="eastAsia"/>
          <w:i/>
          <w:color w:val="0000FF"/>
        </w:rPr>
        <w:t>设计细节</w:t>
      </w:r>
      <w:r>
        <w:rPr>
          <w:rFonts w:hint="eastAsia"/>
          <w:color w:val="0000FF"/>
        </w:rPr>
        <w:t>&gt;</w:t>
      </w:r>
    </w:p>
    <w:p w14:paraId="6087E0C1" w14:textId="77777777" w:rsidR="00154760" w:rsidRDefault="00B07A4A" w:rsidP="004A5187">
      <w:pPr>
        <w:ind w:firstLineChars="202" w:firstLine="424"/>
      </w:pPr>
      <w:r>
        <w:rPr>
          <w:rFonts w:hint="eastAsia"/>
        </w:rPr>
        <w:t>每个</w:t>
      </w:r>
      <w:r>
        <w:t>角色都有一个</w:t>
      </w:r>
      <w:r w:rsidR="00EC4D1C">
        <w:rPr>
          <w:rFonts w:hint="eastAsia"/>
        </w:rPr>
        <w:t>房间</w:t>
      </w:r>
      <w:r>
        <w:rPr>
          <w:rFonts w:hint="eastAsia"/>
        </w:rPr>
        <w:t>.</w:t>
      </w:r>
      <w:r w:rsidR="00C40161">
        <w:t xml:space="preserve"> </w:t>
      </w:r>
      <w:proofErr w:type="gramStart"/>
      <w:r w:rsidR="00C40161">
        <w:rPr>
          <w:rFonts w:hint="eastAsia"/>
        </w:rPr>
        <w:t>分</w:t>
      </w:r>
      <w:r w:rsidR="009046C1">
        <w:rPr>
          <w:rFonts w:hint="eastAsia"/>
        </w:rPr>
        <w:t>规模</w:t>
      </w:r>
      <w:proofErr w:type="gramEnd"/>
      <w:r w:rsidR="009046C1">
        <w:rPr>
          <w:rFonts w:hint="eastAsia"/>
        </w:rPr>
        <w:t>(</w:t>
      </w:r>
      <w:r w:rsidR="009046C1">
        <w:rPr>
          <w:rFonts w:hint="eastAsia"/>
        </w:rPr>
        <w:t>等级</w:t>
      </w:r>
      <w:r w:rsidR="009046C1">
        <w:rPr>
          <w:rFonts w:hint="eastAsia"/>
        </w:rPr>
        <w:t>)</w:t>
      </w:r>
      <w:r w:rsidR="00B43BC8">
        <w:rPr>
          <w:rFonts w:hint="eastAsia"/>
        </w:rPr>
        <w:t xml:space="preserve">. </w:t>
      </w:r>
    </w:p>
    <w:p w14:paraId="681DCE23" w14:textId="5E066ACA" w:rsidR="00154760" w:rsidRDefault="00B43BC8" w:rsidP="004A5187">
      <w:pPr>
        <w:ind w:firstLineChars="202" w:firstLine="424"/>
        <w:rPr>
          <w:rFonts w:hint="eastAsia"/>
        </w:rPr>
      </w:pPr>
      <w:r>
        <w:rPr>
          <w:rFonts w:hint="eastAsia"/>
        </w:rPr>
        <w:t>有</w:t>
      </w:r>
      <w:r>
        <w:t>佣人</w:t>
      </w:r>
      <w:r>
        <w:rPr>
          <w:rFonts w:hint="eastAsia"/>
        </w:rPr>
        <w:t xml:space="preserve">. </w:t>
      </w:r>
      <w:r w:rsidR="00154760">
        <w:rPr>
          <w:rFonts w:hint="eastAsia"/>
        </w:rPr>
        <w:t>可以</w:t>
      </w:r>
      <w:r w:rsidR="00154760">
        <w:t>记录来访纪录等</w:t>
      </w:r>
      <w:r w:rsidR="00154760">
        <w:rPr>
          <w:rFonts w:hint="eastAsia"/>
        </w:rPr>
        <w:t>.</w:t>
      </w:r>
    </w:p>
    <w:p w14:paraId="1BDD3378" w14:textId="07D84009" w:rsidR="0080487B" w:rsidRDefault="00B43BC8" w:rsidP="004A5187">
      <w:pPr>
        <w:ind w:firstLineChars="202" w:firstLine="424"/>
      </w:pPr>
      <w:r>
        <w:rPr>
          <w:rFonts w:hint="eastAsia"/>
        </w:rPr>
        <w:t>有空间摆设</w:t>
      </w:r>
      <w:r>
        <w:t>家具</w:t>
      </w:r>
      <w:r>
        <w:rPr>
          <w:rFonts w:hint="eastAsia"/>
        </w:rPr>
        <w:t xml:space="preserve">. </w:t>
      </w:r>
      <w:r>
        <w:rPr>
          <w:rFonts w:hint="eastAsia"/>
        </w:rPr>
        <w:t>会</w:t>
      </w:r>
      <w:r>
        <w:t>有拜访</w:t>
      </w:r>
      <w:r>
        <w:rPr>
          <w:rFonts w:hint="eastAsia"/>
        </w:rPr>
        <w:t>功能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拜访时</w:t>
      </w:r>
      <w:r>
        <w:t>可以</w:t>
      </w:r>
      <w:r>
        <w:rPr>
          <w:rFonts w:hint="eastAsia"/>
        </w:rPr>
        <w:t>发生</w:t>
      </w:r>
      <w:r>
        <w:t>交流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喝茶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设宴</w:t>
      </w:r>
      <w:r>
        <w:rPr>
          <w:rFonts w:hint="eastAsia"/>
        </w:rPr>
        <w:t xml:space="preserve">. </w:t>
      </w:r>
      <w:r>
        <w:rPr>
          <w:rFonts w:hint="eastAsia"/>
        </w:rPr>
        <w:t>增加</w:t>
      </w:r>
      <w:r>
        <w:t>好友度</w:t>
      </w:r>
      <w:r>
        <w:rPr>
          <w:rFonts w:hint="eastAsia"/>
        </w:rPr>
        <w:t xml:space="preserve">. </w:t>
      </w:r>
      <w:r>
        <w:rPr>
          <w:rFonts w:hint="eastAsia"/>
        </w:rPr>
        <w:t>好友</w:t>
      </w:r>
      <w:r>
        <w:t>度达到</w:t>
      </w:r>
      <w:r>
        <w:rPr>
          <w:rFonts w:hint="eastAsia"/>
        </w:rPr>
        <w:t>一定</w:t>
      </w:r>
      <w:r>
        <w:t>程度可以</w:t>
      </w:r>
      <w:r>
        <w:rPr>
          <w:rFonts w:hint="eastAsia"/>
        </w:rPr>
        <w:t>申请</w:t>
      </w:r>
      <w:r>
        <w:t>学习</w:t>
      </w:r>
      <w:r>
        <w:rPr>
          <w:rFonts w:hint="eastAsia"/>
        </w:rPr>
        <w:t>技能</w:t>
      </w:r>
      <w:r w:rsidR="0080487B">
        <w:rPr>
          <w:rFonts w:hint="eastAsia"/>
        </w:rPr>
        <w:t xml:space="preserve">. </w:t>
      </w:r>
    </w:p>
    <w:p w14:paraId="4546B387" w14:textId="100C3CD1" w:rsidR="00F6091D" w:rsidRDefault="0080487B" w:rsidP="004A5187">
      <w:pPr>
        <w:ind w:firstLineChars="202" w:firstLine="424"/>
      </w:pPr>
      <w:r>
        <w:rPr>
          <w:rFonts w:hint="eastAsia"/>
        </w:rPr>
        <w:t>房间</w:t>
      </w:r>
      <w:r>
        <w:t>内会有</w:t>
      </w:r>
      <w:r>
        <w:rPr>
          <w:rFonts w:hint="eastAsia"/>
        </w:rPr>
        <w:t>左右</w:t>
      </w:r>
      <w:r>
        <w:t>两个形象</w:t>
      </w:r>
      <w:r>
        <w:rPr>
          <w:rFonts w:hint="eastAsia"/>
        </w:rPr>
        <w:t xml:space="preserve">, </w:t>
      </w:r>
      <w:r>
        <w:rPr>
          <w:rFonts w:hint="eastAsia"/>
        </w:rPr>
        <w:t>主人</w:t>
      </w:r>
      <w:r>
        <w:t>在左边</w:t>
      </w:r>
      <w:r>
        <w:rPr>
          <w:rFonts w:hint="eastAsia"/>
        </w:rPr>
        <w:t xml:space="preserve">, </w:t>
      </w:r>
      <w:r>
        <w:rPr>
          <w:rFonts w:hint="eastAsia"/>
        </w:rPr>
        <w:t>客人</w:t>
      </w:r>
      <w:r>
        <w:t>在右</w:t>
      </w:r>
      <w:r>
        <w:rPr>
          <w:rFonts w:hint="eastAsia"/>
        </w:rPr>
        <w:t xml:space="preserve">, </w:t>
      </w:r>
      <w:r>
        <w:rPr>
          <w:rFonts w:hint="eastAsia"/>
        </w:rPr>
        <w:t>进行</w:t>
      </w:r>
      <w:r>
        <w:t>交流对话</w:t>
      </w:r>
      <w:r>
        <w:rPr>
          <w:rFonts w:hint="eastAsia"/>
        </w:rPr>
        <w:t xml:space="preserve">, </w:t>
      </w:r>
      <w:r>
        <w:rPr>
          <w:rFonts w:hint="eastAsia"/>
        </w:rPr>
        <w:t>中间</w:t>
      </w:r>
      <w:r>
        <w:t>是</w:t>
      </w:r>
      <w:r>
        <w:rPr>
          <w:rFonts w:hint="eastAsia"/>
        </w:rPr>
        <w:t>对话</w:t>
      </w:r>
      <w:r>
        <w:t>选项</w:t>
      </w:r>
      <w:r>
        <w:rPr>
          <w:rFonts w:hint="eastAsia"/>
        </w:rPr>
        <w:t>.</w:t>
      </w:r>
    </w:p>
    <w:p w14:paraId="251F1136" w14:textId="077AB103" w:rsidR="00B07A4A" w:rsidRDefault="0080487B" w:rsidP="004A5187">
      <w:pPr>
        <w:ind w:firstLineChars="202" w:firstLine="424"/>
      </w:pPr>
      <w:r>
        <w:rPr>
          <w:rFonts w:hint="eastAsia"/>
        </w:rPr>
        <w:t>房间</w:t>
      </w:r>
      <w:r>
        <w:t>内</w:t>
      </w:r>
      <w:r>
        <w:rPr>
          <w:rFonts w:hint="eastAsia"/>
        </w:rPr>
        <w:t>至少</w:t>
      </w:r>
      <w:r>
        <w:t>有个</w:t>
      </w:r>
      <w:r w:rsidR="00154760">
        <w:t>仓库</w:t>
      </w:r>
      <w:r w:rsidR="00154760">
        <w:rPr>
          <w:rFonts w:hint="eastAsia"/>
        </w:rPr>
        <w:t xml:space="preserve">, </w:t>
      </w:r>
      <w:r w:rsidR="00E87169">
        <w:rPr>
          <w:rFonts w:hint="eastAsia"/>
        </w:rPr>
        <w:t>书案</w:t>
      </w:r>
      <w:r w:rsidR="00E87169"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卧床</w:t>
      </w:r>
      <w:r>
        <w:rPr>
          <w:rFonts w:hint="eastAsia"/>
        </w:rPr>
        <w:t xml:space="preserve">, </w:t>
      </w:r>
      <w:r w:rsidR="00154760">
        <w:rPr>
          <w:rFonts w:hint="eastAsia"/>
        </w:rPr>
        <w:t>可以</w:t>
      </w:r>
      <w:r w:rsidR="00154760">
        <w:t>存放物品</w:t>
      </w:r>
      <w:r w:rsidR="00154760">
        <w:rPr>
          <w:rFonts w:hint="eastAsia"/>
        </w:rPr>
        <w:t>.</w:t>
      </w:r>
      <w:r w:rsidR="00154760">
        <w:t xml:space="preserve"> </w:t>
      </w:r>
      <w:r>
        <w:rPr>
          <w:rFonts w:hint="eastAsia"/>
        </w:rPr>
        <w:t>可以写</w:t>
      </w:r>
      <w:r>
        <w:t>邮件</w:t>
      </w:r>
      <w:r>
        <w:rPr>
          <w:rFonts w:hint="eastAsia"/>
        </w:rPr>
        <w:t xml:space="preserve">, </w:t>
      </w:r>
      <w:r>
        <w:t>可以</w:t>
      </w:r>
      <w:r>
        <w:rPr>
          <w:rFonts w:hint="eastAsia"/>
        </w:rPr>
        <w:t>使用</w:t>
      </w:r>
      <w:r>
        <w:t>某些特殊道具</w:t>
      </w:r>
      <w:r>
        <w:rPr>
          <w:rFonts w:hint="eastAsia"/>
        </w:rPr>
        <w:t xml:space="preserve">, </w:t>
      </w:r>
      <w:r>
        <w:rPr>
          <w:rFonts w:hint="eastAsia"/>
        </w:rPr>
        <w:t>比如研习</w:t>
      </w:r>
      <w:r>
        <w:rPr>
          <w:rFonts w:hint="eastAsia"/>
        </w:rPr>
        <w:t>&lt;</w:t>
      </w:r>
      <w:r>
        <w:t>XX</w:t>
      </w:r>
      <w:proofErr w:type="gramStart"/>
      <w:r>
        <w:rPr>
          <w:rFonts w:hint="eastAsia"/>
        </w:rPr>
        <w:t>冰法</w:t>
      </w:r>
      <w:proofErr w:type="gramEnd"/>
      <w:r>
        <w:rPr>
          <w:rFonts w:hint="eastAsia"/>
        </w:rPr>
        <w:t>&gt;</w:t>
      </w:r>
      <w:r>
        <w:t xml:space="preserve">. </w:t>
      </w:r>
      <w:r>
        <w:rPr>
          <w:rFonts w:hint="eastAsia"/>
        </w:rPr>
        <w:t>可以</w:t>
      </w:r>
      <w:r>
        <w:t>休息</w:t>
      </w:r>
      <w:r>
        <w:rPr>
          <w:rFonts w:hint="eastAsia"/>
        </w:rPr>
        <w:t>回复</w:t>
      </w:r>
      <w:r>
        <w:t>体力加</w:t>
      </w:r>
      <w:r>
        <w:rPr>
          <w:rFonts w:hint="eastAsia"/>
        </w:rPr>
        <w:t>3</w:t>
      </w:r>
      <w:r>
        <w:t>倍</w:t>
      </w:r>
      <w:r>
        <w:rPr>
          <w:rFonts w:hint="eastAsia"/>
        </w:rPr>
        <w:t xml:space="preserve">, </w:t>
      </w:r>
      <w:r>
        <w:rPr>
          <w:rFonts w:hint="eastAsia"/>
        </w:rPr>
        <w:t>养伤</w:t>
      </w:r>
      <w:r>
        <w:rPr>
          <w:rFonts w:hint="eastAsia"/>
        </w:rPr>
        <w:t xml:space="preserve">. </w:t>
      </w:r>
      <w:r>
        <w:rPr>
          <w:rFonts w:hint="eastAsia"/>
        </w:rPr>
        <w:t>处于</w:t>
      </w:r>
      <w:r>
        <w:t>受伤生病的状态</w:t>
      </w:r>
      <w:r>
        <w:rPr>
          <w:rFonts w:hint="eastAsia"/>
        </w:rPr>
        <w:t xml:space="preserve">, </w:t>
      </w:r>
      <w:r>
        <w:rPr>
          <w:rFonts w:hint="eastAsia"/>
        </w:rPr>
        <w:t>只有床上</w:t>
      </w:r>
      <w:r>
        <w:t>养伤才可以</w:t>
      </w:r>
      <w:r w:rsidR="00154760">
        <w:rPr>
          <w:rFonts w:hint="eastAsia"/>
        </w:rPr>
        <w:t>缓慢</w:t>
      </w:r>
      <w:r>
        <w:t>恢复健康</w:t>
      </w:r>
      <w:r>
        <w:rPr>
          <w:rFonts w:hint="eastAsia"/>
        </w:rPr>
        <w:t>.</w:t>
      </w:r>
      <w:r w:rsidR="00154760">
        <w:t xml:space="preserve"> </w:t>
      </w:r>
      <w:r w:rsidR="00154760">
        <w:rPr>
          <w:rFonts w:hint="eastAsia"/>
        </w:rPr>
        <w:t>使用</w:t>
      </w:r>
      <w:r w:rsidR="00154760">
        <w:t>药可以快速回复健康</w:t>
      </w:r>
      <w:r w:rsidR="00154760">
        <w:rPr>
          <w:rFonts w:hint="eastAsia"/>
        </w:rPr>
        <w:t>.</w:t>
      </w:r>
    </w:p>
    <w:p w14:paraId="33E41AF0" w14:textId="77777777" w:rsidR="00B07A4A" w:rsidRPr="00F6091D" w:rsidRDefault="00B07A4A" w:rsidP="004A5187">
      <w:pPr>
        <w:ind w:firstLineChars="202" w:firstLine="424"/>
        <w:rPr>
          <w:rFonts w:hint="eastAsia"/>
        </w:rPr>
      </w:pPr>
    </w:p>
    <w:p w14:paraId="62749665" w14:textId="2AC3027E" w:rsidR="004A5187" w:rsidRDefault="00D40C4B" w:rsidP="004A5187">
      <w:pPr>
        <w:pStyle w:val="3"/>
      </w:pPr>
      <w:r>
        <w:rPr>
          <w:rFonts w:hint="eastAsia"/>
        </w:rPr>
        <w:t>功能</w:t>
      </w:r>
      <w:r>
        <w:t>细分</w:t>
      </w:r>
    </w:p>
    <w:p w14:paraId="2DBA97FB" w14:textId="03445A03" w:rsidR="004A5187" w:rsidRDefault="00D40C4B" w:rsidP="004A5187">
      <w:pPr>
        <w:pStyle w:val="4"/>
      </w:pPr>
      <w:r>
        <w:rPr>
          <w:rFonts w:hint="eastAsia"/>
        </w:rPr>
        <w:t>规模</w:t>
      </w:r>
    </w:p>
    <w:p w14:paraId="0F4848C0" w14:textId="67EF70F3" w:rsidR="00D40C4B" w:rsidRDefault="00D40C4B" w:rsidP="004A5187">
      <w:pPr>
        <w:pStyle w:val="a0"/>
      </w:pPr>
      <w:r>
        <w:rPr>
          <w:rFonts w:hint="eastAsia"/>
        </w:rPr>
        <w:t>房间</w:t>
      </w:r>
      <w:r>
        <w:t>规模分为</w:t>
      </w:r>
      <w:r w:rsidR="00B632A8">
        <w:t>0-9</w:t>
      </w:r>
      <w:r>
        <w:rPr>
          <w:rFonts w:hint="eastAsia"/>
        </w:rPr>
        <w:t>级</w:t>
      </w:r>
      <w:r>
        <w:rPr>
          <w:rFonts w:hint="eastAsia"/>
        </w:rPr>
        <w:t>.</w:t>
      </w:r>
      <w:r w:rsidR="00B632A8"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官职</w:t>
      </w:r>
      <w:r>
        <w:t>分为</w:t>
      </w:r>
      <w:r w:rsidR="00B632A8">
        <w:t>1</w:t>
      </w:r>
      <w:r w:rsidR="00B632A8">
        <w:rPr>
          <w:rFonts w:hint="eastAsia"/>
        </w:rPr>
        <w:t>-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t>等级</w:t>
      </w:r>
      <w:r>
        <w:rPr>
          <w:rFonts w:hint="eastAsia"/>
        </w:rPr>
        <w:t xml:space="preserve">, </w:t>
      </w:r>
      <w:r w:rsidR="00B632A8">
        <w:rPr>
          <w:rFonts w:hint="eastAsia"/>
        </w:rPr>
        <w:t>空</w:t>
      </w:r>
      <w:r w:rsidR="00B632A8">
        <w:t>的一级</w:t>
      </w:r>
      <w:proofErr w:type="gramStart"/>
      <w:r w:rsidR="00B632A8">
        <w:t>就是</w:t>
      </w:r>
      <w:r w:rsidR="00B632A8">
        <w:rPr>
          <w:rFonts w:hint="eastAsia"/>
        </w:rPr>
        <w:t>士</w:t>
      </w:r>
      <w:r w:rsidR="00B632A8">
        <w:t>级</w:t>
      </w:r>
      <w:proofErr w:type="gramEnd"/>
      <w:r w:rsidR="00B632A8">
        <w:rPr>
          <w:rFonts w:hint="eastAsia"/>
        </w:rPr>
        <w:t>(</w:t>
      </w:r>
      <w:r w:rsidR="00B632A8">
        <w:rPr>
          <w:rFonts w:hint="eastAsia"/>
        </w:rPr>
        <w:t>隐藏</w:t>
      </w:r>
      <w:r w:rsidR="00B632A8">
        <w:rPr>
          <w:rFonts w:hint="eastAsia"/>
        </w:rPr>
        <w:t>/</w:t>
      </w:r>
      <w:r w:rsidR="00B632A8">
        <w:rPr>
          <w:rFonts w:hint="eastAsia"/>
        </w:rPr>
        <w:t>默认官</w:t>
      </w:r>
      <w:r w:rsidR="00B632A8">
        <w:t>职</w:t>
      </w:r>
      <w:r w:rsidR="00B632A8">
        <w:rPr>
          <w:rFonts w:hint="eastAsia"/>
        </w:rPr>
        <w:t xml:space="preserve">), </w:t>
      </w:r>
      <w:r w:rsidR="00B632A8">
        <w:rPr>
          <w:rFonts w:hint="eastAsia"/>
        </w:rPr>
        <w:t>分别</w:t>
      </w:r>
      <w:r w:rsidR="00B632A8">
        <w:t>对应</w:t>
      </w:r>
      <w:r w:rsidR="00B632A8">
        <w:rPr>
          <w:rFonts w:hint="eastAsia"/>
        </w:rPr>
        <w:t>.</w:t>
      </w:r>
      <w:r w:rsidR="00B632A8">
        <w:t xml:space="preserve"> </w:t>
      </w:r>
      <w:r w:rsidR="00B632A8">
        <w:rPr>
          <w:rFonts w:hint="eastAsia"/>
        </w:rPr>
        <w:t>规模</w:t>
      </w:r>
      <w:r w:rsidR="00B632A8">
        <w:t>提升</w:t>
      </w:r>
      <w:r w:rsidR="00B632A8">
        <w:rPr>
          <w:rFonts w:hint="eastAsia"/>
        </w:rPr>
        <w:t xml:space="preserve">, </w:t>
      </w:r>
      <w:r w:rsidR="00B632A8">
        <w:rPr>
          <w:rFonts w:hint="eastAsia"/>
        </w:rPr>
        <w:t>模型</w:t>
      </w:r>
      <w:r w:rsidR="002B66DE">
        <w:rPr>
          <w:rFonts w:hint="eastAsia"/>
        </w:rPr>
        <w:t>也响应</w:t>
      </w:r>
      <w:r w:rsidR="002B66DE">
        <w:t>改变</w:t>
      </w:r>
      <w:r w:rsidR="002B66DE">
        <w:rPr>
          <w:rFonts w:hint="eastAsia"/>
        </w:rPr>
        <w:t>,</w:t>
      </w:r>
      <w:r w:rsidR="00B632A8">
        <w:t xml:space="preserve"> </w:t>
      </w:r>
      <w:r w:rsidR="00B632A8">
        <w:rPr>
          <w:rFonts w:hint="eastAsia"/>
        </w:rPr>
        <w:t>每一级</w:t>
      </w:r>
      <w:r w:rsidR="007D4F60">
        <w:rPr>
          <w:rFonts w:hint="eastAsia"/>
        </w:rPr>
        <w:t>都</w:t>
      </w:r>
      <w:r w:rsidR="007D4F60">
        <w:t>默认一个仓库</w:t>
      </w:r>
      <w:r w:rsidR="006D1810">
        <w:rPr>
          <w:rFonts w:hint="eastAsia"/>
        </w:rPr>
        <w:t xml:space="preserve">, </w:t>
      </w:r>
      <w:r w:rsidR="006D1810">
        <w:rPr>
          <w:rFonts w:hint="eastAsia"/>
        </w:rPr>
        <w:t>规模</w:t>
      </w:r>
      <w:r w:rsidR="00B632A8">
        <w:rPr>
          <w:rFonts w:hint="eastAsia"/>
        </w:rPr>
        <w:t>对</w:t>
      </w:r>
      <w:r w:rsidR="006D1810">
        <w:rPr>
          <w:rFonts w:hint="eastAsia"/>
        </w:rPr>
        <w:t>应</w:t>
      </w:r>
      <w:r w:rsidR="00B632A8">
        <w:rPr>
          <w:rFonts w:hint="eastAsia"/>
        </w:rPr>
        <w:t>房间仓库</w:t>
      </w:r>
      <w:r w:rsidR="00B632A8">
        <w:t>容量</w:t>
      </w:r>
      <w:r w:rsidR="00B632A8">
        <w:rPr>
          <w:rFonts w:hint="eastAsia"/>
        </w:rPr>
        <w:t>,</w:t>
      </w:r>
      <w:r w:rsidR="003A779B">
        <w:rPr>
          <w:rFonts w:hint="eastAsia"/>
        </w:rPr>
        <w:t>金子</w:t>
      </w:r>
      <w:r w:rsidR="003A779B">
        <w:t>容量</w:t>
      </w:r>
      <w:r w:rsidR="003A779B">
        <w:rPr>
          <w:rFonts w:hint="eastAsia"/>
        </w:rPr>
        <w:t>,</w:t>
      </w:r>
      <w:r w:rsidR="002B66DE">
        <w:rPr>
          <w:rFonts w:hint="eastAsia"/>
        </w:rPr>
        <w:t>家具</w:t>
      </w:r>
      <w:r w:rsidR="00B632A8">
        <w:t>空间</w:t>
      </w:r>
      <w:r w:rsidR="00B632A8">
        <w:rPr>
          <w:rFonts w:hint="eastAsia"/>
        </w:rPr>
        <w:t xml:space="preserve">. </w:t>
      </w:r>
      <w:r w:rsidR="00B632A8">
        <w:rPr>
          <w:rFonts w:hint="eastAsia"/>
        </w:rPr>
        <w:t>回复</w:t>
      </w:r>
      <w:r w:rsidR="00B632A8">
        <w:t>效率</w:t>
      </w:r>
      <w:r w:rsidR="00B632A8">
        <w:rPr>
          <w:rFonts w:hint="eastAsia"/>
        </w:rPr>
        <w:t>(</w:t>
      </w:r>
      <w:r w:rsidR="00B632A8">
        <w:rPr>
          <w:rFonts w:hint="eastAsia"/>
        </w:rPr>
        <w:t>隐藏</w:t>
      </w:r>
      <w:r w:rsidR="00B632A8">
        <w:rPr>
          <w:rFonts w:hint="eastAsia"/>
        </w:rPr>
        <w:t>)</w:t>
      </w:r>
      <w:r w:rsidR="00B632A8">
        <w:t xml:space="preserve">. 0-50%. </w:t>
      </w:r>
      <w:r w:rsidR="00B632A8">
        <w:rPr>
          <w:rFonts w:hint="eastAsia"/>
        </w:rPr>
        <w:t>回复</w:t>
      </w:r>
      <w:r w:rsidR="00B632A8">
        <w:t>效率为回复体力和健康的系数</w:t>
      </w:r>
      <w:r w:rsidR="00B632A8">
        <w:rPr>
          <w:rFonts w:hint="eastAsia"/>
        </w:rPr>
        <w:t xml:space="preserve">. </w:t>
      </w:r>
      <w:r w:rsidR="00B632A8">
        <w:rPr>
          <w:rFonts w:hint="eastAsia"/>
        </w:rPr>
        <w:t>如</w:t>
      </w:r>
      <w:r w:rsidR="00B632A8">
        <w:t>下表</w:t>
      </w:r>
      <w:r w:rsidR="00B632A8">
        <w:rPr>
          <w:rFonts w:hint="eastAsia"/>
        </w:rPr>
        <w:t xml:space="preserve">. </w:t>
      </w:r>
      <w:r w:rsidR="00B632A8">
        <w:rPr>
          <w:rFonts w:hint="eastAsia"/>
        </w:rPr>
        <w:t>等级</w:t>
      </w:r>
      <w:r w:rsidR="006F20D1">
        <w:t>2</w:t>
      </w:r>
      <w:r w:rsidR="00B632A8">
        <w:rPr>
          <w:rFonts w:hint="eastAsia"/>
        </w:rPr>
        <w:t>以上</w:t>
      </w:r>
      <w:r w:rsidR="00B632A8">
        <w:t>开始有庸人</w:t>
      </w:r>
      <w:r w:rsidR="00B632A8">
        <w:rPr>
          <w:rFonts w:hint="eastAsia"/>
        </w:rPr>
        <w:t xml:space="preserve">, </w:t>
      </w:r>
      <w:r w:rsidR="00B632A8">
        <w:rPr>
          <w:rFonts w:hint="eastAsia"/>
        </w:rPr>
        <w:t>等级</w:t>
      </w:r>
      <w:r w:rsidR="00B632A8">
        <w:rPr>
          <w:rFonts w:hint="eastAsia"/>
        </w:rPr>
        <w:t>6</w:t>
      </w:r>
      <w:r w:rsidR="00B632A8">
        <w:rPr>
          <w:rFonts w:hint="eastAsia"/>
        </w:rPr>
        <w:t>以上</w:t>
      </w:r>
      <w:r w:rsidR="00B632A8">
        <w:rPr>
          <w:rFonts w:hint="eastAsia"/>
        </w:rPr>
        <w:t xml:space="preserve">, </w:t>
      </w:r>
      <w:r w:rsidR="00B632A8">
        <w:rPr>
          <w:rFonts w:hint="eastAsia"/>
        </w:rPr>
        <w:t>庸人</w:t>
      </w:r>
      <w:r w:rsidR="00B632A8">
        <w:t>升级为管家形象</w:t>
      </w:r>
      <w:r w:rsidR="00B632A8">
        <w:rPr>
          <w:rFonts w:hint="eastAsia"/>
        </w:rPr>
        <w:t>.</w:t>
      </w:r>
    </w:p>
    <w:p w14:paraId="20014FD8" w14:textId="77777777" w:rsidR="007A0291" w:rsidRDefault="007A0291" w:rsidP="004A5187">
      <w:pPr>
        <w:pStyle w:val="a0"/>
      </w:pPr>
    </w:p>
    <w:p w14:paraId="18D0350E" w14:textId="4CD4B5A8" w:rsidR="00B632A8" w:rsidRDefault="00B632A8" w:rsidP="004A5187">
      <w:pPr>
        <w:pStyle w:val="a0"/>
      </w:pPr>
      <w:r>
        <w:rPr>
          <w:rFonts w:hint="eastAsia"/>
        </w:rPr>
        <w:t>如表</w:t>
      </w:r>
      <w:r>
        <w:rPr>
          <w:rFonts w:hint="eastAsia"/>
        </w:rPr>
        <w:t>:</w:t>
      </w:r>
    </w:p>
    <w:tbl>
      <w:tblPr>
        <w:tblW w:w="8296" w:type="dxa"/>
        <w:jc w:val="center"/>
        <w:tblLook w:val="04A0" w:firstRow="1" w:lastRow="0" w:firstColumn="1" w:lastColumn="0" w:noHBand="0" w:noVBand="1"/>
      </w:tblPr>
      <w:tblGrid>
        <w:gridCol w:w="1263"/>
        <w:gridCol w:w="1268"/>
        <w:gridCol w:w="1544"/>
        <w:gridCol w:w="1548"/>
        <w:gridCol w:w="1487"/>
        <w:gridCol w:w="1186"/>
      </w:tblGrid>
      <w:tr w:rsidR="00741BB6" w:rsidRPr="00B946AB" w14:paraId="57CECB3D" w14:textId="77777777" w:rsidTr="00BC2035">
        <w:trPr>
          <w:trHeight w:val="379"/>
          <w:jc w:val="center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7B0CA" w14:textId="6932483C" w:rsidR="00741BB6" w:rsidRPr="00B946AB" w:rsidRDefault="00741BB6" w:rsidP="00AC1852">
            <w:pPr>
              <w:spacing w:line="240" w:lineRule="auto"/>
              <w:rPr>
                <w:rFonts w:ascii="Arial" w:eastAsia="宋体" w:hAnsi="Arial" w:cs="Arial" w:hint="eastAsia"/>
                <w:sz w:val="22"/>
              </w:rPr>
            </w:pPr>
            <w:r>
              <w:rPr>
                <w:rFonts w:ascii="Arial" w:eastAsia="宋体" w:hAnsi="Arial" w:cs="Arial" w:hint="eastAsia"/>
                <w:sz w:val="22"/>
              </w:rPr>
              <w:t>规模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BF421" w14:textId="06AFA6E9" w:rsidR="00741BB6" w:rsidRPr="00B946AB" w:rsidRDefault="00741BB6" w:rsidP="006D1810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仓库</w:t>
            </w:r>
            <w:r w:rsidR="006D1810">
              <w:rPr>
                <w:rFonts w:hint="eastAsia"/>
              </w:rPr>
              <w:t>空间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7A242A" w14:textId="6F8CEACB" w:rsidR="00741BB6" w:rsidRPr="00BB6CE4" w:rsidRDefault="00BC2035" w:rsidP="00BB6CE4">
            <w:pPr>
              <w:spacing w:line="240" w:lineRule="auto"/>
              <w:jc w:val="center"/>
              <w:rPr>
                <w:rFonts w:ascii="Arial" w:eastAsia="宋体" w:hAnsi="Arial" w:cs="Arial" w:hint="eastAsia"/>
                <w:sz w:val="22"/>
              </w:rPr>
            </w:pPr>
            <w:r w:rsidRPr="00BB6CE4">
              <w:rPr>
                <w:rFonts w:ascii="Arial" w:eastAsia="宋体" w:hAnsi="Arial" w:cs="Arial" w:hint="eastAsia"/>
                <w:sz w:val="22"/>
              </w:rPr>
              <w:t>金子</w:t>
            </w:r>
            <w:r w:rsidRPr="00BB6CE4">
              <w:rPr>
                <w:rFonts w:ascii="Arial" w:eastAsia="宋体" w:hAnsi="Arial" w:cs="Arial"/>
                <w:sz w:val="22"/>
              </w:rPr>
              <w:t>上限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16677" w14:textId="2740EABD" w:rsidR="00741BB6" w:rsidRPr="00BB6CE4" w:rsidRDefault="00741BB6" w:rsidP="00AC1852">
            <w:pPr>
              <w:spacing w:line="240" w:lineRule="auto"/>
              <w:rPr>
                <w:rFonts w:ascii="Arial" w:eastAsia="宋体" w:hAnsi="Arial" w:cs="Arial" w:hint="eastAsia"/>
                <w:sz w:val="22"/>
              </w:rPr>
            </w:pPr>
            <w:r w:rsidRPr="00BB6CE4">
              <w:rPr>
                <w:rFonts w:ascii="Arial" w:eastAsia="宋体" w:hAnsi="Arial" w:cs="Arial" w:hint="eastAsia"/>
                <w:sz w:val="22"/>
              </w:rPr>
              <w:t>家具</w:t>
            </w:r>
            <w:r w:rsidRPr="00BB6CE4">
              <w:rPr>
                <w:rFonts w:ascii="Arial" w:eastAsia="宋体" w:hAnsi="Arial" w:cs="Arial"/>
                <w:sz w:val="22"/>
              </w:rPr>
              <w:t>空间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499DA" w14:textId="024FCFCD" w:rsidR="00741BB6" w:rsidRPr="00BB6CE4" w:rsidRDefault="00741BB6" w:rsidP="00AC1852">
            <w:pPr>
              <w:spacing w:line="240" w:lineRule="auto"/>
              <w:rPr>
                <w:rFonts w:ascii="Arial" w:eastAsia="宋体" w:hAnsi="Arial" w:cs="Arial" w:hint="eastAsia"/>
                <w:sz w:val="22"/>
              </w:rPr>
            </w:pPr>
            <w:r w:rsidRPr="00BB6CE4">
              <w:rPr>
                <w:rFonts w:ascii="Arial" w:eastAsia="宋体" w:hAnsi="Arial" w:cs="Arial" w:hint="eastAsia"/>
                <w:sz w:val="22"/>
              </w:rPr>
              <w:t>回复</w:t>
            </w:r>
            <w:r w:rsidRPr="00BB6CE4">
              <w:rPr>
                <w:rFonts w:ascii="Arial" w:eastAsia="宋体" w:hAnsi="Arial" w:cs="Arial"/>
                <w:sz w:val="22"/>
              </w:rPr>
              <w:t>效率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611A0" w14:textId="779D3F40" w:rsidR="00741BB6" w:rsidRPr="00BB6CE4" w:rsidRDefault="00741BB6" w:rsidP="00AC1852">
            <w:pPr>
              <w:spacing w:line="240" w:lineRule="auto"/>
              <w:rPr>
                <w:rFonts w:ascii="Arial" w:eastAsia="宋体" w:hAnsi="Arial" w:cs="Arial" w:hint="eastAsia"/>
                <w:sz w:val="22"/>
              </w:rPr>
            </w:pPr>
            <w:r w:rsidRPr="00BB6CE4">
              <w:rPr>
                <w:rFonts w:ascii="Arial" w:eastAsia="宋体" w:hAnsi="Arial" w:cs="Arial" w:hint="eastAsia"/>
                <w:sz w:val="22"/>
              </w:rPr>
              <w:t>模型</w:t>
            </w:r>
          </w:p>
        </w:tc>
      </w:tr>
      <w:tr w:rsidR="00741BB6" w:rsidRPr="00B946AB" w14:paraId="73F9D43D" w14:textId="77777777" w:rsidTr="00BC2035">
        <w:trPr>
          <w:trHeight w:val="379"/>
          <w:jc w:val="center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37649" w14:textId="5FB86BCB" w:rsidR="00741BB6" w:rsidRDefault="00741BB6" w:rsidP="00AC1852">
            <w:pPr>
              <w:spacing w:line="240" w:lineRule="auto"/>
              <w:rPr>
                <w:rFonts w:ascii="Arial" w:eastAsia="宋体" w:hAnsi="Arial" w:cs="Arial" w:hint="eastAsia"/>
                <w:sz w:val="22"/>
              </w:rPr>
            </w:pPr>
            <w:r>
              <w:rPr>
                <w:rFonts w:ascii="Arial" w:eastAsia="宋体" w:hAnsi="Arial" w:cs="Arial"/>
                <w:sz w:val="22"/>
              </w:rPr>
              <w:t>1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DD34B" w14:textId="359CDA74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8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A27A77" w14:textId="660CEE03" w:rsidR="00741BB6" w:rsidRDefault="00BC2035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50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FB8FE" w14:textId="2151DA12" w:rsidR="00741BB6" w:rsidRDefault="006D1810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20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8AC76" w14:textId="0E6159D8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CE995" w14:textId="77B6FB46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</w:tr>
      <w:tr w:rsidR="00741BB6" w:rsidRPr="00B946AB" w14:paraId="687BC7EC" w14:textId="77777777" w:rsidTr="00BC2035">
        <w:trPr>
          <w:trHeight w:val="379"/>
          <w:jc w:val="center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02391" w14:textId="0E4B2D79" w:rsidR="00741BB6" w:rsidRDefault="00741BB6" w:rsidP="00AC1852">
            <w:pPr>
              <w:spacing w:line="240" w:lineRule="auto"/>
              <w:rPr>
                <w:rFonts w:ascii="Arial" w:eastAsia="宋体" w:hAnsi="Arial" w:cs="Arial" w:hint="eastAsia"/>
                <w:sz w:val="22"/>
              </w:rPr>
            </w:pPr>
            <w:r>
              <w:rPr>
                <w:rFonts w:ascii="Arial" w:eastAsia="宋体" w:hAnsi="Arial" w:cs="Arial"/>
                <w:sz w:val="22"/>
              </w:rPr>
              <w:t>2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151CF" w14:textId="13EEE4AA" w:rsidR="00741BB6" w:rsidRDefault="00741BB6" w:rsidP="002B66DE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12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CD787E" w14:textId="1913CBB3" w:rsidR="00741BB6" w:rsidRDefault="00BC2035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100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C4DC4" w14:textId="27D04D4C" w:rsidR="00741BB6" w:rsidRDefault="007A0291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25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00A54" w14:textId="47C07448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5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92636" w14:textId="7D43E462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</w:t>
            </w:r>
          </w:p>
        </w:tc>
      </w:tr>
      <w:tr w:rsidR="00741BB6" w:rsidRPr="00B946AB" w14:paraId="7A023C87" w14:textId="77777777" w:rsidTr="00BC2035">
        <w:trPr>
          <w:trHeight w:val="379"/>
          <w:jc w:val="center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18E8F" w14:textId="547BF203" w:rsidR="00741BB6" w:rsidRDefault="00741BB6" w:rsidP="00AC1852">
            <w:pPr>
              <w:spacing w:line="240" w:lineRule="auto"/>
              <w:rPr>
                <w:rFonts w:ascii="Arial" w:eastAsia="宋体" w:hAnsi="Arial" w:cs="Arial" w:hint="eastAsia"/>
                <w:sz w:val="22"/>
              </w:rPr>
            </w:pPr>
            <w:r>
              <w:rPr>
                <w:rFonts w:ascii="Arial" w:eastAsia="宋体" w:hAnsi="Arial" w:cs="Arial"/>
                <w:sz w:val="22"/>
              </w:rPr>
              <w:t>3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6FE63" w14:textId="0FD23057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16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75EC74" w14:textId="277A4701" w:rsidR="00741BB6" w:rsidRDefault="00BC2035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150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9C7F3" w14:textId="1C5BB8FA" w:rsidR="00741BB6" w:rsidRDefault="007A0291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30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880A8" w14:textId="3D39CC91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10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C7C88" w14:textId="336B4CE6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</w:t>
            </w:r>
          </w:p>
        </w:tc>
      </w:tr>
      <w:tr w:rsidR="00741BB6" w:rsidRPr="00B946AB" w14:paraId="6DB3AEAD" w14:textId="77777777" w:rsidTr="00BC2035">
        <w:trPr>
          <w:trHeight w:val="379"/>
          <w:jc w:val="center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9000D" w14:textId="51026F32" w:rsidR="00741BB6" w:rsidRDefault="00741BB6" w:rsidP="00AC1852">
            <w:pPr>
              <w:spacing w:line="240" w:lineRule="auto"/>
              <w:rPr>
                <w:rFonts w:ascii="Arial" w:eastAsia="宋体" w:hAnsi="Arial" w:cs="Arial" w:hint="eastAsia"/>
                <w:sz w:val="22"/>
              </w:rPr>
            </w:pPr>
            <w:r>
              <w:rPr>
                <w:rFonts w:ascii="Arial" w:eastAsia="宋体" w:hAnsi="Arial" w:cs="Arial"/>
                <w:sz w:val="22"/>
              </w:rPr>
              <w:lastRenderedPageBreak/>
              <w:t>4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3DA0D" w14:textId="79AB8F92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20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A81F83" w14:textId="1902B4F4" w:rsidR="00741BB6" w:rsidRDefault="00BC2035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200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0EAB4" w14:textId="0B0C19F2" w:rsidR="00741BB6" w:rsidRDefault="007A0291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40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8EE41" w14:textId="6D69AB6B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15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91EE8" w14:textId="5D8FD7CE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2</w:t>
            </w:r>
          </w:p>
        </w:tc>
      </w:tr>
      <w:tr w:rsidR="00741BB6" w:rsidRPr="00B946AB" w14:paraId="7AE09147" w14:textId="77777777" w:rsidTr="00BC2035">
        <w:trPr>
          <w:trHeight w:val="379"/>
          <w:jc w:val="center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1218E" w14:textId="303A4191" w:rsidR="00741BB6" w:rsidRDefault="00741BB6" w:rsidP="00AC1852">
            <w:pPr>
              <w:spacing w:line="240" w:lineRule="auto"/>
              <w:rPr>
                <w:rFonts w:ascii="Arial" w:eastAsia="宋体" w:hAnsi="Arial" w:cs="Arial" w:hint="eastAsia"/>
                <w:sz w:val="22"/>
              </w:rPr>
            </w:pPr>
            <w:r>
              <w:rPr>
                <w:rFonts w:ascii="Arial" w:eastAsia="宋体" w:hAnsi="Arial" w:cs="Arial"/>
                <w:sz w:val="22"/>
              </w:rPr>
              <w:t>5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0FE0E" w14:textId="1E31CEC0" w:rsidR="00741BB6" w:rsidRDefault="00741BB6" w:rsidP="002B66DE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25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943BB9" w14:textId="17E4A1FA" w:rsidR="00741BB6" w:rsidRDefault="00BC2035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250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F4523" w14:textId="7DD2EDFF" w:rsidR="00741BB6" w:rsidRDefault="007A0291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45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C38B1" w14:textId="09E2126C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20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7A423" w14:textId="7256EC19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2</w:t>
            </w:r>
          </w:p>
        </w:tc>
      </w:tr>
      <w:tr w:rsidR="00741BB6" w:rsidRPr="00B946AB" w14:paraId="11809894" w14:textId="77777777" w:rsidTr="00BC2035">
        <w:trPr>
          <w:trHeight w:val="379"/>
          <w:jc w:val="center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24456" w14:textId="78485C47" w:rsidR="00741BB6" w:rsidRDefault="00741BB6" w:rsidP="00AC1852">
            <w:pPr>
              <w:spacing w:line="240" w:lineRule="auto"/>
              <w:rPr>
                <w:rFonts w:ascii="Arial" w:eastAsia="宋体" w:hAnsi="Arial" w:cs="Arial" w:hint="eastAsia"/>
                <w:sz w:val="22"/>
              </w:rPr>
            </w:pPr>
            <w:r>
              <w:rPr>
                <w:rFonts w:ascii="Arial" w:eastAsia="宋体" w:hAnsi="Arial" w:cs="Arial"/>
                <w:sz w:val="22"/>
              </w:rPr>
              <w:t>6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44E50" w14:textId="2DAF23D2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30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38C4E5" w14:textId="3926A32D" w:rsidR="00741BB6" w:rsidRDefault="00BC2035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500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D404E" w14:textId="1D39BF3C" w:rsidR="00741BB6" w:rsidRDefault="007A0291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50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8EA18" w14:textId="40E97819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25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97B01" w14:textId="54F00C59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3</w:t>
            </w:r>
          </w:p>
        </w:tc>
      </w:tr>
      <w:tr w:rsidR="00741BB6" w:rsidRPr="00B946AB" w14:paraId="3347B5AE" w14:textId="77777777" w:rsidTr="00BC2035">
        <w:trPr>
          <w:trHeight w:val="379"/>
          <w:jc w:val="center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A169F" w14:textId="723C6379" w:rsidR="00741BB6" w:rsidRDefault="00741BB6" w:rsidP="00AC1852">
            <w:pPr>
              <w:spacing w:line="240" w:lineRule="auto"/>
              <w:rPr>
                <w:rFonts w:ascii="Arial" w:eastAsia="宋体" w:hAnsi="Arial" w:cs="Arial" w:hint="eastAsia"/>
                <w:sz w:val="22"/>
              </w:rPr>
            </w:pPr>
            <w:r>
              <w:rPr>
                <w:rFonts w:ascii="Arial" w:eastAsia="宋体" w:hAnsi="Arial" w:cs="Arial"/>
                <w:sz w:val="22"/>
              </w:rPr>
              <w:t>7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295B9" w14:textId="695367E3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40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9D03D8" w14:textId="388BAFC5" w:rsidR="00741BB6" w:rsidRDefault="00BB6CE4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1000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6AA62" w14:textId="7E27C084" w:rsidR="00741BB6" w:rsidRDefault="007A0291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55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332B7" w14:textId="57B14021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30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D6A66" w14:textId="7305510F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3</w:t>
            </w:r>
          </w:p>
        </w:tc>
      </w:tr>
      <w:tr w:rsidR="00741BB6" w:rsidRPr="00B946AB" w14:paraId="03970BE2" w14:textId="77777777" w:rsidTr="00BC2035">
        <w:trPr>
          <w:trHeight w:val="379"/>
          <w:jc w:val="center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4DF1F" w14:textId="11C104DB" w:rsidR="00741BB6" w:rsidRDefault="00741BB6" w:rsidP="00AC1852">
            <w:pPr>
              <w:spacing w:line="240" w:lineRule="auto"/>
              <w:rPr>
                <w:rFonts w:ascii="Arial" w:eastAsia="宋体" w:hAnsi="Arial" w:cs="Arial" w:hint="eastAsia"/>
                <w:sz w:val="22"/>
              </w:rPr>
            </w:pPr>
            <w:r>
              <w:rPr>
                <w:rFonts w:ascii="Arial" w:eastAsia="宋体" w:hAnsi="Arial" w:cs="Arial" w:hint="eastAsia"/>
                <w:sz w:val="22"/>
              </w:rPr>
              <w:t>8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07C69" w14:textId="478F28A2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45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C13F71" w14:textId="25FD0232" w:rsidR="00741BB6" w:rsidRDefault="00BB6CE4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2000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17AF2" w14:textId="7C116C75" w:rsidR="00741BB6" w:rsidRDefault="007A0291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60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67599" w14:textId="45F62527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35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A46B2" w14:textId="2E03A815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3</w:t>
            </w:r>
          </w:p>
        </w:tc>
      </w:tr>
      <w:tr w:rsidR="00741BB6" w:rsidRPr="00B946AB" w14:paraId="283BE88F" w14:textId="77777777" w:rsidTr="00BC2035">
        <w:trPr>
          <w:trHeight w:val="379"/>
          <w:jc w:val="center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C0C5C" w14:textId="34E40E9D" w:rsidR="00741BB6" w:rsidRDefault="00741BB6" w:rsidP="00AC1852">
            <w:pPr>
              <w:spacing w:line="240" w:lineRule="auto"/>
              <w:rPr>
                <w:rFonts w:ascii="Arial" w:eastAsia="宋体" w:hAnsi="Arial" w:cs="Arial" w:hint="eastAsia"/>
                <w:sz w:val="22"/>
              </w:rPr>
            </w:pPr>
            <w:r>
              <w:rPr>
                <w:rFonts w:ascii="Arial" w:eastAsia="宋体" w:hAnsi="Arial" w:cs="Arial" w:hint="eastAsia"/>
                <w:sz w:val="22"/>
              </w:rPr>
              <w:t>9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2DA52" w14:textId="019F4B1A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60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F7EBAF" w14:textId="4C7D0D11" w:rsidR="00741BB6" w:rsidRDefault="00BB6CE4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5</w:t>
            </w:r>
            <w:r w:rsidR="00BC2035">
              <w:rPr>
                <w:rFonts w:ascii="宋体" w:eastAsia="宋体" w:hAnsi="宋体" w:cs="宋体" w:hint="eastAsia"/>
                <w:sz w:val="22"/>
              </w:rPr>
              <w:t>000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E5EC4" w14:textId="2EC3F70D" w:rsidR="00741BB6" w:rsidRDefault="007A0291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80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68361" w14:textId="0EFC29FB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40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B1BF2" w14:textId="5D53FC61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3</w:t>
            </w:r>
          </w:p>
        </w:tc>
      </w:tr>
      <w:tr w:rsidR="00741BB6" w:rsidRPr="00B946AB" w14:paraId="3B16FCC7" w14:textId="77777777" w:rsidTr="00BB6CE4">
        <w:trPr>
          <w:trHeight w:val="379"/>
          <w:jc w:val="center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4EE72" w14:textId="2C117AB2" w:rsidR="00741BB6" w:rsidRDefault="00741BB6" w:rsidP="00AC1852">
            <w:pPr>
              <w:spacing w:line="240" w:lineRule="auto"/>
              <w:rPr>
                <w:rFonts w:ascii="Arial" w:eastAsia="宋体" w:hAnsi="Arial" w:cs="Arial" w:hint="eastAsia"/>
                <w:sz w:val="22"/>
              </w:rPr>
            </w:pPr>
            <w:r>
              <w:rPr>
                <w:rFonts w:ascii="Arial" w:eastAsia="宋体" w:hAnsi="Arial" w:cs="Arial" w:hint="eastAsia"/>
                <w:sz w:val="22"/>
              </w:rPr>
              <w:t>10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C548C" w14:textId="07EA56D7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100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EB7956" w14:textId="19243274" w:rsidR="00741BB6" w:rsidRDefault="00BC2035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10000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43D20" w14:textId="341962AE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100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9CC4B" w14:textId="7AE3295E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45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F37A8" w14:textId="7A05EB67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4</w:t>
            </w:r>
          </w:p>
        </w:tc>
      </w:tr>
      <w:tr w:rsidR="00741BB6" w:rsidRPr="00B946AB" w14:paraId="2BCA44B6" w14:textId="77777777" w:rsidTr="00BB6CE4">
        <w:trPr>
          <w:trHeight w:val="379"/>
          <w:jc w:val="center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BACCD" w14:textId="77777777" w:rsidR="00741BB6" w:rsidRDefault="00741BB6" w:rsidP="00AC1852">
            <w:pPr>
              <w:spacing w:line="240" w:lineRule="auto"/>
              <w:rPr>
                <w:rFonts w:ascii="Arial" w:eastAsia="宋体" w:hAnsi="Arial" w:cs="Arial" w:hint="eastAsia"/>
                <w:sz w:val="22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0EE2C" w14:textId="77777777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D37D17" w14:textId="77777777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DBC37" w14:textId="009AC711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A6697" w14:textId="77777777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E9C2D" w14:textId="77777777" w:rsidR="00741BB6" w:rsidRDefault="00741BB6" w:rsidP="00AC1852">
            <w:pPr>
              <w:spacing w:line="240" w:lineRule="auto"/>
              <w:rPr>
                <w:rFonts w:ascii="宋体" w:eastAsia="宋体" w:hAnsi="宋体" w:cs="宋体" w:hint="eastAsia"/>
                <w:sz w:val="22"/>
              </w:rPr>
            </w:pPr>
          </w:p>
        </w:tc>
      </w:tr>
    </w:tbl>
    <w:p w14:paraId="7D5A95DB" w14:textId="726CD7C9" w:rsidR="00BB6CE4" w:rsidRDefault="00BB6CE4" w:rsidP="00BB6CE4">
      <w:pPr>
        <w:pStyle w:val="a0"/>
        <w:ind w:firstLineChars="0" w:firstLine="0"/>
        <w:rPr>
          <w:rFonts w:hint="eastAsia"/>
        </w:rPr>
      </w:pPr>
    </w:p>
    <w:p w14:paraId="5BD49A9E" w14:textId="5D4B198F" w:rsidR="00AC1852" w:rsidRDefault="00AC1852" w:rsidP="00AC1852">
      <w:pPr>
        <w:pStyle w:val="4"/>
      </w:pPr>
      <w:r>
        <w:rPr>
          <w:rFonts w:hint="eastAsia"/>
        </w:rPr>
        <w:t>家具</w:t>
      </w:r>
    </w:p>
    <w:p w14:paraId="08E3C4C0" w14:textId="42F2C10B" w:rsidR="00BB6CE4" w:rsidRDefault="00AC1852" w:rsidP="00BB6CE4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CA750B">
        <w:rPr>
          <w:rFonts w:hint="eastAsia"/>
        </w:rPr>
        <w:t>物品</w:t>
      </w:r>
      <w:r>
        <w:t>的一种</w:t>
      </w:r>
      <w:r>
        <w:rPr>
          <w:rFonts w:hint="eastAsia"/>
        </w:rPr>
        <w:t>,</w:t>
      </w:r>
      <w:r w:rsidR="00CA750B">
        <w:t xml:space="preserve"> </w:t>
      </w:r>
      <w:r w:rsidR="00CA750B">
        <w:rPr>
          <w:rFonts w:hint="eastAsia"/>
        </w:rPr>
        <w:t>不同</w:t>
      </w:r>
      <w:r w:rsidR="00CA750B">
        <w:t>家具</w:t>
      </w:r>
      <w:r w:rsidR="00CA750B">
        <w:rPr>
          <w:rFonts w:hint="eastAsia"/>
        </w:rPr>
        <w:t>有</w:t>
      </w:r>
      <w:r w:rsidR="00CA750B">
        <w:t>不同功能</w:t>
      </w:r>
      <w:r w:rsidR="00CA750B">
        <w:rPr>
          <w:rFonts w:hint="eastAsia"/>
        </w:rPr>
        <w:t xml:space="preserve">, </w:t>
      </w:r>
      <w:r w:rsidR="00CA750B">
        <w:rPr>
          <w:rFonts w:hint="eastAsia"/>
        </w:rPr>
        <w:t>有</w:t>
      </w:r>
      <w:r w:rsidR="00CA750B">
        <w:t>的</w:t>
      </w:r>
      <w:r w:rsidR="00CA750B">
        <w:rPr>
          <w:rFonts w:hint="eastAsia"/>
        </w:rPr>
        <w:t>也</w:t>
      </w:r>
      <w:r w:rsidR="00CA750B">
        <w:t>只有观赏功能</w:t>
      </w:r>
      <w:r w:rsidR="00CA750B">
        <w:rPr>
          <w:rFonts w:hint="eastAsia"/>
        </w:rPr>
        <w:t>.</w:t>
      </w:r>
    </w:p>
    <w:p w14:paraId="41296332" w14:textId="54FF0AA8" w:rsidR="00AC1852" w:rsidRDefault="00CA750B" w:rsidP="00BB6CE4">
      <w:pPr>
        <w:pStyle w:val="a0"/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家具</w:t>
      </w:r>
      <w:r>
        <w:t>可以购买和出售</w:t>
      </w:r>
      <w:r>
        <w:rPr>
          <w:rFonts w:hint="eastAsia"/>
        </w:rPr>
        <w:t>.</w:t>
      </w:r>
      <w:r w:rsidR="009E628A">
        <w:t xml:space="preserve"> </w:t>
      </w:r>
      <w:r w:rsidR="009E628A">
        <w:rPr>
          <w:rFonts w:hint="eastAsia"/>
        </w:rPr>
        <w:t>拆毁</w:t>
      </w:r>
      <w:r w:rsidR="009E628A">
        <w:rPr>
          <w:rFonts w:hint="eastAsia"/>
        </w:rPr>
        <w:t>.</w:t>
      </w:r>
      <w:r w:rsidR="009E628A">
        <w:t xml:space="preserve"> </w:t>
      </w:r>
    </w:p>
    <w:p w14:paraId="63AFDE41" w14:textId="6CEE5B59" w:rsidR="00CA750B" w:rsidRDefault="00CA750B" w:rsidP="00BB6CE4">
      <w:pPr>
        <w:pStyle w:val="a0"/>
        <w:ind w:firstLineChars="0" w:firstLine="0"/>
      </w:pPr>
      <w:r>
        <w:tab/>
      </w:r>
    </w:p>
    <w:p w14:paraId="476B8D86" w14:textId="0004CBDA" w:rsidR="000F5E52" w:rsidRPr="00CA750B" w:rsidRDefault="000F5E52" w:rsidP="00BB6CE4">
      <w:pPr>
        <w:pStyle w:val="a0"/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仓库</w:t>
      </w:r>
      <w:r>
        <w:rPr>
          <w:rFonts w:hint="eastAsia"/>
        </w:rPr>
        <w:t xml:space="preserve">, </w:t>
      </w:r>
      <w:r>
        <w:rPr>
          <w:rFonts w:hint="eastAsia"/>
        </w:rPr>
        <w:t>书</w:t>
      </w:r>
      <w:r>
        <w:t>案</w:t>
      </w:r>
      <w:r>
        <w:rPr>
          <w:rFonts w:hint="eastAsia"/>
        </w:rPr>
        <w:t xml:space="preserve">, </w:t>
      </w:r>
      <w:r>
        <w:rPr>
          <w:rFonts w:hint="eastAsia"/>
        </w:rPr>
        <w:t>床</w:t>
      </w:r>
      <w:r>
        <w:rPr>
          <w:rFonts w:hint="eastAsia"/>
        </w:rPr>
        <w:t>/</w:t>
      </w:r>
      <w:proofErr w:type="gramStart"/>
      <w:r>
        <w:rPr>
          <w:rFonts w:hint="eastAsia"/>
        </w:rPr>
        <w:t>榻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酒具</w:t>
      </w:r>
      <w:r w:rsidR="002F3E42">
        <w:rPr>
          <w:rFonts w:hint="eastAsia"/>
        </w:rPr>
        <w:t xml:space="preserve">, </w:t>
      </w:r>
      <w:r w:rsidR="002F3E42">
        <w:rPr>
          <w:rFonts w:hint="eastAsia"/>
        </w:rPr>
        <w:t>茶具</w:t>
      </w:r>
      <w:r w:rsidR="002F3E42">
        <w:rPr>
          <w:rFonts w:hint="eastAsia"/>
        </w:rPr>
        <w:t>(</w:t>
      </w:r>
      <w:r w:rsidR="002F3E42">
        <w:rPr>
          <w:rFonts w:hint="eastAsia"/>
        </w:rPr>
        <w:t>贵族</w:t>
      </w:r>
      <w:r w:rsidR="002F3E42">
        <w:rPr>
          <w:rFonts w:hint="eastAsia"/>
        </w:rPr>
        <w:t>)</w:t>
      </w:r>
      <w:r w:rsidR="002F3E42">
        <w:t xml:space="preserve">, </w:t>
      </w:r>
      <w:r w:rsidR="002F3E42">
        <w:rPr>
          <w:rFonts w:hint="eastAsia"/>
        </w:rPr>
        <w:t>投壶</w:t>
      </w:r>
      <w:r w:rsidR="002F3E42">
        <w:t>等等</w:t>
      </w:r>
    </w:p>
    <w:p w14:paraId="4897A6E3" w14:textId="77777777" w:rsidR="00CA750B" w:rsidRPr="00CA750B" w:rsidRDefault="00CA750B" w:rsidP="00BB6CE4">
      <w:pPr>
        <w:pStyle w:val="a0"/>
        <w:ind w:firstLineChars="0" w:firstLine="0"/>
        <w:rPr>
          <w:rFonts w:hint="eastAsia"/>
        </w:rPr>
      </w:pPr>
    </w:p>
    <w:p w14:paraId="4745B8B0" w14:textId="39471A93" w:rsidR="004A5187" w:rsidRDefault="00BB6CE4" w:rsidP="004A5187">
      <w:pPr>
        <w:pStyle w:val="4"/>
      </w:pPr>
      <w:r>
        <w:rPr>
          <w:rFonts w:hint="eastAsia"/>
        </w:rPr>
        <w:t>仓库</w:t>
      </w:r>
      <w:r w:rsidR="00AC1852">
        <w:rPr>
          <w:rFonts w:hint="eastAsia"/>
        </w:rPr>
        <w:t>/</w:t>
      </w:r>
      <w:r w:rsidR="00D83811">
        <w:rPr>
          <w:rFonts w:hint="eastAsia"/>
        </w:rPr>
        <w:t>书案</w:t>
      </w:r>
      <w:r w:rsidR="00AC1852">
        <w:rPr>
          <w:rFonts w:hint="eastAsia"/>
        </w:rPr>
        <w:t>/</w:t>
      </w:r>
      <w:r w:rsidR="00AC1852">
        <w:rPr>
          <w:rFonts w:hint="eastAsia"/>
        </w:rPr>
        <w:t>床</w:t>
      </w:r>
    </w:p>
    <w:p w14:paraId="009DC109" w14:textId="4D24E57B" w:rsidR="009F3321" w:rsidRDefault="009F3321" w:rsidP="009F3321">
      <w:pPr>
        <w:pStyle w:val="a0"/>
        <w:rPr>
          <w:rFonts w:hint="eastAsia"/>
        </w:rPr>
      </w:pPr>
      <w:r>
        <w:rPr>
          <w:rFonts w:hint="eastAsia"/>
        </w:rPr>
        <w:t>这三样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房间初始化</w:t>
      </w:r>
      <w:r>
        <w:t>必带的几样家具</w:t>
      </w:r>
      <w:r>
        <w:rPr>
          <w:rFonts w:hint="eastAsia"/>
        </w:rPr>
        <w:t xml:space="preserve">. </w:t>
      </w:r>
      <w:r w:rsidR="005A7C55">
        <w:t xml:space="preserve"> </w:t>
      </w:r>
      <w:r w:rsidR="005A7C55">
        <w:rPr>
          <w:rFonts w:hint="eastAsia"/>
        </w:rPr>
        <w:t>点击</w:t>
      </w:r>
      <w:r w:rsidR="005A7C55">
        <w:t>家具弹出功能菜单</w:t>
      </w:r>
    </w:p>
    <w:p w14:paraId="4ED4ABF5" w14:textId="77777777" w:rsidR="009F3321" w:rsidRPr="009F3321" w:rsidRDefault="009F3321" w:rsidP="009F3321">
      <w:pPr>
        <w:pStyle w:val="a0"/>
        <w:rPr>
          <w:rFonts w:hint="eastAsia"/>
        </w:rPr>
      </w:pPr>
    </w:p>
    <w:p w14:paraId="4ED8F53B" w14:textId="01BF5F7A" w:rsidR="009046C1" w:rsidRDefault="00BB6CE4" w:rsidP="004A5187">
      <w:pPr>
        <w:pStyle w:val="a0"/>
        <w:rPr>
          <w:rFonts w:hint="eastAsia"/>
        </w:rPr>
      </w:pPr>
      <w:r>
        <w:rPr>
          <w:rFonts w:hint="eastAsia"/>
        </w:rPr>
        <w:t>仓库</w:t>
      </w:r>
      <w:r w:rsidR="009E628A">
        <w:rPr>
          <w:rFonts w:hint="eastAsia"/>
        </w:rPr>
        <w:t xml:space="preserve">, </w:t>
      </w:r>
      <w:r w:rsidR="009E628A">
        <w:t>家居的一种</w:t>
      </w:r>
      <w:r w:rsidR="009E628A">
        <w:rPr>
          <w:rFonts w:hint="eastAsia"/>
        </w:rPr>
        <w:t>,</w:t>
      </w:r>
      <w:r w:rsidR="009E628A">
        <w:t xml:space="preserve"> </w:t>
      </w:r>
      <w:r>
        <w:t>可以存放大量</w:t>
      </w:r>
      <w:r>
        <w:rPr>
          <w:rFonts w:hint="eastAsia"/>
        </w:rPr>
        <w:t>道具</w:t>
      </w:r>
      <w:r>
        <w:rPr>
          <w:rFonts w:hint="eastAsia"/>
        </w:rPr>
        <w:t xml:space="preserve">, </w:t>
      </w:r>
      <w:r>
        <w:rPr>
          <w:rFonts w:hint="eastAsia"/>
        </w:rPr>
        <w:t>金子</w:t>
      </w:r>
      <w:r>
        <w:rPr>
          <w:rFonts w:hint="eastAsia"/>
        </w:rPr>
        <w:t>.</w:t>
      </w:r>
      <w:r w:rsidR="00AC1852">
        <w:t xml:space="preserve"> </w:t>
      </w:r>
    </w:p>
    <w:p w14:paraId="28717C21" w14:textId="7F5862B3" w:rsidR="00BB6CE4" w:rsidRDefault="00BB6CE4" w:rsidP="004A5187">
      <w:pPr>
        <w:pStyle w:val="a0"/>
      </w:pPr>
      <w:r>
        <w:rPr>
          <w:rFonts w:hint="eastAsia"/>
        </w:rPr>
        <w:t>玩具</w:t>
      </w:r>
      <w:r>
        <w:t>行囊里面只能放</w:t>
      </w:r>
      <w:r>
        <w:rPr>
          <w:rFonts w:hint="eastAsia"/>
        </w:rPr>
        <w:t>少量</w:t>
      </w:r>
      <w:r>
        <w:t>道具和</w:t>
      </w:r>
      <w:r>
        <w:rPr>
          <w:rFonts w:hint="eastAsia"/>
        </w:rPr>
        <w:t>金子</w:t>
      </w:r>
      <w:r>
        <w:rPr>
          <w:rFonts w:hint="eastAsia"/>
        </w:rPr>
        <w:t xml:space="preserve">, </w:t>
      </w:r>
      <w:r>
        <w:rPr>
          <w:rFonts w:hint="eastAsia"/>
        </w:rPr>
        <w:t>并且玩家由于</w:t>
      </w:r>
      <w:r>
        <w:t>某些事件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t>死亡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会</w:t>
      </w:r>
      <w:r>
        <w:t>扣掉</w:t>
      </w:r>
      <w:r>
        <w:rPr>
          <w:rFonts w:hint="eastAsia"/>
        </w:rPr>
        <w:t>行囊</w:t>
      </w:r>
      <w:r>
        <w:t>里</w:t>
      </w:r>
      <w:r>
        <w:rPr>
          <w:rFonts w:hint="eastAsia"/>
        </w:rPr>
        <w:t>的</w:t>
      </w:r>
      <w:r>
        <w:t>金钱和道具</w:t>
      </w:r>
      <w:r>
        <w:rPr>
          <w:rFonts w:hint="eastAsia"/>
        </w:rPr>
        <w:t xml:space="preserve">. </w:t>
      </w:r>
      <w:r>
        <w:rPr>
          <w:rFonts w:hint="eastAsia"/>
        </w:rPr>
        <w:t>所以</w:t>
      </w:r>
      <w:r>
        <w:t>仓库很重要</w:t>
      </w:r>
      <w:r>
        <w:rPr>
          <w:rFonts w:hint="eastAsia"/>
        </w:rPr>
        <w:t>.</w:t>
      </w:r>
      <w:r w:rsidR="007D4F60">
        <w:t xml:space="preserve"> </w:t>
      </w:r>
      <w:r w:rsidR="007D4F60">
        <w:rPr>
          <w:rFonts w:hint="eastAsia"/>
        </w:rPr>
        <w:t>而且卖</w:t>
      </w:r>
      <w:r w:rsidR="007D4F60">
        <w:t>仓库</w:t>
      </w:r>
      <w:r w:rsidR="007D4F60">
        <w:rPr>
          <w:rFonts w:hint="eastAsia"/>
        </w:rPr>
        <w:t>比卖格子</w:t>
      </w:r>
      <w:r w:rsidR="007D4F60">
        <w:t>更合理</w:t>
      </w:r>
      <w:r w:rsidR="007D4F60">
        <w:rPr>
          <w:rFonts w:hint="eastAsia"/>
        </w:rPr>
        <w:t>.</w:t>
      </w:r>
    </w:p>
    <w:p w14:paraId="2842D8E5" w14:textId="1615AFA5" w:rsidR="00504BAA" w:rsidRDefault="00504BAA" w:rsidP="004A5187">
      <w:pPr>
        <w:pStyle w:val="a0"/>
        <w:rPr>
          <w:rFonts w:hint="eastAsia"/>
        </w:rPr>
      </w:pPr>
      <w:r>
        <w:rPr>
          <w:rFonts w:hint="eastAsia"/>
        </w:rPr>
        <w:t>仓库空间</w:t>
      </w:r>
      <w:r>
        <w:t>和家具</w:t>
      </w:r>
      <w:r>
        <w:rPr>
          <w:rFonts w:hint="eastAsia"/>
        </w:rPr>
        <w:t>空间</w:t>
      </w:r>
      <w:r>
        <w:t>是对等的</w:t>
      </w:r>
      <w:r>
        <w:rPr>
          <w:rFonts w:hint="eastAsia"/>
        </w:rPr>
        <w:t xml:space="preserve">. </w:t>
      </w:r>
      <w:r>
        <w:rPr>
          <w:rFonts w:hint="eastAsia"/>
        </w:rPr>
        <w:t>仓库</w:t>
      </w:r>
      <w:r>
        <w:t>占用的空间就是家具空间</w:t>
      </w:r>
      <w:r>
        <w:rPr>
          <w:rFonts w:hint="eastAsia"/>
        </w:rPr>
        <w:t xml:space="preserve">, </w:t>
      </w:r>
      <w:r>
        <w:rPr>
          <w:rFonts w:hint="eastAsia"/>
        </w:rPr>
        <w:t>只不过</w:t>
      </w:r>
      <w:r>
        <w:t>道具只能放仓库</w:t>
      </w:r>
      <w:r>
        <w:rPr>
          <w:rFonts w:hint="eastAsia"/>
        </w:rPr>
        <w:t>,</w:t>
      </w:r>
      <w:r>
        <w:rPr>
          <w:rFonts w:hint="eastAsia"/>
        </w:rPr>
        <w:t>家具空间</w:t>
      </w:r>
      <w:r>
        <w:t>可以放家具</w:t>
      </w:r>
      <w:r>
        <w:rPr>
          <w:rFonts w:hint="eastAsia"/>
        </w:rPr>
        <w:t>.</w:t>
      </w:r>
    </w:p>
    <w:p w14:paraId="44EF0A0F" w14:textId="77777777" w:rsidR="005C2197" w:rsidRDefault="00504BAA" w:rsidP="004A5187">
      <w:pPr>
        <w:pStyle w:val="a0"/>
      </w:pPr>
      <w:r>
        <w:rPr>
          <w:rFonts w:hint="eastAsia"/>
        </w:rPr>
        <w:t>每个</w:t>
      </w:r>
      <w:r>
        <w:t>道具都有占用</w:t>
      </w:r>
      <w:r>
        <w:rPr>
          <w:rFonts w:hint="eastAsia"/>
        </w:rPr>
        <w:t>仓库</w:t>
      </w:r>
      <w:r>
        <w:t>空间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放入</w:t>
      </w:r>
      <w:r>
        <w:t>道具和金</w:t>
      </w:r>
      <w:r>
        <w:rPr>
          <w:rFonts w:hint="eastAsia"/>
        </w:rPr>
        <w:t>子</w:t>
      </w:r>
      <w:r>
        <w:t>时</w:t>
      </w:r>
      <w:r>
        <w:t xml:space="preserve">, </w:t>
      </w:r>
      <w:r>
        <w:rPr>
          <w:rFonts w:hint="eastAsia"/>
        </w:rPr>
        <w:t>要</w:t>
      </w:r>
      <w:r>
        <w:t>判断</w:t>
      </w:r>
      <w:r>
        <w:rPr>
          <w:rFonts w:hint="eastAsia"/>
        </w:rPr>
        <w:t>上限</w:t>
      </w:r>
      <w:r>
        <w:rPr>
          <w:rFonts w:hint="eastAsia"/>
        </w:rPr>
        <w:t>.</w:t>
      </w:r>
    </w:p>
    <w:p w14:paraId="7CEF767B" w14:textId="148B4F88" w:rsidR="00504BAA" w:rsidRDefault="005C2197" w:rsidP="004A5187">
      <w:pPr>
        <w:pStyle w:val="a0"/>
      </w:pPr>
      <w:r>
        <w:rPr>
          <w:rFonts w:hint="eastAsia"/>
        </w:rPr>
        <w:t>仓库</w:t>
      </w:r>
      <w:r>
        <w:t>有</w:t>
      </w:r>
      <w:r>
        <w:rPr>
          <w:rFonts w:hint="eastAsia"/>
        </w:rPr>
        <w:t xml:space="preserve"> </w:t>
      </w:r>
      <w:r>
        <w:rPr>
          <w:rFonts w:hint="eastAsia"/>
        </w:rPr>
        <w:t>存入</w:t>
      </w:r>
      <w:r>
        <w:t>道具</w:t>
      </w:r>
      <w:r>
        <w:rPr>
          <w:rFonts w:hint="eastAsia"/>
        </w:rPr>
        <w:t xml:space="preserve">, </w:t>
      </w:r>
      <w:r>
        <w:rPr>
          <w:rFonts w:hint="eastAsia"/>
        </w:rPr>
        <w:t>取出</w:t>
      </w:r>
      <w:r>
        <w:t>道具</w:t>
      </w:r>
      <w:r>
        <w:rPr>
          <w:rFonts w:hint="eastAsia"/>
        </w:rPr>
        <w:t xml:space="preserve">, </w:t>
      </w:r>
      <w:r>
        <w:rPr>
          <w:rFonts w:hint="eastAsia"/>
        </w:rPr>
        <w:t>存入</w:t>
      </w:r>
      <w:r>
        <w:t>金子功能</w:t>
      </w:r>
      <w:r>
        <w:rPr>
          <w:rFonts w:hint="eastAsia"/>
        </w:rPr>
        <w:t>.</w:t>
      </w:r>
    </w:p>
    <w:p w14:paraId="3CD7FDE6" w14:textId="77777777" w:rsidR="00AC1852" w:rsidRDefault="00AC1852" w:rsidP="004A5187">
      <w:pPr>
        <w:pStyle w:val="a0"/>
      </w:pPr>
    </w:p>
    <w:p w14:paraId="5748C1BF" w14:textId="1E12B7FD" w:rsidR="009E628A" w:rsidRDefault="009E628A" w:rsidP="004A5187">
      <w:pPr>
        <w:pStyle w:val="a0"/>
        <w:rPr>
          <w:rFonts w:hint="eastAsia"/>
        </w:rPr>
      </w:pPr>
      <w:r>
        <w:rPr>
          <w:rFonts w:hint="eastAsia"/>
        </w:rPr>
        <w:t>书案</w:t>
      </w:r>
      <w:r>
        <w:rPr>
          <w:rFonts w:hint="eastAsia"/>
        </w:rPr>
        <w:t xml:space="preserve">, </w:t>
      </w:r>
      <w:r>
        <w:rPr>
          <w:rFonts w:hint="eastAsia"/>
        </w:rPr>
        <w:t>家居</w:t>
      </w:r>
      <w:r>
        <w:t>的一种</w:t>
      </w:r>
      <w:r>
        <w:rPr>
          <w:rFonts w:hint="eastAsia"/>
        </w:rPr>
        <w:t xml:space="preserve">. </w:t>
      </w:r>
      <w:r>
        <w:rPr>
          <w:rFonts w:hint="eastAsia"/>
        </w:rPr>
        <w:t>可以</w:t>
      </w:r>
      <w:r>
        <w:t>收发邮件</w:t>
      </w:r>
    </w:p>
    <w:p w14:paraId="4534302A" w14:textId="77777777" w:rsidR="00AC1852" w:rsidRDefault="00AC1852" w:rsidP="004A5187">
      <w:pPr>
        <w:pStyle w:val="a0"/>
      </w:pPr>
    </w:p>
    <w:p w14:paraId="5A1C945D" w14:textId="0DD4F250" w:rsidR="00EA338D" w:rsidRDefault="00EA338D" w:rsidP="004A5187">
      <w:pPr>
        <w:pStyle w:val="a0"/>
        <w:rPr>
          <w:rFonts w:hint="eastAsia"/>
        </w:rPr>
      </w:pPr>
      <w:r>
        <w:rPr>
          <w:rFonts w:hint="eastAsia"/>
        </w:rPr>
        <w:t>床</w:t>
      </w:r>
      <w:r>
        <w:rPr>
          <w:rFonts w:hint="eastAsia"/>
        </w:rPr>
        <w:t xml:space="preserve">, </w:t>
      </w:r>
      <w:r>
        <w:rPr>
          <w:rFonts w:hint="eastAsia"/>
        </w:rPr>
        <w:t>可以恢复</w:t>
      </w:r>
      <w:r>
        <w:t>健康</w:t>
      </w:r>
      <w:r>
        <w:rPr>
          <w:rFonts w:hint="eastAsia"/>
        </w:rPr>
        <w:t xml:space="preserve">, </w:t>
      </w:r>
      <w:r>
        <w:rPr>
          <w:rFonts w:hint="eastAsia"/>
        </w:rPr>
        <w:t>缓慢</w:t>
      </w:r>
      <w:r>
        <w:rPr>
          <w:rFonts w:hint="eastAsia"/>
        </w:rPr>
        <w:t xml:space="preserve">. </w:t>
      </w:r>
      <w:r>
        <w:rPr>
          <w:rFonts w:hint="eastAsia"/>
        </w:rPr>
        <w:t>吃药</w:t>
      </w:r>
      <w:r>
        <w:t>可以提高速度</w:t>
      </w:r>
      <w:r w:rsidR="002F705A">
        <w:rPr>
          <w:rFonts w:hint="eastAsia"/>
        </w:rPr>
        <w:t>回复</w:t>
      </w:r>
      <w:r>
        <w:rPr>
          <w:rFonts w:hint="eastAsia"/>
        </w:rPr>
        <w:t>.</w:t>
      </w:r>
    </w:p>
    <w:p w14:paraId="157491AC" w14:textId="77777777" w:rsidR="00EA338D" w:rsidRDefault="00EA338D" w:rsidP="004A5187">
      <w:pPr>
        <w:pStyle w:val="a0"/>
      </w:pPr>
    </w:p>
    <w:p w14:paraId="706431CB" w14:textId="27753B78" w:rsidR="00446DA7" w:rsidRDefault="00446DA7" w:rsidP="00446DA7">
      <w:pPr>
        <w:pStyle w:val="4"/>
        <w:ind w:left="0" w:firstLine="0"/>
      </w:pPr>
      <w:r>
        <w:rPr>
          <w:rFonts w:hint="eastAsia"/>
        </w:rPr>
        <w:t>佣人</w:t>
      </w:r>
    </w:p>
    <w:p w14:paraId="629A9977" w14:textId="06CD6D4D" w:rsidR="00446DA7" w:rsidRDefault="00446DA7" w:rsidP="004A5187">
      <w:pPr>
        <w:pStyle w:val="a0"/>
        <w:rPr>
          <w:rFonts w:hint="eastAsia"/>
        </w:rPr>
      </w:pPr>
      <w:r>
        <w:rPr>
          <w:rFonts w:hint="eastAsia"/>
        </w:rPr>
        <w:t>佣人</w:t>
      </w:r>
      <w:r>
        <w:rPr>
          <w:rFonts w:hint="eastAsia"/>
        </w:rPr>
        <w:t xml:space="preserve">, </w:t>
      </w:r>
      <w:r>
        <w:rPr>
          <w:rFonts w:hint="eastAsia"/>
        </w:rPr>
        <w:t>房间</w:t>
      </w:r>
      <w:r>
        <w:t>到达二级</w:t>
      </w:r>
      <w:r>
        <w:rPr>
          <w:rFonts w:hint="eastAsia"/>
        </w:rPr>
        <w:t>(</w:t>
      </w:r>
      <w:r>
        <w:rPr>
          <w:rFonts w:hint="eastAsia"/>
        </w:rPr>
        <w:t>做官</w:t>
      </w:r>
      <w:r>
        <w:rPr>
          <w:rFonts w:hint="eastAsia"/>
        </w:rPr>
        <w:t>/</w:t>
      </w:r>
      <w:r>
        <w:rPr>
          <w:rFonts w:hint="eastAsia"/>
        </w:rPr>
        <w:t>购买</w:t>
      </w:r>
      <w:r>
        <w:rPr>
          <w:rFonts w:hint="eastAsia"/>
        </w:rPr>
        <w:t>)</w:t>
      </w:r>
      <w:r>
        <w:rPr>
          <w:rFonts w:hint="eastAsia"/>
        </w:rPr>
        <w:t>后出现</w:t>
      </w:r>
      <w:r>
        <w:rPr>
          <w:rFonts w:hint="eastAsia"/>
        </w:rPr>
        <w:t xml:space="preserve">. </w:t>
      </w:r>
    </w:p>
    <w:p w14:paraId="1943D7A3" w14:textId="3EFEBE45" w:rsidR="00446DA7" w:rsidRDefault="00446DA7" w:rsidP="004A5187">
      <w:pPr>
        <w:pStyle w:val="a0"/>
      </w:pPr>
      <w:r>
        <w:rPr>
          <w:rFonts w:hint="eastAsia"/>
        </w:rPr>
        <w:t>点击</w:t>
      </w:r>
      <w:r>
        <w:t>佣人可以弹出</w:t>
      </w:r>
      <w:r>
        <w:rPr>
          <w:rFonts w:hint="eastAsia"/>
        </w:rPr>
        <w:t>功能</w:t>
      </w:r>
      <w:r>
        <w:t>选项</w:t>
      </w:r>
      <w:r>
        <w:rPr>
          <w:rFonts w:hint="eastAsia"/>
        </w:rPr>
        <w:t xml:space="preserve">, </w:t>
      </w:r>
      <w:r>
        <w:rPr>
          <w:rFonts w:hint="eastAsia"/>
        </w:rPr>
        <w:t>来访</w:t>
      </w:r>
      <w:r>
        <w:t>纪录</w:t>
      </w:r>
      <w:r>
        <w:rPr>
          <w:rFonts w:hint="eastAsia"/>
        </w:rPr>
        <w:t xml:space="preserve">, </w:t>
      </w:r>
      <w:r>
        <w:rPr>
          <w:rFonts w:hint="eastAsia"/>
        </w:rPr>
        <w:t>拜访</w:t>
      </w:r>
      <w:r>
        <w:t>好友</w:t>
      </w:r>
      <w:r w:rsidR="00F44FC9">
        <w:rPr>
          <w:rFonts w:hint="eastAsia"/>
        </w:rPr>
        <w:t>,</w:t>
      </w:r>
      <w:r w:rsidR="0082083E">
        <w:t xml:space="preserve"> </w:t>
      </w:r>
      <w:r w:rsidR="00A7391F">
        <w:rPr>
          <w:rFonts w:hint="eastAsia"/>
        </w:rPr>
        <w:t>嘱咐</w:t>
      </w:r>
      <w:r w:rsidR="00B22284">
        <w:rPr>
          <w:rFonts w:hint="eastAsia"/>
        </w:rPr>
        <w:t>(</w:t>
      </w:r>
      <w:r w:rsidR="00B22284">
        <w:rPr>
          <w:rFonts w:hint="eastAsia"/>
        </w:rPr>
        <w:t>设置</w:t>
      </w:r>
      <w:r w:rsidR="00B22284">
        <w:rPr>
          <w:rFonts w:hint="eastAsia"/>
        </w:rPr>
        <w:t>)</w:t>
      </w:r>
      <w:r w:rsidR="0082083E">
        <w:t xml:space="preserve">, </w:t>
      </w:r>
      <w:r w:rsidR="00711F47">
        <w:rPr>
          <w:rFonts w:hint="eastAsia"/>
        </w:rPr>
        <w:t>装扮房间</w:t>
      </w:r>
      <w:r>
        <w:rPr>
          <w:rFonts w:hint="eastAsia"/>
        </w:rPr>
        <w:t>.</w:t>
      </w:r>
    </w:p>
    <w:p w14:paraId="0F2204F3" w14:textId="77777777" w:rsidR="00446DA7" w:rsidRDefault="00446DA7" w:rsidP="004A5187">
      <w:pPr>
        <w:pStyle w:val="a0"/>
      </w:pPr>
    </w:p>
    <w:p w14:paraId="27249AE5" w14:textId="7A64DEE4" w:rsidR="00446DA7" w:rsidRPr="00446DA7" w:rsidRDefault="00446DA7" w:rsidP="004A5187">
      <w:pPr>
        <w:pStyle w:val="a0"/>
        <w:rPr>
          <w:rFonts w:hint="eastAsia"/>
        </w:rPr>
      </w:pPr>
      <w:r>
        <w:rPr>
          <w:rFonts w:hint="eastAsia"/>
        </w:rPr>
        <w:t>佣人</w:t>
      </w:r>
      <w:r>
        <w:t>可以升级到</w:t>
      </w:r>
      <w:r>
        <w:rPr>
          <w:rFonts w:hint="eastAsia"/>
        </w:rPr>
        <w:t>管家</w:t>
      </w:r>
      <w:r w:rsidR="007A55CC">
        <w:rPr>
          <w:rFonts w:hint="eastAsia"/>
        </w:rPr>
        <w:t>(</w:t>
      </w:r>
      <w:r w:rsidR="007A55CC">
        <w:rPr>
          <w:rFonts w:hint="eastAsia"/>
        </w:rPr>
        <w:t>根据</w:t>
      </w:r>
      <w:r w:rsidR="007A55CC">
        <w:t>规模自动升级</w:t>
      </w:r>
      <w:r w:rsidR="007A55CC">
        <w:rPr>
          <w:rFonts w:hint="eastAsia"/>
        </w:rPr>
        <w:t>)</w:t>
      </w:r>
      <w:r>
        <w:rPr>
          <w:rFonts w:hint="eastAsia"/>
        </w:rPr>
        <w:t xml:space="preserve">. </w:t>
      </w:r>
      <w:r>
        <w:rPr>
          <w:rFonts w:hint="eastAsia"/>
        </w:rPr>
        <w:t>增加</w:t>
      </w:r>
      <w:r>
        <w:t>设宴功能</w:t>
      </w:r>
      <w:r>
        <w:rPr>
          <w:rFonts w:hint="eastAsia"/>
        </w:rPr>
        <w:t>.</w:t>
      </w:r>
    </w:p>
    <w:p w14:paraId="57772C01" w14:textId="77777777" w:rsidR="00446DA7" w:rsidRDefault="00446DA7" w:rsidP="004A5187">
      <w:pPr>
        <w:pStyle w:val="a0"/>
      </w:pPr>
    </w:p>
    <w:p w14:paraId="4075593C" w14:textId="111C315E" w:rsidR="00734E12" w:rsidRDefault="00734E12" w:rsidP="004A5187">
      <w:pPr>
        <w:pStyle w:val="a0"/>
        <w:rPr>
          <w:rFonts w:hint="eastAsia"/>
        </w:rPr>
      </w:pPr>
      <w:r>
        <w:rPr>
          <w:rFonts w:hint="eastAsia"/>
        </w:rPr>
        <w:lastRenderedPageBreak/>
        <w:t>结婚</w:t>
      </w:r>
      <w:r>
        <w:t>后</w:t>
      </w:r>
      <w:r>
        <w:rPr>
          <w:rFonts w:hint="eastAsia"/>
        </w:rPr>
        <w:t xml:space="preserve">, </w:t>
      </w:r>
      <w:r>
        <w:rPr>
          <w:rFonts w:hint="eastAsia"/>
        </w:rPr>
        <w:t>佣人</w:t>
      </w:r>
      <w:r>
        <w:t>形象</w:t>
      </w:r>
      <w:r>
        <w:rPr>
          <w:rFonts w:hint="eastAsia"/>
        </w:rPr>
        <w:t xml:space="preserve"> </w:t>
      </w:r>
      <w:r>
        <w:rPr>
          <w:rFonts w:hint="eastAsia"/>
        </w:rPr>
        <w:t>换成</w:t>
      </w:r>
      <w:r>
        <w:t>对应</w:t>
      </w:r>
      <w:r>
        <w:rPr>
          <w:rFonts w:hint="eastAsia"/>
        </w:rPr>
        <w:t>NPC/</w:t>
      </w:r>
      <w:r>
        <w:rPr>
          <w:rFonts w:hint="eastAsia"/>
        </w:rPr>
        <w:t>角色</w:t>
      </w:r>
      <w:r>
        <w:t>形象</w:t>
      </w:r>
      <w:r w:rsidR="002F08C0">
        <w:rPr>
          <w:rFonts w:hint="eastAsia"/>
        </w:rPr>
        <w:t>(</w:t>
      </w:r>
      <w:r w:rsidR="002F08C0">
        <w:rPr>
          <w:rFonts w:hint="eastAsia"/>
        </w:rPr>
        <w:t>初始模型</w:t>
      </w:r>
      <w:r w:rsidR="002F08C0">
        <w:rPr>
          <w:rFonts w:hint="eastAsia"/>
        </w:rPr>
        <w:t>)</w:t>
      </w:r>
    </w:p>
    <w:p w14:paraId="5FFE4AA9" w14:textId="77777777" w:rsidR="00446DA7" w:rsidRPr="00A829A0" w:rsidRDefault="00446DA7" w:rsidP="004A5187">
      <w:pPr>
        <w:pStyle w:val="a0"/>
        <w:rPr>
          <w:rFonts w:hint="eastAsia"/>
        </w:rPr>
      </w:pPr>
    </w:p>
    <w:p w14:paraId="6DDFC464" w14:textId="3312AA93" w:rsidR="00BF4E97" w:rsidRDefault="005A7C55" w:rsidP="005A7C55">
      <w:pPr>
        <w:pStyle w:val="4"/>
        <w:ind w:left="0" w:firstLine="0"/>
      </w:pPr>
      <w:r>
        <w:rPr>
          <w:rFonts w:hint="eastAsia"/>
        </w:rPr>
        <w:t>拜访</w:t>
      </w:r>
      <w:r>
        <w:rPr>
          <w:rFonts w:hint="eastAsia"/>
        </w:rPr>
        <w:t>系统</w:t>
      </w:r>
    </w:p>
    <w:p w14:paraId="27EB1552" w14:textId="09A956D8" w:rsidR="009F3321" w:rsidRDefault="00734E12" w:rsidP="005A7C55">
      <w:pPr>
        <w:pStyle w:val="a0"/>
        <w:ind w:left="420" w:firstLineChars="0" w:firstLine="0"/>
        <w:rPr>
          <w:rFonts w:hint="eastAsia"/>
        </w:rPr>
      </w:pPr>
      <w:r>
        <w:rPr>
          <w:rFonts w:hint="eastAsia"/>
        </w:rPr>
        <w:t>拜访</w:t>
      </w:r>
      <w:r>
        <w:rPr>
          <w:rFonts w:hint="eastAsia"/>
        </w:rPr>
        <w:t xml:space="preserve">, </w:t>
      </w:r>
      <w:r>
        <w:rPr>
          <w:rFonts w:hint="eastAsia"/>
        </w:rPr>
        <w:t>用来</w:t>
      </w:r>
      <w:r>
        <w:t>增加</w:t>
      </w:r>
      <w:r>
        <w:rPr>
          <w:rFonts w:hint="eastAsia"/>
        </w:rPr>
        <w:t>玩家与</w:t>
      </w:r>
      <w:r>
        <w:t>玩家</w:t>
      </w:r>
      <w:r>
        <w:rPr>
          <w:rFonts w:hint="eastAsia"/>
        </w:rPr>
        <w:t>/NPC</w:t>
      </w:r>
      <w:r>
        <w:rPr>
          <w:rFonts w:hint="eastAsia"/>
        </w:rPr>
        <w:t>的</w:t>
      </w:r>
      <w:r>
        <w:t>好友度</w:t>
      </w:r>
      <w:r>
        <w:rPr>
          <w:rFonts w:hint="eastAsia"/>
        </w:rPr>
        <w:t xml:space="preserve">. </w:t>
      </w:r>
      <w:r>
        <w:rPr>
          <w:rFonts w:hint="eastAsia"/>
        </w:rPr>
        <w:t>好友度</w:t>
      </w:r>
      <w:r>
        <w:t>达到一定</w:t>
      </w:r>
      <w:r>
        <w:rPr>
          <w:rFonts w:hint="eastAsia"/>
        </w:rPr>
        <w:t>层度</w:t>
      </w:r>
      <w:r>
        <w:rPr>
          <w:rFonts w:hint="eastAsia"/>
        </w:rPr>
        <w:t xml:space="preserve">, </w:t>
      </w:r>
      <w:r>
        <w:rPr>
          <w:rFonts w:hint="eastAsia"/>
        </w:rPr>
        <w:t>可以学习</w:t>
      </w:r>
      <w:r>
        <w:t>技能</w:t>
      </w:r>
      <w:r>
        <w:rPr>
          <w:rFonts w:hint="eastAsia"/>
        </w:rPr>
        <w:t xml:space="preserve">, </w:t>
      </w:r>
      <w:r>
        <w:rPr>
          <w:rFonts w:hint="eastAsia"/>
        </w:rPr>
        <w:t>结义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结婚</w:t>
      </w:r>
      <w:r>
        <w:rPr>
          <w:rFonts w:hint="eastAsia"/>
        </w:rPr>
        <w:t>.</w:t>
      </w:r>
    </w:p>
    <w:p w14:paraId="4C24CDD4" w14:textId="77777777" w:rsidR="005A7C55" w:rsidRDefault="005A7C55" w:rsidP="005A7C55">
      <w:pPr>
        <w:pStyle w:val="a0"/>
        <w:ind w:left="420" w:firstLineChars="0" w:firstLine="0"/>
      </w:pPr>
    </w:p>
    <w:p w14:paraId="30ECD6D1" w14:textId="1BBD91BE" w:rsidR="00AD5164" w:rsidRDefault="00AD5164" w:rsidP="005A7C55">
      <w:pPr>
        <w:pStyle w:val="a0"/>
        <w:ind w:left="420" w:firstLineChars="0" w:firstLine="0"/>
      </w:pPr>
      <w:r>
        <w:rPr>
          <w:rFonts w:hint="eastAsia"/>
        </w:rPr>
        <w:t>点击</w:t>
      </w:r>
      <w:r>
        <w:t>拜访好友</w:t>
      </w:r>
      <w:r>
        <w:rPr>
          <w:rFonts w:hint="eastAsia"/>
        </w:rPr>
        <w:t xml:space="preserve">. </w:t>
      </w:r>
      <w:r>
        <w:rPr>
          <w:rFonts w:hint="eastAsia"/>
        </w:rPr>
        <w:t>会</w:t>
      </w:r>
      <w:r>
        <w:t>列出</w:t>
      </w:r>
      <w:r>
        <w:rPr>
          <w:rFonts w:hint="eastAsia"/>
        </w:rPr>
        <w:t>同一个</w:t>
      </w:r>
      <w:r>
        <w:t>城市里的</w:t>
      </w:r>
      <w:r>
        <w:rPr>
          <w:rFonts w:hint="eastAsia"/>
        </w:rPr>
        <w:t>, NPC/</w:t>
      </w:r>
      <w:r>
        <w:rPr>
          <w:rFonts w:hint="eastAsia"/>
        </w:rPr>
        <w:t>好友</w:t>
      </w:r>
      <w:r>
        <w:t>列表</w:t>
      </w:r>
      <w:r>
        <w:rPr>
          <w:rFonts w:hint="eastAsia"/>
        </w:rPr>
        <w:t>/</w:t>
      </w:r>
      <w:r>
        <w:rPr>
          <w:rFonts w:hint="eastAsia"/>
        </w:rPr>
        <w:t>在职</w:t>
      </w:r>
      <w:r>
        <w:t>官员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t>三</w:t>
      </w:r>
      <w:r>
        <w:rPr>
          <w:rFonts w:hint="eastAsia"/>
        </w:rPr>
        <w:t>种满足</w:t>
      </w:r>
      <w:r>
        <w:t>条件</w:t>
      </w:r>
      <w:r>
        <w:rPr>
          <w:rFonts w:hint="eastAsia"/>
        </w:rPr>
        <w:t>的</w:t>
      </w:r>
      <w:r>
        <w:t>列表</w:t>
      </w:r>
      <w:r>
        <w:rPr>
          <w:rFonts w:hint="eastAsia"/>
        </w:rPr>
        <w:t xml:space="preserve">. </w:t>
      </w:r>
      <w:r>
        <w:rPr>
          <w:rFonts w:hint="eastAsia"/>
        </w:rPr>
        <w:t>点击</w:t>
      </w:r>
      <w:r>
        <w:t>进行</w:t>
      </w:r>
      <w:r>
        <w:t xml:space="preserve">, </w:t>
      </w:r>
      <w:r>
        <w:rPr>
          <w:rFonts w:hint="eastAsia"/>
        </w:rPr>
        <w:t>进入</w:t>
      </w:r>
      <w:r>
        <w:t>到对方</w:t>
      </w:r>
      <w:r>
        <w:rPr>
          <w:rFonts w:hint="eastAsia"/>
        </w:rPr>
        <w:t>屋</w:t>
      </w:r>
      <w:r>
        <w:t>宇</w:t>
      </w:r>
      <w:r>
        <w:t xml:space="preserve">. </w:t>
      </w:r>
      <w:r>
        <w:rPr>
          <w:rFonts w:hint="eastAsia"/>
        </w:rPr>
        <w:t>主人</w:t>
      </w:r>
      <w:r>
        <w:t>在家</w:t>
      </w:r>
      <w:r>
        <w:rPr>
          <w:rFonts w:hint="eastAsia"/>
        </w:rPr>
        <w:t>显示</w:t>
      </w:r>
      <w:r>
        <w:t>主人形象</w:t>
      </w:r>
      <w:r w:rsidR="00F44FC9">
        <w:rPr>
          <w:rFonts w:hint="eastAsia"/>
        </w:rPr>
        <w:t>.</w:t>
      </w:r>
      <w:r w:rsidR="00F44FC9">
        <w:t xml:space="preserve"> </w:t>
      </w:r>
      <w:r w:rsidR="00F44FC9">
        <w:rPr>
          <w:rFonts w:hint="eastAsia"/>
        </w:rPr>
        <w:t>晚上</w:t>
      </w:r>
      <w:r w:rsidR="00F44FC9">
        <w:t>时间</w:t>
      </w:r>
      <w:r w:rsidR="00F44FC9">
        <w:rPr>
          <w:rFonts w:hint="eastAsia"/>
        </w:rPr>
        <w:t>NPC</w:t>
      </w:r>
      <w:r w:rsidR="00F44FC9">
        <w:rPr>
          <w:rFonts w:hint="eastAsia"/>
        </w:rPr>
        <w:t>都不</w:t>
      </w:r>
      <w:r w:rsidR="00F44FC9">
        <w:t>见客</w:t>
      </w:r>
      <w:r w:rsidR="00F44FC9">
        <w:rPr>
          <w:rFonts w:hint="eastAsia"/>
        </w:rPr>
        <w:t xml:space="preserve">, </w:t>
      </w:r>
      <w:r w:rsidR="00F44FC9">
        <w:rPr>
          <w:rFonts w:hint="eastAsia"/>
        </w:rPr>
        <w:t>除非</w:t>
      </w:r>
      <w:proofErr w:type="gramStart"/>
      <w:r w:rsidR="00F44FC9">
        <w:t>好友度满</w:t>
      </w:r>
      <w:proofErr w:type="gramEnd"/>
      <w:r w:rsidR="00F44FC9">
        <w:rPr>
          <w:rFonts w:hint="eastAsia"/>
        </w:rPr>
        <w:t>.</w:t>
      </w:r>
      <w:r>
        <w:t xml:space="preserve"> </w:t>
      </w:r>
      <w:r>
        <w:rPr>
          <w:rFonts w:hint="eastAsia"/>
        </w:rPr>
        <w:t>对方佣人</w:t>
      </w:r>
      <w:r>
        <w:t>默认</w:t>
      </w:r>
      <w:r>
        <w:rPr>
          <w:rFonts w:hint="eastAsia"/>
        </w:rPr>
        <w:t>对话</w:t>
      </w:r>
      <w:r>
        <w:t xml:space="preserve">, </w:t>
      </w:r>
      <w:r>
        <w:t>并且</w:t>
      </w:r>
      <w:r>
        <w:rPr>
          <w:rFonts w:hint="eastAsia"/>
        </w:rPr>
        <w:t>操作</w:t>
      </w:r>
      <w:r>
        <w:t>列表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送礼</w:t>
      </w:r>
      <w:r>
        <w:rPr>
          <w:rFonts w:hint="eastAsia"/>
        </w:rPr>
        <w:t>/</w:t>
      </w:r>
      <w:r>
        <w:rPr>
          <w:rFonts w:hint="eastAsia"/>
        </w:rPr>
        <w:t>交谈</w:t>
      </w:r>
      <w:r>
        <w:rPr>
          <w:rFonts w:hint="eastAsia"/>
        </w:rPr>
        <w:t>/</w:t>
      </w:r>
      <w:r>
        <w:rPr>
          <w:rFonts w:hint="eastAsia"/>
        </w:rPr>
        <w:t>留言</w:t>
      </w:r>
      <w:r>
        <w:rPr>
          <w:rFonts w:hint="eastAsia"/>
        </w:rPr>
        <w:t>/</w:t>
      </w:r>
      <w:r>
        <w:rPr>
          <w:rFonts w:hint="eastAsia"/>
        </w:rPr>
        <w:t>赴宴</w:t>
      </w:r>
      <w:r>
        <w:t>等等</w:t>
      </w:r>
      <w:r>
        <w:rPr>
          <w:rFonts w:hint="eastAsia"/>
        </w:rPr>
        <w:t>.</w:t>
      </w:r>
    </w:p>
    <w:p w14:paraId="38ED5244" w14:textId="77777777" w:rsidR="00AD5164" w:rsidRDefault="00AD5164" w:rsidP="005A7C55">
      <w:pPr>
        <w:pStyle w:val="a0"/>
        <w:ind w:left="420" w:firstLineChars="0" w:firstLine="0"/>
      </w:pPr>
    </w:p>
    <w:p w14:paraId="13D1D07A" w14:textId="4CEC889D" w:rsidR="00AD5164" w:rsidRDefault="00AD5164" w:rsidP="005A7C55">
      <w:pPr>
        <w:pStyle w:val="a0"/>
        <w:ind w:left="420" w:firstLineChars="0" w:firstLine="0"/>
        <w:rPr>
          <w:rFonts w:hint="eastAsia"/>
        </w:rPr>
      </w:pPr>
      <w:r>
        <w:rPr>
          <w:rFonts w:hint="eastAsia"/>
        </w:rPr>
        <w:t>送礼</w:t>
      </w:r>
      <w:r w:rsidR="008631F0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弹出</w:t>
      </w:r>
      <w:r>
        <w:t>送礼</w:t>
      </w:r>
      <w:r>
        <w:rPr>
          <w:rFonts w:hint="eastAsia"/>
        </w:rPr>
        <w:t>界面</w:t>
      </w:r>
      <w:r>
        <w:rPr>
          <w:rFonts w:hint="eastAsia"/>
        </w:rPr>
        <w:t xml:space="preserve">, </w:t>
      </w:r>
      <w:r>
        <w:t>4</w:t>
      </w:r>
      <w:r>
        <w:rPr>
          <w:rFonts w:hint="eastAsia"/>
        </w:rPr>
        <w:t>个</w:t>
      </w:r>
      <w:r>
        <w:t>格子</w:t>
      </w:r>
      <w:r>
        <w:rPr>
          <w:rFonts w:hint="eastAsia"/>
        </w:rPr>
        <w:t xml:space="preserve">, </w:t>
      </w:r>
      <w:r>
        <w:rPr>
          <w:rFonts w:hint="eastAsia"/>
        </w:rPr>
        <w:t>和</w:t>
      </w:r>
      <w:r>
        <w:t>文本</w:t>
      </w:r>
      <w:r w:rsidR="00162576">
        <w:rPr>
          <w:rFonts w:hint="eastAsia"/>
        </w:rPr>
        <w:t xml:space="preserve">, </w:t>
      </w:r>
      <w:r w:rsidR="00162576">
        <w:rPr>
          <w:rFonts w:hint="eastAsia"/>
        </w:rPr>
        <w:t>可以在</w:t>
      </w:r>
      <w:r w:rsidR="00162576">
        <w:t>家里坐等</w:t>
      </w:r>
      <w:r w:rsidR="004B4C7F">
        <w:rPr>
          <w:rFonts w:hint="eastAsia"/>
        </w:rPr>
        <w:t>一会</w:t>
      </w:r>
      <w:r w:rsidR="004B4C7F">
        <w:rPr>
          <w:rFonts w:hint="eastAsia"/>
        </w:rPr>
        <w:t>,</w:t>
      </w:r>
      <w:r w:rsidR="004B4C7F">
        <w:t xml:space="preserve"> </w:t>
      </w:r>
      <w:r w:rsidR="0012769F">
        <w:t>5</w:t>
      </w:r>
      <w:r w:rsidR="004B4C7F">
        <w:rPr>
          <w:rFonts w:hint="eastAsia"/>
        </w:rPr>
        <w:t>分钟</w:t>
      </w:r>
      <w:r>
        <w:rPr>
          <w:rFonts w:hint="eastAsia"/>
        </w:rPr>
        <w:t>.</w:t>
      </w:r>
      <w:r w:rsidR="004B1576">
        <w:t xml:space="preserve"> </w:t>
      </w:r>
      <w:r w:rsidR="004B1576">
        <w:rPr>
          <w:rFonts w:hint="eastAsia"/>
        </w:rPr>
        <w:t>送出</w:t>
      </w:r>
      <w:r w:rsidR="004B1576">
        <w:t>的礼物</w:t>
      </w:r>
      <w:r w:rsidR="004B1576">
        <w:rPr>
          <w:rFonts w:hint="eastAsia"/>
        </w:rPr>
        <w:t xml:space="preserve">, </w:t>
      </w:r>
      <w:r w:rsidR="004B1576">
        <w:rPr>
          <w:rFonts w:hint="eastAsia"/>
        </w:rPr>
        <w:t>一定</w:t>
      </w:r>
      <w:r w:rsidR="004B1576">
        <w:t>几率被退回</w:t>
      </w:r>
      <w:r w:rsidR="004B1576">
        <w:rPr>
          <w:rFonts w:hint="eastAsia"/>
        </w:rPr>
        <w:t xml:space="preserve">, </w:t>
      </w:r>
      <w:r w:rsidR="004B1576">
        <w:rPr>
          <w:rFonts w:hint="eastAsia"/>
        </w:rPr>
        <w:t>玩家</w:t>
      </w:r>
      <w:r w:rsidR="004B1576">
        <w:t>可以选择</w:t>
      </w:r>
      <w:r w:rsidR="004B1576">
        <w:rPr>
          <w:rFonts w:hint="eastAsia"/>
        </w:rPr>
        <w:t>退回</w:t>
      </w:r>
      <w:r w:rsidR="004B1576">
        <w:rPr>
          <w:rFonts w:hint="eastAsia"/>
        </w:rPr>
        <w:t>/</w:t>
      </w:r>
      <w:r w:rsidR="00F86B7E">
        <w:rPr>
          <w:rFonts w:hint="eastAsia"/>
        </w:rPr>
        <w:t>笑</w:t>
      </w:r>
      <w:r w:rsidR="004B1576">
        <w:rPr>
          <w:rFonts w:hint="eastAsia"/>
        </w:rPr>
        <w:t>纳</w:t>
      </w:r>
      <w:r w:rsidR="004B1576">
        <w:rPr>
          <w:rFonts w:hint="eastAsia"/>
        </w:rPr>
        <w:t>.</w:t>
      </w:r>
    </w:p>
    <w:p w14:paraId="43E2B0EC" w14:textId="19A92393" w:rsidR="00F67117" w:rsidRDefault="00AD5164" w:rsidP="00E00A28">
      <w:pPr>
        <w:pStyle w:val="a0"/>
        <w:ind w:left="420" w:firstLineChars="0" w:firstLine="0"/>
      </w:pPr>
      <w:r>
        <w:rPr>
          <w:rFonts w:hint="eastAsia"/>
        </w:rPr>
        <w:t>交谈</w:t>
      </w:r>
      <w:r w:rsidR="008631F0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t>与屋主交谈</w:t>
      </w:r>
      <w:r>
        <w:rPr>
          <w:rFonts w:hint="eastAsia"/>
        </w:rPr>
        <w:t>,</w:t>
      </w:r>
      <w:r w:rsidR="00E00A28">
        <w:t xml:space="preserve"> </w:t>
      </w:r>
      <w:r w:rsidR="00E00A28">
        <w:rPr>
          <w:rFonts w:hint="eastAsia"/>
        </w:rPr>
        <w:t>可选</w:t>
      </w:r>
      <w:r>
        <w:t>择</w:t>
      </w:r>
      <w:r>
        <w:rPr>
          <w:rFonts w:hint="eastAsia"/>
        </w:rPr>
        <w:t>接受</w:t>
      </w:r>
      <w:r>
        <w:t>或者拒绝</w:t>
      </w:r>
      <w:r>
        <w:rPr>
          <w:rFonts w:hint="eastAsia"/>
        </w:rPr>
        <w:t>, NPC</w:t>
      </w:r>
      <w:r>
        <w:t>几率拒绝</w:t>
      </w:r>
      <w:r w:rsidR="00A6699D">
        <w:rPr>
          <w:rFonts w:hint="eastAsia"/>
        </w:rPr>
        <w:t>(</w:t>
      </w:r>
      <w:r w:rsidR="00A6699D">
        <w:rPr>
          <w:rFonts w:hint="eastAsia"/>
        </w:rPr>
        <w:t>好友度</w:t>
      </w:r>
      <w:r w:rsidR="00A6699D">
        <w:rPr>
          <w:rFonts w:hint="eastAsia"/>
        </w:rPr>
        <w:t>)</w:t>
      </w:r>
      <w:r>
        <w:rPr>
          <w:rFonts w:hint="eastAsia"/>
        </w:rPr>
        <w:t>.</w:t>
      </w:r>
      <w:r w:rsidR="00E00A28">
        <w:t xml:space="preserve"> </w:t>
      </w:r>
    </w:p>
    <w:p w14:paraId="1CCCAEE9" w14:textId="77777777" w:rsidR="00BD55F7" w:rsidRDefault="00F67117" w:rsidP="00F67117">
      <w:pPr>
        <w:pStyle w:val="a0"/>
        <w:ind w:firstLineChars="450" w:firstLine="945"/>
      </w:pPr>
      <w:r>
        <w:rPr>
          <w:rFonts w:hint="eastAsia"/>
        </w:rPr>
        <w:t>成功就</w:t>
      </w:r>
      <w:r w:rsidR="00E00A28">
        <w:rPr>
          <w:rFonts w:hint="eastAsia"/>
        </w:rPr>
        <w:t>进入</w:t>
      </w:r>
      <w:r w:rsidR="00E00A28">
        <w:t>交谈界面</w:t>
      </w:r>
      <w:r w:rsidR="00E00A28">
        <w:rPr>
          <w:rFonts w:hint="eastAsia"/>
        </w:rPr>
        <w:t>,</w:t>
      </w:r>
      <w:r>
        <w:t xml:space="preserve"> </w:t>
      </w:r>
      <w:r>
        <w:rPr>
          <w:rFonts w:hint="eastAsia"/>
        </w:rPr>
        <w:t>玩家</w:t>
      </w:r>
      <w:r>
        <w:t>的</w:t>
      </w:r>
      <w:r>
        <w:rPr>
          <w:rFonts w:hint="eastAsia"/>
        </w:rPr>
        <w:t>多</w:t>
      </w:r>
      <w:r>
        <w:t>聊天输入框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有</w:t>
      </w:r>
      <w:r>
        <w:t>学习</w:t>
      </w:r>
      <w:r>
        <w:rPr>
          <w:rFonts w:hint="eastAsia"/>
        </w:rPr>
        <w:t xml:space="preserve">, </w:t>
      </w:r>
      <w:r>
        <w:rPr>
          <w:rFonts w:hint="eastAsia"/>
        </w:rPr>
        <w:t>喝酒</w:t>
      </w:r>
      <w:r>
        <w:rPr>
          <w:rFonts w:hint="eastAsia"/>
        </w:rPr>
        <w:t xml:space="preserve">, </w:t>
      </w:r>
      <w:r>
        <w:rPr>
          <w:rFonts w:hint="eastAsia"/>
        </w:rPr>
        <w:t>品茶按钮</w:t>
      </w:r>
      <w:r>
        <w:rPr>
          <w:rFonts w:hint="eastAsia"/>
        </w:rPr>
        <w:t>.</w:t>
      </w:r>
    </w:p>
    <w:p w14:paraId="0FFBA861" w14:textId="32558A6E" w:rsidR="00AD5164" w:rsidRDefault="00BD55F7" w:rsidP="00F67117">
      <w:pPr>
        <w:pStyle w:val="a0"/>
        <w:ind w:firstLineChars="450" w:firstLine="945"/>
        <w:rPr>
          <w:rFonts w:hint="eastAsia"/>
        </w:rPr>
      </w:pPr>
      <w:r>
        <w:t>NPC</w:t>
      </w:r>
      <w:r>
        <w:rPr>
          <w:rFonts w:hint="eastAsia"/>
        </w:rPr>
        <w:t>交谈</w:t>
      </w:r>
      <w:r>
        <w:rPr>
          <w:rFonts w:hint="eastAsia"/>
        </w:rPr>
        <w:t xml:space="preserve">, </w:t>
      </w:r>
      <w:r>
        <w:rPr>
          <w:rFonts w:hint="eastAsia"/>
        </w:rPr>
        <w:t>聊天框改成</w:t>
      </w:r>
      <w:r>
        <w:rPr>
          <w:rFonts w:hint="eastAsia"/>
        </w:rPr>
        <w:t>NPC</w:t>
      </w:r>
      <w:r>
        <w:rPr>
          <w:rFonts w:hint="eastAsia"/>
        </w:rPr>
        <w:t>默认</w:t>
      </w:r>
      <w:r>
        <w:t>说的话</w:t>
      </w:r>
      <w:r w:rsidR="00BD2A4C">
        <w:rPr>
          <w:rFonts w:hint="eastAsia"/>
        </w:rPr>
        <w:t>(</w:t>
      </w:r>
      <w:r w:rsidR="00BD2A4C">
        <w:rPr>
          <w:rFonts w:hint="eastAsia"/>
        </w:rPr>
        <w:t>按类型</w:t>
      </w:r>
      <w:r w:rsidR="00BD2A4C">
        <w:rPr>
          <w:rFonts w:hint="eastAsia"/>
        </w:rPr>
        <w:t xml:space="preserve"> </w:t>
      </w:r>
      <w:r w:rsidR="00BD2A4C">
        <w:rPr>
          <w:rFonts w:hint="eastAsia"/>
        </w:rPr>
        <w:t>从</w:t>
      </w:r>
      <w:r w:rsidR="00BD2A4C">
        <w:t>配置中选则</w:t>
      </w:r>
      <w:r w:rsidR="00BD2A4C">
        <w:rPr>
          <w:rFonts w:hint="eastAsia"/>
        </w:rPr>
        <w:t>)</w:t>
      </w:r>
      <w:r>
        <w:rPr>
          <w:rFonts w:hint="eastAsia"/>
        </w:rPr>
        <w:t>.</w:t>
      </w:r>
      <w:r w:rsidR="00E00A28">
        <w:rPr>
          <w:rFonts w:hint="eastAsia"/>
        </w:rPr>
        <w:t xml:space="preserve"> </w:t>
      </w:r>
    </w:p>
    <w:p w14:paraId="4E079451" w14:textId="1EDCAFB4" w:rsidR="00AD5164" w:rsidRDefault="00F44FC9" w:rsidP="005A7C55">
      <w:pPr>
        <w:pStyle w:val="a0"/>
        <w:ind w:left="420" w:firstLineChars="0" w:firstLine="0"/>
      </w:pPr>
      <w:r>
        <w:rPr>
          <w:rFonts w:hint="eastAsia"/>
        </w:rPr>
        <w:t>留言</w:t>
      </w:r>
      <w:r w:rsidR="008631F0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弹出留言</w:t>
      </w:r>
      <w:r>
        <w:t>界面</w:t>
      </w:r>
      <w:r>
        <w:rPr>
          <w:rFonts w:hint="eastAsia"/>
        </w:rPr>
        <w:t xml:space="preserve">, </w:t>
      </w:r>
      <w:r>
        <w:rPr>
          <w:rFonts w:hint="eastAsia"/>
        </w:rPr>
        <w:t>留句话</w:t>
      </w:r>
      <w:r>
        <w:t>和</w:t>
      </w:r>
      <w:r w:rsidR="00D25B25">
        <w:rPr>
          <w:rFonts w:hint="eastAsia"/>
        </w:rPr>
        <w:t>道具</w:t>
      </w:r>
      <w:r w:rsidR="00D25B25">
        <w:rPr>
          <w:rFonts w:hint="eastAsia"/>
        </w:rPr>
        <w:t>.</w:t>
      </w:r>
    </w:p>
    <w:p w14:paraId="19F42F46" w14:textId="2A852874" w:rsidR="00E00A28" w:rsidRDefault="00E00A28" w:rsidP="005A7C55">
      <w:pPr>
        <w:pStyle w:val="a0"/>
        <w:ind w:left="420" w:firstLineChars="0" w:firstLine="0"/>
      </w:pPr>
      <w:r>
        <w:rPr>
          <w:rFonts w:hint="eastAsia"/>
        </w:rPr>
        <w:t>学习</w:t>
      </w:r>
      <w:r w:rsidR="008631F0">
        <w:rPr>
          <w:rFonts w:hint="eastAsia"/>
        </w:rPr>
        <w:t>:</w:t>
      </w:r>
      <w:r w:rsidR="005B17ED">
        <w:t xml:space="preserve"> </w:t>
      </w:r>
      <w:r w:rsidR="00162576">
        <w:rPr>
          <w:rFonts w:hint="eastAsia"/>
        </w:rPr>
        <w:t>列出</w:t>
      </w:r>
      <w:r w:rsidR="00162576">
        <w:t>玩家</w:t>
      </w:r>
      <w:r w:rsidR="00162576">
        <w:rPr>
          <w:rFonts w:hint="eastAsia"/>
        </w:rPr>
        <w:t>/NPC</w:t>
      </w:r>
      <w:r w:rsidR="00162576">
        <w:rPr>
          <w:rFonts w:hint="eastAsia"/>
        </w:rPr>
        <w:t>技能</w:t>
      </w:r>
      <w:r w:rsidR="00162576">
        <w:t>列表</w:t>
      </w:r>
      <w:r w:rsidR="00162576">
        <w:rPr>
          <w:rFonts w:hint="eastAsia"/>
        </w:rPr>
        <w:t xml:space="preserve">. </w:t>
      </w:r>
      <w:r w:rsidR="00162576">
        <w:rPr>
          <w:rFonts w:hint="eastAsia"/>
        </w:rPr>
        <w:t>后面</w:t>
      </w:r>
      <w:r w:rsidR="00162576">
        <w:t>有学习</w:t>
      </w:r>
      <w:r w:rsidR="00162576">
        <w:rPr>
          <w:rFonts w:hint="eastAsia"/>
        </w:rPr>
        <w:t>按钮</w:t>
      </w:r>
      <w:r w:rsidR="00162576">
        <w:rPr>
          <w:rFonts w:hint="eastAsia"/>
        </w:rPr>
        <w:t xml:space="preserve">. </w:t>
      </w:r>
    </w:p>
    <w:p w14:paraId="15C07066" w14:textId="77777777" w:rsidR="00162576" w:rsidRDefault="00162576" w:rsidP="005A7C55">
      <w:pPr>
        <w:pStyle w:val="a0"/>
        <w:ind w:left="420" w:firstLineChars="0" w:firstLine="0"/>
        <w:rPr>
          <w:rFonts w:hint="eastAsia"/>
        </w:rPr>
      </w:pPr>
    </w:p>
    <w:p w14:paraId="0B0F8D25" w14:textId="62A7F482" w:rsidR="006F6AB6" w:rsidRPr="000F4B1D" w:rsidRDefault="005D0A30" w:rsidP="005D0A30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ab/>
      </w:r>
      <w:bookmarkStart w:id="4" w:name="_GoBack"/>
      <w:bookmarkEnd w:id="4"/>
    </w:p>
    <w:p w14:paraId="6EA6784A" w14:textId="5711D868" w:rsidR="005B77F2" w:rsidRPr="006A57F9" w:rsidRDefault="005D0A30" w:rsidP="006A57F9">
      <w:pPr>
        <w:pStyle w:val="3"/>
      </w:pPr>
      <w:r>
        <w:rPr>
          <w:rFonts w:hint="eastAsia"/>
        </w:rPr>
        <w:t>屋宇</w:t>
      </w:r>
      <w:r w:rsidR="004A5187">
        <w:rPr>
          <w:rFonts w:hint="eastAsia"/>
        </w:rPr>
        <w:t>属性</w:t>
      </w:r>
    </w:p>
    <w:p w14:paraId="0361A366" w14:textId="77777777" w:rsidR="00CB42D4" w:rsidRPr="00CB42D4" w:rsidRDefault="00CB42D4" w:rsidP="006A57F9">
      <w:pPr>
        <w:pStyle w:val="a0"/>
      </w:pPr>
      <w:r w:rsidRPr="00295196">
        <w:rPr>
          <w:rFonts w:hint="eastAsia"/>
          <w:color w:val="FF0000"/>
        </w:rPr>
        <w:t>注意</w:t>
      </w:r>
      <w:r w:rsidRPr="00295196">
        <w:rPr>
          <w:color w:val="FF0000"/>
        </w:rPr>
        <w:t>：</w:t>
      </w:r>
      <w:r>
        <w:rPr>
          <w:rFonts w:hint="eastAsia"/>
        </w:rPr>
        <w:t>属性详细</w:t>
      </w:r>
      <w:r>
        <w:t>设定参见</w:t>
      </w:r>
      <w:r>
        <w:rPr>
          <w:rFonts w:hint="eastAsia"/>
        </w:rPr>
        <w:t>：</w:t>
      </w:r>
      <w:hyperlink r:id="rId9" w:history="1">
        <w:r w:rsidR="0039082B" w:rsidRPr="0039082B">
          <w:rPr>
            <w:rStyle w:val="af7"/>
            <w:rFonts w:hint="eastAsia"/>
          </w:rPr>
          <w:t>..\s</w:t>
        </w:r>
        <w:r w:rsidR="0039082B" w:rsidRPr="0039082B">
          <w:rPr>
            <w:rStyle w:val="af7"/>
            <w:rFonts w:hint="eastAsia"/>
          </w:rPr>
          <w:t>属性数值与公式说明文档</w:t>
        </w:r>
        <w:r w:rsidR="0039082B" w:rsidRPr="0039082B">
          <w:rPr>
            <w:rStyle w:val="af7"/>
            <w:rFonts w:hint="eastAsia"/>
          </w:rPr>
          <w:t>.</w:t>
        </w:r>
        <w:proofErr w:type="gramStart"/>
        <w:r w:rsidR="0039082B" w:rsidRPr="0039082B">
          <w:rPr>
            <w:rStyle w:val="af7"/>
            <w:rFonts w:hint="eastAsia"/>
          </w:rPr>
          <w:t>docx</w:t>
        </w:r>
        <w:proofErr w:type="gramEnd"/>
      </w:hyperlink>
      <w:r w:rsidR="0039082B" w:rsidRPr="00CB42D4">
        <w:rPr>
          <w:rFonts w:hint="eastAsia"/>
        </w:rPr>
        <w:t xml:space="preserve"> </w:t>
      </w:r>
    </w:p>
    <w:p w14:paraId="53C644EA" w14:textId="77777777" w:rsidR="004A5187" w:rsidRDefault="002F3816" w:rsidP="004A5187">
      <w:pPr>
        <w:pStyle w:val="4"/>
      </w:pPr>
      <w:r>
        <w:rPr>
          <w:rFonts w:hint="eastAsia"/>
        </w:rPr>
        <w:t>侠客</w:t>
      </w:r>
      <w:r w:rsidR="00351204">
        <w:rPr>
          <w:rFonts w:hint="eastAsia"/>
        </w:rPr>
        <w:t>名字</w:t>
      </w:r>
      <w:r w:rsidR="00351204">
        <w:t>条目</w:t>
      </w:r>
      <w:r w:rsidR="004A5187">
        <w:rPr>
          <w:rFonts w:hint="eastAsia"/>
        </w:rPr>
        <w:t>信息</w:t>
      </w:r>
    </w:p>
    <w:p w14:paraId="784E9C12" w14:textId="77777777" w:rsidR="00727EF7" w:rsidRPr="00727EF7" w:rsidRDefault="00351204" w:rsidP="00351204">
      <w:pPr>
        <w:pStyle w:val="a0"/>
      </w:pPr>
      <w:r>
        <w:rPr>
          <w:rFonts w:hint="eastAsia"/>
        </w:rPr>
        <w:t>侠客信息</w:t>
      </w:r>
      <w:r>
        <w:t>界面最</w:t>
      </w:r>
      <w:proofErr w:type="gramStart"/>
      <w:r>
        <w:t>上面为</w:t>
      </w:r>
      <w:proofErr w:type="gramEnd"/>
      <w:r>
        <w:t>侠客的名字条目，包含如下内容：</w:t>
      </w:r>
    </w:p>
    <w:p w14:paraId="7AC66149" w14:textId="77777777" w:rsidR="00727EF7" w:rsidRDefault="004A5187" w:rsidP="004A5187">
      <w:pPr>
        <w:pStyle w:val="a0"/>
      </w:pPr>
      <w:r>
        <w:rPr>
          <w:rFonts w:hint="eastAsia"/>
        </w:rPr>
        <w:t>名字</w:t>
      </w:r>
      <w:r w:rsidR="00727EF7">
        <w:rPr>
          <w:rFonts w:hint="eastAsia"/>
        </w:rPr>
        <w:t>：最多</w:t>
      </w:r>
      <w:r w:rsidR="00351204">
        <w:t>8</w:t>
      </w:r>
      <w:r w:rsidR="00727EF7">
        <w:rPr>
          <w:rFonts w:hint="eastAsia"/>
        </w:rPr>
        <w:t>个中文汉字长度</w:t>
      </w:r>
    </w:p>
    <w:p w14:paraId="278F2C60" w14:textId="77777777" w:rsidR="00C87FF8" w:rsidRDefault="003E4D0C" w:rsidP="00727EF7">
      <w:pPr>
        <w:pStyle w:val="a0"/>
      </w:pPr>
      <w:r>
        <w:rPr>
          <w:rFonts w:hint="eastAsia"/>
        </w:rPr>
        <w:t>侠客</w:t>
      </w:r>
      <w:r>
        <w:t>类型</w:t>
      </w:r>
      <w:r w:rsidR="00C87FF8">
        <w:rPr>
          <w:rFonts w:hint="eastAsia"/>
        </w:rPr>
        <w:t>：分为</w:t>
      </w:r>
      <w:r>
        <w:rPr>
          <w:rFonts w:hint="eastAsia"/>
        </w:rPr>
        <w:t>内功</w:t>
      </w:r>
      <w:r>
        <w:t>和外功</w:t>
      </w:r>
      <w:r w:rsidR="00776B3E">
        <w:rPr>
          <w:rFonts w:hint="eastAsia"/>
        </w:rPr>
        <w:t>两种，</w:t>
      </w:r>
      <w:r w:rsidR="00776B3E">
        <w:t>决定英雄的伤害类型</w:t>
      </w:r>
      <w:r w:rsidR="00776B3E">
        <w:rPr>
          <w:rFonts w:hint="eastAsia"/>
        </w:rPr>
        <w:t>。</w:t>
      </w:r>
    </w:p>
    <w:p w14:paraId="3AA62648" w14:textId="77777777" w:rsidR="00E04C64" w:rsidRDefault="00F8532C" w:rsidP="00E04C64">
      <w:pPr>
        <w:pStyle w:val="a0"/>
      </w:pPr>
      <w:r>
        <w:rPr>
          <w:rFonts w:hint="eastAsia"/>
        </w:rPr>
        <w:t>五行</w:t>
      </w:r>
      <w:r w:rsidR="0013460C">
        <w:rPr>
          <w:rFonts w:hint="eastAsia"/>
        </w:rPr>
        <w:t>：指</w:t>
      </w:r>
      <w:r w:rsidR="002F3816">
        <w:rPr>
          <w:rFonts w:hint="eastAsia"/>
        </w:rPr>
        <w:t>侠客</w:t>
      </w:r>
      <w:r>
        <w:rPr>
          <w:rFonts w:hint="eastAsia"/>
        </w:rPr>
        <w:t>的</w:t>
      </w:r>
      <w:r>
        <w:t>五行属性，包含金木土水火</w:t>
      </w:r>
      <w:r w:rsidR="00B36507">
        <w:rPr>
          <w:rFonts w:hint="eastAsia"/>
        </w:rPr>
        <w:t>。</w:t>
      </w:r>
    </w:p>
    <w:p w14:paraId="131775F8" w14:textId="77777777" w:rsidR="00E84B9A" w:rsidRDefault="00E84B9A" w:rsidP="00E04C64">
      <w:pPr>
        <w:pStyle w:val="a0"/>
      </w:pPr>
      <w:commentRangeStart w:id="5"/>
      <w:r>
        <w:rPr>
          <w:rFonts w:hint="eastAsia"/>
        </w:rPr>
        <w:t>星级：</w:t>
      </w:r>
      <w:commentRangeEnd w:id="5"/>
      <w:r>
        <w:rPr>
          <w:rStyle w:val="af9"/>
        </w:rPr>
        <w:commentReference w:id="5"/>
      </w:r>
      <w:r>
        <w:rPr>
          <w:rFonts w:hint="eastAsia"/>
        </w:rPr>
        <w:t>侠客</w:t>
      </w:r>
      <w:r>
        <w:t>的</w:t>
      </w:r>
      <w:r>
        <w:rPr>
          <w:rFonts w:hint="eastAsia"/>
        </w:rPr>
        <w:t>基本强弱</w:t>
      </w:r>
      <w:r>
        <w:t>标志，</w:t>
      </w:r>
      <w:proofErr w:type="gramStart"/>
      <w:r>
        <w:t>星级越</w:t>
      </w:r>
      <w:proofErr w:type="gramEnd"/>
      <w:r>
        <w:t>高表明这个侠客越强。暂时</w:t>
      </w:r>
      <w:r>
        <w:rPr>
          <w:rFonts w:hint="eastAsia"/>
        </w:rPr>
        <w:t>分为</w:t>
      </w:r>
      <w:r>
        <w:rPr>
          <w:rFonts w:hint="eastAsia"/>
        </w:rPr>
        <w:t>1</w:t>
      </w:r>
      <w:r>
        <w:t>~5</w:t>
      </w:r>
      <w:r>
        <w:rPr>
          <w:rFonts w:hint="eastAsia"/>
        </w:rPr>
        <w:t>星。</w:t>
      </w:r>
    </w:p>
    <w:p w14:paraId="360BDFB6" w14:textId="77777777" w:rsidR="00C928D9" w:rsidRDefault="00C928D9" w:rsidP="00C928D9">
      <w:pPr>
        <w:pStyle w:val="5"/>
      </w:pPr>
      <w:r>
        <w:rPr>
          <w:rFonts w:hint="eastAsia"/>
        </w:rPr>
        <w:t>基础</w:t>
      </w:r>
      <w:r>
        <w:t>属性与额外属性的关系</w:t>
      </w:r>
    </w:p>
    <w:p w14:paraId="009207FC" w14:textId="77777777" w:rsidR="00C928D9" w:rsidRDefault="00C928D9" w:rsidP="00C928D9">
      <w:pPr>
        <w:pStyle w:val="a0"/>
      </w:pPr>
      <w:r>
        <w:rPr>
          <w:rFonts w:hint="eastAsia"/>
        </w:rPr>
        <w:t>某些</w:t>
      </w:r>
      <w:r>
        <w:t>额外属性会</w:t>
      </w:r>
      <w:r>
        <w:rPr>
          <w:rFonts w:hint="eastAsia"/>
        </w:rPr>
        <w:t>由</w:t>
      </w:r>
      <w:r>
        <w:t>基础属性</w:t>
      </w:r>
      <w:r>
        <w:rPr>
          <w:rFonts w:hint="eastAsia"/>
        </w:rPr>
        <w:t>按公式</w:t>
      </w:r>
      <w:r>
        <w:t>计算得到。</w:t>
      </w:r>
    </w:p>
    <w:p w14:paraId="7D49113B" w14:textId="77777777" w:rsidR="00C12433" w:rsidRPr="00C928D9" w:rsidRDefault="00C12433" w:rsidP="00C928D9">
      <w:pPr>
        <w:pStyle w:val="a0"/>
      </w:pPr>
      <w:r>
        <w:rPr>
          <w:rFonts w:hint="eastAsia"/>
        </w:rPr>
        <w:t>则</w:t>
      </w:r>
      <w:r>
        <w:t>额外属性的初始属性由</w:t>
      </w:r>
      <w:r>
        <w:rPr>
          <w:rFonts w:hint="eastAsia"/>
        </w:rPr>
        <w:t>2</w:t>
      </w:r>
      <w:r>
        <w:rPr>
          <w:rFonts w:hint="eastAsia"/>
        </w:rPr>
        <w:t>部分</w:t>
      </w:r>
      <w:r>
        <w:t>组成：配置表的值</w:t>
      </w:r>
      <w:r>
        <w:t>+</w:t>
      </w:r>
      <w:r>
        <w:t>基础属性换算值，这是玩家</w:t>
      </w:r>
      <w:r>
        <w:rPr>
          <w:rFonts w:hint="eastAsia"/>
        </w:rPr>
        <w:t>最终</w:t>
      </w:r>
      <w:r>
        <w:t>看见的侠客初始属性值。</w:t>
      </w:r>
    </w:p>
    <w:p w14:paraId="7726F799" w14:textId="77777777" w:rsidR="00CB42D4" w:rsidRPr="00CB42D4" w:rsidRDefault="00CB42D4" w:rsidP="00CB42D4">
      <w:pPr>
        <w:pStyle w:val="a0"/>
      </w:pPr>
    </w:p>
    <w:p w14:paraId="1FD887A5" w14:textId="77777777" w:rsidR="004A5187" w:rsidRDefault="004A5187" w:rsidP="004A5187">
      <w:pPr>
        <w:pStyle w:val="3"/>
      </w:pPr>
      <w:r>
        <w:t>相关界面</w:t>
      </w:r>
    </w:p>
    <w:p w14:paraId="50D8806F" w14:textId="77777777" w:rsidR="00042790" w:rsidRPr="00042790" w:rsidRDefault="00042790" w:rsidP="00042790">
      <w:pPr>
        <w:pStyle w:val="a0"/>
      </w:pPr>
      <w:r>
        <w:rPr>
          <w:rFonts w:hint="eastAsia"/>
        </w:rPr>
        <w:t>参见</w:t>
      </w:r>
      <w:r>
        <w:t>设计</w:t>
      </w:r>
      <w:r>
        <w:rPr>
          <w:rFonts w:hint="eastAsia"/>
        </w:rPr>
        <w:t>文档</w:t>
      </w:r>
      <w:r>
        <w:t>：</w:t>
      </w:r>
      <w:hyperlink r:id="rId12" w:history="1">
        <w:r w:rsidRPr="00042790">
          <w:rPr>
            <w:rStyle w:val="af7"/>
            <w:rFonts w:hint="eastAsia"/>
          </w:rPr>
          <w:t>侠客相关界面</w:t>
        </w:r>
        <w:r w:rsidRPr="00042790">
          <w:rPr>
            <w:rStyle w:val="af7"/>
            <w:rFonts w:hint="eastAsia"/>
          </w:rPr>
          <w:t>.</w:t>
        </w:r>
        <w:proofErr w:type="gramStart"/>
        <w:r w:rsidRPr="00042790">
          <w:rPr>
            <w:rStyle w:val="af7"/>
            <w:rFonts w:hint="eastAsia"/>
          </w:rPr>
          <w:t>vsdx</w:t>
        </w:r>
        <w:proofErr w:type="gramEnd"/>
      </w:hyperlink>
    </w:p>
    <w:p w14:paraId="1CC404B5" w14:textId="77777777" w:rsidR="004A5187" w:rsidRDefault="002F3816" w:rsidP="004A5187">
      <w:pPr>
        <w:pStyle w:val="4"/>
      </w:pPr>
      <w:r>
        <w:rPr>
          <w:rFonts w:hint="eastAsia"/>
        </w:rPr>
        <w:t>侠客</w:t>
      </w:r>
      <w:r w:rsidR="001E0EEC">
        <w:rPr>
          <w:rFonts w:hint="eastAsia"/>
        </w:rPr>
        <w:t>总</w:t>
      </w:r>
      <w:proofErr w:type="gramStart"/>
      <w:r w:rsidR="001E0EEC">
        <w:rPr>
          <w:rFonts w:hint="eastAsia"/>
        </w:rPr>
        <w:t>览</w:t>
      </w:r>
      <w:proofErr w:type="gramEnd"/>
      <w:r w:rsidR="001E0EEC">
        <w:rPr>
          <w:rFonts w:hint="eastAsia"/>
        </w:rPr>
        <w:t>列表</w:t>
      </w:r>
    </w:p>
    <w:p w14:paraId="26F55A30" w14:textId="77777777" w:rsidR="004A5187" w:rsidRDefault="008F52F4" w:rsidP="004A5187">
      <w:pPr>
        <w:pStyle w:val="a0"/>
      </w:pPr>
      <w:r>
        <w:rPr>
          <w:rFonts w:hint="eastAsia"/>
        </w:rPr>
        <w:t>侠客及</w:t>
      </w:r>
      <w:r>
        <w:t>信物分页</w:t>
      </w:r>
    </w:p>
    <w:p w14:paraId="2D91B363" w14:textId="77777777" w:rsidR="008F52F4" w:rsidRDefault="008F52F4" w:rsidP="004A5187">
      <w:pPr>
        <w:pStyle w:val="a0"/>
      </w:pPr>
      <w:r>
        <w:rPr>
          <w:rFonts w:hint="eastAsia"/>
        </w:rPr>
        <w:lastRenderedPageBreak/>
        <w:t>排序</w:t>
      </w:r>
      <w:r>
        <w:t>规则</w:t>
      </w:r>
    </w:p>
    <w:p w14:paraId="499BAF89" w14:textId="77777777" w:rsidR="008F52F4" w:rsidRDefault="002C0825" w:rsidP="004A5187">
      <w:pPr>
        <w:pStyle w:val="a0"/>
      </w:pPr>
      <w:r>
        <w:rPr>
          <w:rFonts w:hint="eastAsia"/>
        </w:rPr>
        <w:t>侠客</w:t>
      </w:r>
      <w:r>
        <w:t>信息</w:t>
      </w:r>
      <w:r>
        <w:rPr>
          <w:rFonts w:hint="eastAsia"/>
        </w:rPr>
        <w:t>界面</w:t>
      </w:r>
      <w:r>
        <w:t>打开方式</w:t>
      </w:r>
    </w:p>
    <w:p w14:paraId="74A9FB0D" w14:textId="77777777" w:rsidR="008F52F4" w:rsidRDefault="008F52F4" w:rsidP="008F52F4">
      <w:pPr>
        <w:pStyle w:val="a0"/>
      </w:pPr>
      <w:r>
        <w:rPr>
          <w:rFonts w:hint="eastAsia"/>
        </w:rPr>
        <w:t>侠客条目</w:t>
      </w:r>
    </w:p>
    <w:p w14:paraId="38110B39" w14:textId="77777777" w:rsidR="008F52F4" w:rsidRDefault="008F52F4" w:rsidP="008F52F4">
      <w:pPr>
        <w:pStyle w:val="a0"/>
      </w:pPr>
      <w:r>
        <w:rPr>
          <w:rFonts w:hint="eastAsia"/>
        </w:rPr>
        <w:t>信物</w:t>
      </w:r>
      <w:r>
        <w:t>条目</w:t>
      </w:r>
    </w:p>
    <w:p w14:paraId="00E859F6" w14:textId="77777777" w:rsidR="008F52F4" w:rsidRPr="00F63DAB" w:rsidRDefault="008F52F4" w:rsidP="008F52F4">
      <w:pPr>
        <w:pStyle w:val="a0"/>
      </w:pPr>
    </w:p>
    <w:p w14:paraId="6CCFD415" w14:textId="77777777" w:rsidR="004A5187" w:rsidRDefault="002F3816" w:rsidP="004A5187">
      <w:pPr>
        <w:pStyle w:val="4"/>
      </w:pPr>
      <w:r>
        <w:rPr>
          <w:rFonts w:hint="eastAsia"/>
        </w:rPr>
        <w:t>侠客</w:t>
      </w:r>
      <w:r w:rsidR="001E0EEC">
        <w:rPr>
          <w:rFonts w:hint="eastAsia"/>
        </w:rPr>
        <w:t>信息</w:t>
      </w:r>
      <w:r w:rsidR="004A5187">
        <w:rPr>
          <w:rFonts w:hint="eastAsia"/>
        </w:rPr>
        <w:t>界面</w:t>
      </w:r>
    </w:p>
    <w:p w14:paraId="7C081FCA" w14:textId="77777777" w:rsidR="00AE6EEA" w:rsidRDefault="00AE6EEA" w:rsidP="004A5187">
      <w:pPr>
        <w:pStyle w:val="a0"/>
      </w:pPr>
      <w:r>
        <w:rPr>
          <w:rFonts w:hint="eastAsia"/>
        </w:rPr>
        <w:t>名字</w:t>
      </w:r>
      <w:r>
        <w:t>条目</w:t>
      </w:r>
    </w:p>
    <w:p w14:paraId="5EB87EFE" w14:textId="77777777" w:rsidR="004A5187" w:rsidRDefault="00AE6EEA" w:rsidP="004A5187">
      <w:pPr>
        <w:pStyle w:val="a0"/>
      </w:pPr>
      <w:r>
        <w:rPr>
          <w:rFonts w:hint="eastAsia"/>
        </w:rPr>
        <w:t>基础属性区域</w:t>
      </w:r>
    </w:p>
    <w:p w14:paraId="66ECC4CA" w14:textId="77777777" w:rsidR="004A5187" w:rsidRDefault="00AE6EEA" w:rsidP="004A5187">
      <w:pPr>
        <w:pStyle w:val="a0"/>
      </w:pPr>
      <w:r>
        <w:rPr>
          <w:rFonts w:hint="eastAsia"/>
        </w:rPr>
        <w:t>武功</w:t>
      </w:r>
      <w:r w:rsidR="004A5187">
        <w:rPr>
          <w:rFonts w:hint="eastAsia"/>
        </w:rPr>
        <w:t>区域</w:t>
      </w:r>
    </w:p>
    <w:p w14:paraId="24467684" w14:textId="77777777" w:rsidR="004A5187" w:rsidRDefault="00AE6EEA" w:rsidP="004A5187">
      <w:pPr>
        <w:pStyle w:val="a0"/>
      </w:pPr>
      <w:r>
        <w:rPr>
          <w:rFonts w:hint="eastAsia"/>
        </w:rPr>
        <w:t>详细</w:t>
      </w:r>
      <w:r>
        <w:t>属性</w:t>
      </w:r>
      <w:r w:rsidR="004A5187">
        <w:t>区域</w:t>
      </w:r>
    </w:p>
    <w:p w14:paraId="3E3D6678" w14:textId="77777777" w:rsidR="004A5187" w:rsidRDefault="00AE6EEA" w:rsidP="004A5187">
      <w:pPr>
        <w:pStyle w:val="a0"/>
      </w:pPr>
      <w:r>
        <w:rPr>
          <w:rFonts w:hint="eastAsia"/>
        </w:rPr>
        <w:t>侠客志</w:t>
      </w:r>
      <w:r w:rsidR="004A5187">
        <w:rPr>
          <w:rFonts w:hint="eastAsia"/>
        </w:rPr>
        <w:t>区域</w:t>
      </w:r>
    </w:p>
    <w:p w14:paraId="5490CC21" w14:textId="77777777" w:rsidR="00AE1FC5" w:rsidRDefault="00C51F2F" w:rsidP="004A5187">
      <w:pPr>
        <w:pStyle w:val="a0"/>
      </w:pPr>
      <w:r>
        <w:rPr>
          <w:rFonts w:hint="eastAsia"/>
        </w:rPr>
        <w:t>功能</w:t>
      </w:r>
      <w:r>
        <w:t>按钮</w:t>
      </w:r>
    </w:p>
    <w:p w14:paraId="51F3F337" w14:textId="77777777" w:rsidR="000D4E2F" w:rsidRDefault="00E02DA7" w:rsidP="002D362C">
      <w:pPr>
        <w:pStyle w:val="4"/>
      </w:pPr>
      <w:r>
        <w:rPr>
          <w:rFonts w:hint="eastAsia"/>
        </w:rPr>
        <w:t>侠客</w:t>
      </w:r>
      <w:r>
        <w:t>结交</w:t>
      </w:r>
      <w:r w:rsidR="009D2228">
        <w:rPr>
          <w:rFonts w:hint="eastAsia"/>
        </w:rPr>
        <w:t>提示</w:t>
      </w:r>
      <w:r>
        <w:t>界面</w:t>
      </w:r>
    </w:p>
    <w:p w14:paraId="16C66E08" w14:textId="77777777" w:rsidR="002D362C" w:rsidRDefault="00C95098" w:rsidP="002D362C">
      <w:pPr>
        <w:pStyle w:val="a0"/>
      </w:pPr>
      <w:r>
        <w:rPr>
          <w:rFonts w:hint="eastAsia"/>
        </w:rPr>
        <w:t>展示</w:t>
      </w:r>
      <w:r>
        <w:t>性界面</w:t>
      </w:r>
    </w:p>
    <w:p w14:paraId="5577F5B5" w14:textId="77777777" w:rsidR="009D0906" w:rsidRDefault="009D0906" w:rsidP="002D362C">
      <w:pPr>
        <w:pStyle w:val="a0"/>
      </w:pPr>
      <w:r>
        <w:rPr>
          <w:rFonts w:hint="eastAsia"/>
        </w:rPr>
        <w:t>显示</w:t>
      </w:r>
      <w:r>
        <w:t>所结交侠客的</w:t>
      </w:r>
      <w:r>
        <w:rPr>
          <w:rFonts w:hint="eastAsia"/>
        </w:rPr>
        <w:t>名字</w:t>
      </w:r>
      <w:r>
        <w:t>，基本属性，资质星级等信息。</w:t>
      </w:r>
    </w:p>
    <w:p w14:paraId="1A47713A" w14:textId="77777777" w:rsidR="000F0DE7" w:rsidRDefault="000F0DE7" w:rsidP="002D362C">
      <w:pPr>
        <w:pStyle w:val="a0"/>
      </w:pPr>
    </w:p>
    <w:p w14:paraId="2D0821AC" w14:textId="77777777" w:rsidR="000F0DE7" w:rsidRDefault="000F0DE7" w:rsidP="000F0DE7">
      <w:pPr>
        <w:pStyle w:val="1"/>
      </w:pPr>
      <w:bookmarkStart w:id="6" w:name="_Toc9370"/>
      <w:bookmarkStart w:id="7" w:name="_Toc32752"/>
      <w:r>
        <w:rPr>
          <w:rFonts w:ascii="Courier New" w:hint="eastAsia"/>
          <w:b w:val="0"/>
          <w:shd w:val="clear" w:color="auto" w:fill="B3B3B3"/>
        </w:rPr>
        <w:t>交互设计</w:t>
      </w:r>
      <w:r>
        <w:rPr>
          <w:rFonts w:ascii="Courier New" w:hint="eastAsia"/>
          <w:b w:val="0"/>
          <w:shd w:val="clear" w:color="auto" w:fill="B3B3B3"/>
        </w:rPr>
        <w:t xml:space="preserve"> (UE Design)</w:t>
      </w:r>
      <w:bookmarkEnd w:id="6"/>
      <w:bookmarkEnd w:id="7"/>
    </w:p>
    <w:p w14:paraId="70A41C9C" w14:textId="77777777" w:rsidR="000F0DE7" w:rsidRDefault="000F0DE7" w:rsidP="000F0DE7">
      <w:pPr>
        <w:ind w:firstLineChars="200" w:firstLine="420"/>
        <w:rPr>
          <w:rFonts w:ascii="Courier New" w:hAnsi="Courier New"/>
        </w:rPr>
      </w:pPr>
    </w:p>
    <w:p w14:paraId="62EA7199" w14:textId="77777777" w:rsidR="000F0DE7" w:rsidRPr="003F536D" w:rsidRDefault="000F0DE7" w:rsidP="000F0DE7">
      <w:pPr>
        <w:pStyle w:val="3"/>
        <w:snapToGrid w:val="0"/>
        <w:spacing w:line="160" w:lineRule="atLeast"/>
        <w:ind w:left="480" w:hangingChars="200" w:hanging="480"/>
      </w:pPr>
      <w:r>
        <w:rPr>
          <w:rFonts w:hint="eastAsia"/>
        </w:rPr>
        <w:t>提示反馈</w:t>
      </w:r>
    </w:p>
    <w:p w14:paraId="5902D86B" w14:textId="1B92ACD8" w:rsidR="000F0DE7" w:rsidRDefault="00F31CD4" w:rsidP="000F0DE7">
      <w:pPr>
        <w:pStyle w:val="4"/>
      </w:pPr>
      <w:r>
        <w:rPr>
          <w:rFonts w:hint="eastAsia"/>
        </w:rPr>
        <w:t>结交</w:t>
      </w:r>
      <w:r>
        <w:t>侠客</w:t>
      </w:r>
    </w:p>
    <w:p w14:paraId="4B8E7316" w14:textId="40896E58" w:rsidR="000F0DE7" w:rsidRDefault="000F0DE7" w:rsidP="000F0DE7">
      <w:pPr>
        <w:pStyle w:val="5"/>
      </w:pPr>
      <w:r>
        <w:rPr>
          <w:rFonts w:hint="eastAsia"/>
        </w:rPr>
        <w:t>结交成功</w:t>
      </w:r>
    </w:p>
    <w:p w14:paraId="730ABAC0" w14:textId="38FE3226" w:rsidR="000F0DE7" w:rsidRPr="000F0DE7" w:rsidRDefault="000F0DE7" w:rsidP="00053239">
      <w:pPr>
        <w:pStyle w:val="a0"/>
      </w:pPr>
      <w:r>
        <w:rPr>
          <w:rFonts w:hint="eastAsia"/>
        </w:rPr>
        <w:t>弹出</w:t>
      </w:r>
      <w:r>
        <w:t>侠客</w:t>
      </w:r>
      <w:proofErr w:type="gramStart"/>
      <w:r>
        <w:rPr>
          <w:rFonts w:hint="eastAsia"/>
        </w:rPr>
        <w:t>详</w:t>
      </w:r>
      <w:proofErr w:type="gramEnd"/>
      <w:r>
        <w:t>信息界面。</w:t>
      </w:r>
    </w:p>
    <w:p w14:paraId="41CF8E2B" w14:textId="77777777" w:rsidR="000F0DE7" w:rsidRPr="000F0DE7" w:rsidRDefault="000F0DE7" w:rsidP="002D362C">
      <w:pPr>
        <w:pStyle w:val="a0"/>
      </w:pPr>
    </w:p>
    <w:sectPr w:rsidR="000F0DE7" w:rsidRPr="000F0DE7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huangfei" w:date="2015-04-07T14:24:00Z" w:initials="d">
    <w:p w14:paraId="3F7EB8A2" w14:textId="77777777" w:rsidR="00AC1852" w:rsidRDefault="00AC1852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4</w:t>
      </w:r>
      <w:r>
        <w:t>-7</w:t>
      </w:r>
      <w:r>
        <w:rPr>
          <w:rFonts w:hint="eastAsia"/>
        </w:rPr>
        <w:t>修改</w:t>
      </w:r>
      <w:r>
        <w:t>及</w:t>
      </w:r>
      <w:r>
        <w:rPr>
          <w:rFonts w:hint="eastAsia"/>
        </w:rPr>
        <w:t>新增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7EB8A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155E5C" w14:textId="77777777" w:rsidR="00AC75F5" w:rsidRDefault="00AC75F5" w:rsidP="00E47DD3">
      <w:r>
        <w:separator/>
      </w:r>
    </w:p>
  </w:endnote>
  <w:endnote w:type="continuationSeparator" w:id="0">
    <w:p w14:paraId="0C8C3752" w14:textId="77777777" w:rsidR="00AC75F5" w:rsidRDefault="00AC75F5" w:rsidP="00E47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right"/>
      <w:tblLook w:val="04A0" w:firstRow="1" w:lastRow="0" w:firstColumn="1" w:lastColumn="0" w:noHBand="0" w:noVBand="1"/>
    </w:tblPr>
    <w:tblGrid>
      <w:gridCol w:w="1919"/>
      <w:gridCol w:w="996"/>
    </w:tblGrid>
    <w:tr w:rsidR="00AC1852" w14:paraId="10A890BA" w14:textId="77777777">
      <w:trPr>
        <w:jc w:val="right"/>
      </w:trPr>
      <w:tc>
        <w:tcPr>
          <w:tcW w:w="0" w:type="auto"/>
        </w:tcPr>
        <w:p w14:paraId="1A3CBF0D" w14:textId="77777777" w:rsidR="00AC1852" w:rsidRDefault="00AC1852" w:rsidP="00885F6C">
          <w:pPr>
            <w:pStyle w:val="a5"/>
            <w:jc w:val="right"/>
          </w:pPr>
          <w:sdt>
            <w:sdtPr>
              <w:alias w:val="公司"/>
              <w:id w:val="76335071"/>
              <w:placeholder>
                <w:docPart w:val="288BD50C1AA841FAAD0FED6095068E26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rPr>
                  <w:rFonts w:hint="eastAsia"/>
                </w:rPr>
                <w:t>内部文档</w:t>
              </w:r>
            </w:sdtContent>
          </w:sdt>
          <w:r>
            <w:rPr>
              <w:lang w:val="zh-CN"/>
            </w:rPr>
            <w:t xml:space="preserve"> | </w:t>
          </w:r>
          <w:r>
            <w:rPr>
              <w:rFonts w:hint="eastAsia"/>
              <w:lang w:val="zh-CN"/>
            </w:rPr>
            <w:t>请勿外传</w:t>
          </w:r>
        </w:p>
      </w:tc>
      <w:tc>
        <w:tcPr>
          <w:tcW w:w="0" w:type="auto"/>
        </w:tcPr>
        <w:p w14:paraId="277A0F45" w14:textId="77777777" w:rsidR="00AC1852" w:rsidRDefault="00AC1852">
          <w:pPr>
            <w:pStyle w:val="a5"/>
            <w:jc w:val="righ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241D18A5" wp14:editId="0B472ABE">
                    <wp:extent cx="495300" cy="481965"/>
                    <wp:effectExtent l="0" t="0" r="0" b="0"/>
                    <wp:docPr id="450" name="组 4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451" name="Rectangle 45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2" name="Rectangle 45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3" name="Rectangle 45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F5F7EE0" id="组 450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">
                    <v:rect id="Rectangle 451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BkLscA&#10;AADcAAAADwAAAGRycy9kb3ducmV2LnhtbESP3WrCQBSE7wu+w3KE3pS6UayUmI1If6AKCkZL8e6Q&#10;PSbB7NmQ3Wh8e7dQ6OUwM98wyaI3tbhQ6yrLCsajCARxbnXFhYLD/vP5FYTzyBpry6TgRg4W6eAh&#10;wVjbK+/okvlCBAi7GBWU3jexlC4vyaAb2YY4eCfbGvRBtoXULV4D3NRyEkUzabDisFBiQ28l5ees&#10;Mwq6yfTj+3jLnzZF9L7+8Vl3XK+2Sj0O++UchKfe/4f/2l9awfRlDL9nwhGQ6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QZC7HAAAA3AAAAA8AAAAAAAAAAAAAAAAAmAIAAGRy&#10;cy9kb3ducmV2LnhtbFBLBQYAAAAABAAEAPUAAACMAwAAAAA=&#10;" fillcolor="#bfbfbf [2412]" strokecolor="white" strokeweight="1pt">
                      <v:fill opacity="32896f"/>
                      <v:shadow color="#d8d8d8" offset="3pt,3pt"/>
                    </v:rect>
                    <v:rect id="Rectangle 452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KYxcIA&#10;AADcAAAADwAAAGRycy9kb3ducmV2LnhtbESPQWvCQBSE74L/YXlCb7rRVmnSrCKWQm9VK54f2Wc2&#10;NPs2ZJ+a/vtuodDjMDPfMOVm8K26UR+bwAbmswwUcRVsw7WB0+fb9BlUFGSLbWAy8E0RNuvxqMTC&#10;hjsf6HaUWiUIxwINOJGu0DpWjjzGWeiIk3cJvUdJsq+17fGe4L7ViyxbaY8NpwWHHe0cVV/HqzeQ&#10;H/z5tM0/XmUIeyeJII/z1piHybB9ASU0yH/4r/1uDTwtF/B7Jh0B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4pjFwgAAANwAAAAPAAAAAAAAAAAAAAAAAJgCAABkcnMvZG93&#10;bnJldi54bWxQSwUGAAAAAAQABAD1AAAAhwMAAAAA&#10;" fillcolor="#c0504d [3205]" strokecolor="white" strokeweight="1pt">
                      <v:shadow color="#d8d8d8" offset="3pt,3pt"/>
                    </v:rect>
                    <v:rect id="Rectangle 453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5fwsgA&#10;AADcAAAADwAAAGRycy9kb3ducmV2LnhtbESP3WrCQBSE74W+w3IK3hSz8aciqauItmCFFoyW4t0h&#10;e5oEs2dDdqPx7buFgpfDzHzDzJedqcSFGldaVjCMYhDEmdUl5wqOh7fBDITzyBory6TgRg6Wi4fe&#10;HBNtr7ynS+pzESDsElRQeF8nUrqsIIMusjVx8H5sY9AH2eRSN3gNcFPJURxPpcGSw0KBNa0Lys5p&#10;axS0o8nr1+mWPX3k8Wb37dP2tHv/VKr/2K1eQHjq/D38395qBZPnMfydCUd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jl/CyAAAANwAAAAPAAAAAAAAAAAAAAAAAJgCAABk&#10;cnMvZG93bnJldi54bWxQSwUGAAAAAAQABAD1AAAAjQMAAAAA&#10;" fillcolor="#bfbfbf [2412]" strokecolor="white" strokeweight="1pt">
                      <v:fill opacity="32896f"/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14:paraId="2DC4EE10" w14:textId="77777777" w:rsidR="00AC1852" w:rsidRDefault="00AC185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86D4B" w14:textId="77777777" w:rsidR="00AC75F5" w:rsidRDefault="00AC75F5" w:rsidP="00E47DD3">
      <w:r>
        <w:separator/>
      </w:r>
    </w:p>
  </w:footnote>
  <w:footnote w:type="continuationSeparator" w:id="0">
    <w:p w14:paraId="23AC80EC" w14:textId="77777777" w:rsidR="00AC75F5" w:rsidRDefault="00AC75F5" w:rsidP="00E47D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792"/>
      <w:gridCol w:w="1336"/>
    </w:tblGrid>
    <w:tr w:rsidR="00AC1852" w14:paraId="0C3A1830" w14:textId="77777777">
      <w:trPr>
        <w:trHeight w:hRule="exact" w:val="792"/>
      </w:trPr>
      <w:tc>
        <w:tcPr>
          <w:tcW w:w="792" w:type="dxa"/>
          <w:shd w:val="clear" w:color="auto" w:fill="C0504D" w:themeFill="accent2"/>
          <w:vAlign w:val="center"/>
        </w:tcPr>
        <w:p w14:paraId="27B79351" w14:textId="77777777" w:rsidR="00AC1852" w:rsidRDefault="00AC1852">
          <w:pPr>
            <w:pStyle w:val="a5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5D0A30" w:rsidRPr="005D0A30">
            <w:rPr>
              <w:noProof/>
              <w:color w:val="FFFFFF" w:themeColor="background1"/>
              <w:lang w:val="zh-CN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标题"/>
          <w:id w:val="2328011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14:paraId="489B6337" w14:textId="0EF40895" w:rsidR="00AC1852" w:rsidRDefault="00AC1852">
              <w:pPr>
                <w:pStyle w:val="a5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 w:hint="eastAsia"/>
                  <w:sz w:val="28"/>
                  <w:szCs w:val="28"/>
                </w:rPr>
                <w:t>屋宇系统</w:t>
              </w:r>
            </w:p>
          </w:tc>
        </w:sdtContent>
      </w:sdt>
    </w:tr>
  </w:tbl>
  <w:p w14:paraId="2BBEAFCC" w14:textId="77777777" w:rsidR="00AC1852" w:rsidRDefault="00AC185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5"/>
    <w:multiLevelType w:val="singleLevel"/>
    <w:tmpl w:val="0000000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6"/>
    <w:multiLevelType w:val="singleLevel"/>
    <w:tmpl w:val="0000000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0000007"/>
    <w:multiLevelType w:val="singleLevel"/>
    <w:tmpl w:val="6780179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</w:abstractNum>
  <w:abstractNum w:abstractNumId="4">
    <w:nsid w:val="00000008"/>
    <w:multiLevelType w:val="singleLevel"/>
    <w:tmpl w:val="0000000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00000009"/>
    <w:multiLevelType w:val="singleLevel"/>
    <w:tmpl w:val="0000000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0000000A"/>
    <w:multiLevelType w:val="singleLevel"/>
    <w:tmpl w:val="0000000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0000000B"/>
    <w:multiLevelType w:val="singleLevel"/>
    <w:tmpl w:val="0000000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0000000C"/>
    <w:multiLevelType w:val="singleLevel"/>
    <w:tmpl w:val="0000000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0000000D"/>
    <w:multiLevelType w:val="singleLevel"/>
    <w:tmpl w:val="0000000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0000000E"/>
    <w:multiLevelType w:val="singleLevel"/>
    <w:tmpl w:val="0000000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0000000F"/>
    <w:multiLevelType w:val="singleLevel"/>
    <w:tmpl w:val="0000000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00000010"/>
    <w:multiLevelType w:val="singleLevel"/>
    <w:tmpl w:val="0000001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00000011"/>
    <w:multiLevelType w:val="singleLevel"/>
    <w:tmpl w:val="0000001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00000012"/>
    <w:multiLevelType w:val="singleLevel"/>
    <w:tmpl w:val="0000001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00000013"/>
    <w:multiLevelType w:val="singleLevel"/>
    <w:tmpl w:val="0000001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17443801"/>
    <w:multiLevelType w:val="hybridMultilevel"/>
    <w:tmpl w:val="59AA2AC0"/>
    <w:lvl w:ilvl="0" w:tplc="B52CF380">
      <w:start w:val="1"/>
      <w:numFmt w:val="bullet"/>
      <w:pStyle w:val="5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1BC04F94"/>
    <w:multiLevelType w:val="hybridMultilevel"/>
    <w:tmpl w:val="9F1EDD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1F512087"/>
    <w:multiLevelType w:val="hybridMultilevel"/>
    <w:tmpl w:val="991E7A62"/>
    <w:lvl w:ilvl="0" w:tplc="8BAE0298">
      <w:start w:val="1"/>
      <w:numFmt w:val="decimalEnclosedCircle"/>
      <w:lvlText w:val="%1"/>
      <w:lvlJc w:val="left"/>
      <w:pPr>
        <w:ind w:left="786" w:hanging="360"/>
      </w:pPr>
      <w:rPr>
        <w:rFonts w:ascii="宋体" w:eastAsia="宋体" w:hAnsi="宋体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>
    <w:nsid w:val="20E35BC6"/>
    <w:multiLevelType w:val="hybridMultilevel"/>
    <w:tmpl w:val="069AB962"/>
    <w:lvl w:ilvl="0" w:tplc="3084966A">
      <w:start w:val="1"/>
      <w:numFmt w:val="decimalEnclosedCircle"/>
      <w:lvlText w:val="%1"/>
      <w:lvlJc w:val="left"/>
      <w:pPr>
        <w:ind w:left="784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0">
    <w:nsid w:val="30CE00B5"/>
    <w:multiLevelType w:val="hybridMultilevel"/>
    <w:tmpl w:val="A34C1790"/>
    <w:lvl w:ilvl="0" w:tplc="C8B0AAEC">
      <w:start w:val="1"/>
      <w:numFmt w:val="bullet"/>
      <w:pStyle w:val="4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1">
    <w:nsid w:val="39286A86"/>
    <w:multiLevelType w:val="hybridMultilevel"/>
    <w:tmpl w:val="A992DB5A"/>
    <w:lvl w:ilvl="0" w:tplc="04090005">
      <w:start w:val="1"/>
      <w:numFmt w:val="bullet"/>
      <w:lvlText w:val="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2">
    <w:nsid w:val="485A564D"/>
    <w:multiLevelType w:val="hybridMultilevel"/>
    <w:tmpl w:val="84FAE394"/>
    <w:lvl w:ilvl="0" w:tplc="04090005">
      <w:start w:val="1"/>
      <w:numFmt w:val="bullet"/>
      <w:lvlText w:val="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3">
    <w:nsid w:val="7FA8281A"/>
    <w:multiLevelType w:val="hybridMultilevel"/>
    <w:tmpl w:val="2EB092CA"/>
    <w:lvl w:ilvl="0" w:tplc="C6F05EFA">
      <w:start w:val="1"/>
      <w:numFmt w:val="bullet"/>
      <w:pStyle w:val="3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2"/>
  </w:num>
  <w:num w:numId="5">
    <w:abstractNumId w:val="10"/>
  </w:num>
  <w:num w:numId="6">
    <w:abstractNumId w:val="6"/>
  </w:num>
  <w:num w:numId="7">
    <w:abstractNumId w:val="15"/>
  </w:num>
  <w:num w:numId="8">
    <w:abstractNumId w:val="9"/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7"/>
  </w:num>
  <w:num w:numId="14">
    <w:abstractNumId w:val="4"/>
  </w:num>
  <w:num w:numId="15">
    <w:abstractNumId w:val="14"/>
  </w:num>
  <w:num w:numId="16">
    <w:abstractNumId w:val="13"/>
  </w:num>
  <w:num w:numId="17">
    <w:abstractNumId w:val="17"/>
  </w:num>
  <w:num w:numId="18">
    <w:abstractNumId w:val="23"/>
  </w:num>
  <w:num w:numId="19">
    <w:abstractNumId w:val="19"/>
  </w:num>
  <w:num w:numId="20">
    <w:abstractNumId w:val="18"/>
  </w:num>
  <w:num w:numId="21">
    <w:abstractNumId w:val="20"/>
  </w:num>
  <w:num w:numId="22">
    <w:abstractNumId w:val="20"/>
  </w:num>
  <w:num w:numId="23">
    <w:abstractNumId w:val="20"/>
  </w:num>
  <w:num w:numId="24">
    <w:abstractNumId w:val="20"/>
  </w:num>
  <w:num w:numId="25">
    <w:abstractNumId w:val="20"/>
  </w:num>
  <w:num w:numId="26">
    <w:abstractNumId w:val="20"/>
  </w:num>
  <w:num w:numId="27">
    <w:abstractNumId w:val="23"/>
  </w:num>
  <w:num w:numId="28">
    <w:abstractNumId w:val="21"/>
  </w:num>
  <w:num w:numId="29">
    <w:abstractNumId w:val="22"/>
  </w:num>
  <w:num w:numId="30">
    <w:abstractNumId w:val="16"/>
  </w:num>
  <w:num w:numId="31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fei">
    <w15:presenceInfo w15:providerId="None" w15:userId="huangf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79"/>
    <w:rsid w:val="00003D2B"/>
    <w:rsid w:val="00016FFA"/>
    <w:rsid w:val="0001778D"/>
    <w:rsid w:val="00017F6A"/>
    <w:rsid w:val="0002098F"/>
    <w:rsid w:val="000217D2"/>
    <w:rsid w:val="00021D9F"/>
    <w:rsid w:val="00037C18"/>
    <w:rsid w:val="00042790"/>
    <w:rsid w:val="00053239"/>
    <w:rsid w:val="000562BB"/>
    <w:rsid w:val="00063E0E"/>
    <w:rsid w:val="00065E13"/>
    <w:rsid w:val="00076BA3"/>
    <w:rsid w:val="0008757B"/>
    <w:rsid w:val="0009228C"/>
    <w:rsid w:val="000943B1"/>
    <w:rsid w:val="000A36A5"/>
    <w:rsid w:val="000A42C9"/>
    <w:rsid w:val="000A717D"/>
    <w:rsid w:val="000B40C4"/>
    <w:rsid w:val="000C0E74"/>
    <w:rsid w:val="000C467A"/>
    <w:rsid w:val="000C709F"/>
    <w:rsid w:val="000D459F"/>
    <w:rsid w:val="000D4E2F"/>
    <w:rsid w:val="000E3BCD"/>
    <w:rsid w:val="000E7AC3"/>
    <w:rsid w:val="000F0DE7"/>
    <w:rsid w:val="000F17EC"/>
    <w:rsid w:val="000F4B1D"/>
    <w:rsid w:val="000F5E52"/>
    <w:rsid w:val="001139F9"/>
    <w:rsid w:val="00126DA2"/>
    <w:rsid w:val="0012769F"/>
    <w:rsid w:val="0013460C"/>
    <w:rsid w:val="00134E95"/>
    <w:rsid w:val="00135C57"/>
    <w:rsid w:val="00137AB9"/>
    <w:rsid w:val="00141484"/>
    <w:rsid w:val="0014265D"/>
    <w:rsid w:val="00142F8F"/>
    <w:rsid w:val="00151770"/>
    <w:rsid w:val="00154760"/>
    <w:rsid w:val="001567D6"/>
    <w:rsid w:val="00157BAE"/>
    <w:rsid w:val="00161894"/>
    <w:rsid w:val="00162576"/>
    <w:rsid w:val="00163082"/>
    <w:rsid w:val="00164DCE"/>
    <w:rsid w:val="00165727"/>
    <w:rsid w:val="00184906"/>
    <w:rsid w:val="00185C7E"/>
    <w:rsid w:val="00196A99"/>
    <w:rsid w:val="00197D28"/>
    <w:rsid w:val="001A06D0"/>
    <w:rsid w:val="001A10B0"/>
    <w:rsid w:val="001A5629"/>
    <w:rsid w:val="001A5D4B"/>
    <w:rsid w:val="001B31FC"/>
    <w:rsid w:val="001B38C2"/>
    <w:rsid w:val="001B3C0D"/>
    <w:rsid w:val="001C7F59"/>
    <w:rsid w:val="001D0133"/>
    <w:rsid w:val="001E0EEC"/>
    <w:rsid w:val="001F4D42"/>
    <w:rsid w:val="001F6559"/>
    <w:rsid w:val="001F678C"/>
    <w:rsid w:val="00204C97"/>
    <w:rsid w:val="00206A6D"/>
    <w:rsid w:val="00213448"/>
    <w:rsid w:val="002200B6"/>
    <w:rsid w:val="002300AB"/>
    <w:rsid w:val="002343F2"/>
    <w:rsid w:val="00241EF8"/>
    <w:rsid w:val="00242AFD"/>
    <w:rsid w:val="0026009E"/>
    <w:rsid w:val="00281072"/>
    <w:rsid w:val="00290E6C"/>
    <w:rsid w:val="00294B2F"/>
    <w:rsid w:val="0029510C"/>
    <w:rsid w:val="00295196"/>
    <w:rsid w:val="002A4D4A"/>
    <w:rsid w:val="002A5B07"/>
    <w:rsid w:val="002A7CB4"/>
    <w:rsid w:val="002B0D64"/>
    <w:rsid w:val="002B5F1A"/>
    <w:rsid w:val="002B66DE"/>
    <w:rsid w:val="002B6FF9"/>
    <w:rsid w:val="002B77BF"/>
    <w:rsid w:val="002C0825"/>
    <w:rsid w:val="002C536A"/>
    <w:rsid w:val="002C7180"/>
    <w:rsid w:val="002D24B8"/>
    <w:rsid w:val="002D362C"/>
    <w:rsid w:val="002E0A5F"/>
    <w:rsid w:val="002E0C95"/>
    <w:rsid w:val="002E4C3A"/>
    <w:rsid w:val="002E5B51"/>
    <w:rsid w:val="002E615C"/>
    <w:rsid w:val="002F08C0"/>
    <w:rsid w:val="002F1013"/>
    <w:rsid w:val="002F3816"/>
    <w:rsid w:val="002F3AFB"/>
    <w:rsid w:val="002F3E42"/>
    <w:rsid w:val="002F6346"/>
    <w:rsid w:val="002F705A"/>
    <w:rsid w:val="002F7CFA"/>
    <w:rsid w:val="00301C07"/>
    <w:rsid w:val="00303ADE"/>
    <w:rsid w:val="0030562E"/>
    <w:rsid w:val="00310410"/>
    <w:rsid w:val="003305F8"/>
    <w:rsid w:val="00331527"/>
    <w:rsid w:val="00340EC1"/>
    <w:rsid w:val="0034308E"/>
    <w:rsid w:val="00351204"/>
    <w:rsid w:val="0035390B"/>
    <w:rsid w:val="00362067"/>
    <w:rsid w:val="003665F6"/>
    <w:rsid w:val="0037465C"/>
    <w:rsid w:val="00376086"/>
    <w:rsid w:val="00376FCB"/>
    <w:rsid w:val="00377E2A"/>
    <w:rsid w:val="00380C6F"/>
    <w:rsid w:val="0039082B"/>
    <w:rsid w:val="00390E22"/>
    <w:rsid w:val="00393D70"/>
    <w:rsid w:val="00394E38"/>
    <w:rsid w:val="003A2296"/>
    <w:rsid w:val="003A272E"/>
    <w:rsid w:val="003A4719"/>
    <w:rsid w:val="003A779B"/>
    <w:rsid w:val="003B242A"/>
    <w:rsid w:val="003B6EC0"/>
    <w:rsid w:val="003D415A"/>
    <w:rsid w:val="003D505B"/>
    <w:rsid w:val="003E4D0C"/>
    <w:rsid w:val="003E53C9"/>
    <w:rsid w:val="003E6FC4"/>
    <w:rsid w:val="003F1785"/>
    <w:rsid w:val="003F3E12"/>
    <w:rsid w:val="003F4764"/>
    <w:rsid w:val="003F536D"/>
    <w:rsid w:val="003F7D32"/>
    <w:rsid w:val="0040237F"/>
    <w:rsid w:val="0041178C"/>
    <w:rsid w:val="00426486"/>
    <w:rsid w:val="004266A4"/>
    <w:rsid w:val="00442559"/>
    <w:rsid w:val="00443FD4"/>
    <w:rsid w:val="00446DA7"/>
    <w:rsid w:val="00446DE9"/>
    <w:rsid w:val="00453F06"/>
    <w:rsid w:val="00460FDB"/>
    <w:rsid w:val="00471F33"/>
    <w:rsid w:val="00476B1B"/>
    <w:rsid w:val="00480553"/>
    <w:rsid w:val="00481D7D"/>
    <w:rsid w:val="00483959"/>
    <w:rsid w:val="004A0599"/>
    <w:rsid w:val="004A5187"/>
    <w:rsid w:val="004B1576"/>
    <w:rsid w:val="004B25AF"/>
    <w:rsid w:val="004B4B8F"/>
    <w:rsid w:val="004B4C7F"/>
    <w:rsid w:val="004C2FD0"/>
    <w:rsid w:val="004C3F0C"/>
    <w:rsid w:val="004C62F8"/>
    <w:rsid w:val="004E09B5"/>
    <w:rsid w:val="004F0F42"/>
    <w:rsid w:val="004F4136"/>
    <w:rsid w:val="00502A25"/>
    <w:rsid w:val="00502F42"/>
    <w:rsid w:val="00504BAA"/>
    <w:rsid w:val="00507A95"/>
    <w:rsid w:val="00507D21"/>
    <w:rsid w:val="005101CD"/>
    <w:rsid w:val="00527CB6"/>
    <w:rsid w:val="00530420"/>
    <w:rsid w:val="00534843"/>
    <w:rsid w:val="00535457"/>
    <w:rsid w:val="0054244F"/>
    <w:rsid w:val="005508E3"/>
    <w:rsid w:val="00550FC1"/>
    <w:rsid w:val="0055329C"/>
    <w:rsid w:val="005544FC"/>
    <w:rsid w:val="0055754D"/>
    <w:rsid w:val="00565DD9"/>
    <w:rsid w:val="005678D3"/>
    <w:rsid w:val="00567BCD"/>
    <w:rsid w:val="00574CD2"/>
    <w:rsid w:val="00576941"/>
    <w:rsid w:val="00582AC9"/>
    <w:rsid w:val="005842B0"/>
    <w:rsid w:val="00592CFB"/>
    <w:rsid w:val="0059454C"/>
    <w:rsid w:val="00595088"/>
    <w:rsid w:val="005953D8"/>
    <w:rsid w:val="005A3574"/>
    <w:rsid w:val="005A7C55"/>
    <w:rsid w:val="005B0D47"/>
    <w:rsid w:val="005B17ED"/>
    <w:rsid w:val="005B229C"/>
    <w:rsid w:val="005B2916"/>
    <w:rsid w:val="005B4BB7"/>
    <w:rsid w:val="005B6173"/>
    <w:rsid w:val="005B77F2"/>
    <w:rsid w:val="005C1F8E"/>
    <w:rsid w:val="005C2197"/>
    <w:rsid w:val="005D0A30"/>
    <w:rsid w:val="005D1BC4"/>
    <w:rsid w:val="005E4BF0"/>
    <w:rsid w:val="005F5863"/>
    <w:rsid w:val="00611624"/>
    <w:rsid w:val="00617F19"/>
    <w:rsid w:val="00636C10"/>
    <w:rsid w:val="006408DF"/>
    <w:rsid w:val="00641093"/>
    <w:rsid w:val="00646B76"/>
    <w:rsid w:val="0065287E"/>
    <w:rsid w:val="00655F83"/>
    <w:rsid w:val="006617A8"/>
    <w:rsid w:val="006643E3"/>
    <w:rsid w:val="00670C05"/>
    <w:rsid w:val="006768AE"/>
    <w:rsid w:val="00685260"/>
    <w:rsid w:val="00692CA3"/>
    <w:rsid w:val="006A0097"/>
    <w:rsid w:val="006A57F9"/>
    <w:rsid w:val="006C24C6"/>
    <w:rsid w:val="006C3DF7"/>
    <w:rsid w:val="006D1810"/>
    <w:rsid w:val="006D3133"/>
    <w:rsid w:val="006D5002"/>
    <w:rsid w:val="006D5D85"/>
    <w:rsid w:val="006D5E75"/>
    <w:rsid w:val="006D788B"/>
    <w:rsid w:val="006D7DAF"/>
    <w:rsid w:val="006F1510"/>
    <w:rsid w:val="006F20D1"/>
    <w:rsid w:val="006F36FB"/>
    <w:rsid w:val="006F4315"/>
    <w:rsid w:val="006F6AB6"/>
    <w:rsid w:val="006F70B3"/>
    <w:rsid w:val="0070245D"/>
    <w:rsid w:val="00702812"/>
    <w:rsid w:val="00702D43"/>
    <w:rsid w:val="0070358C"/>
    <w:rsid w:val="00707FAD"/>
    <w:rsid w:val="00711F47"/>
    <w:rsid w:val="007124C5"/>
    <w:rsid w:val="00721C79"/>
    <w:rsid w:val="00722905"/>
    <w:rsid w:val="00725688"/>
    <w:rsid w:val="00727EF7"/>
    <w:rsid w:val="00730FC0"/>
    <w:rsid w:val="0073208C"/>
    <w:rsid w:val="00734E12"/>
    <w:rsid w:val="00740A24"/>
    <w:rsid w:val="00741BB6"/>
    <w:rsid w:val="00763315"/>
    <w:rsid w:val="00763BDD"/>
    <w:rsid w:val="007728BF"/>
    <w:rsid w:val="00774D73"/>
    <w:rsid w:val="00776B3E"/>
    <w:rsid w:val="00776EFF"/>
    <w:rsid w:val="00783331"/>
    <w:rsid w:val="007840FE"/>
    <w:rsid w:val="00791008"/>
    <w:rsid w:val="00797296"/>
    <w:rsid w:val="007A0291"/>
    <w:rsid w:val="007A2BE9"/>
    <w:rsid w:val="007A55CC"/>
    <w:rsid w:val="007A586D"/>
    <w:rsid w:val="007B0EA7"/>
    <w:rsid w:val="007B13EC"/>
    <w:rsid w:val="007B1D05"/>
    <w:rsid w:val="007B477C"/>
    <w:rsid w:val="007C07FB"/>
    <w:rsid w:val="007C1149"/>
    <w:rsid w:val="007C57A9"/>
    <w:rsid w:val="007C6142"/>
    <w:rsid w:val="007D16EE"/>
    <w:rsid w:val="007D2F95"/>
    <w:rsid w:val="007D4E87"/>
    <w:rsid w:val="007D4F60"/>
    <w:rsid w:val="007D57D3"/>
    <w:rsid w:val="007D7872"/>
    <w:rsid w:val="007E1E7B"/>
    <w:rsid w:val="007E6DE2"/>
    <w:rsid w:val="008024E1"/>
    <w:rsid w:val="0080487B"/>
    <w:rsid w:val="00806781"/>
    <w:rsid w:val="00807547"/>
    <w:rsid w:val="00811C01"/>
    <w:rsid w:val="008205E3"/>
    <w:rsid w:val="0082083E"/>
    <w:rsid w:val="00830C3D"/>
    <w:rsid w:val="00834178"/>
    <w:rsid w:val="00835389"/>
    <w:rsid w:val="00836887"/>
    <w:rsid w:val="00840A3F"/>
    <w:rsid w:val="00842A1E"/>
    <w:rsid w:val="00851F53"/>
    <w:rsid w:val="008631F0"/>
    <w:rsid w:val="008738FC"/>
    <w:rsid w:val="008744A0"/>
    <w:rsid w:val="008777EE"/>
    <w:rsid w:val="00885B9E"/>
    <w:rsid w:val="00885F6C"/>
    <w:rsid w:val="00892799"/>
    <w:rsid w:val="00893511"/>
    <w:rsid w:val="00895C1B"/>
    <w:rsid w:val="00895FA8"/>
    <w:rsid w:val="00897528"/>
    <w:rsid w:val="00897991"/>
    <w:rsid w:val="008A09F5"/>
    <w:rsid w:val="008A2BAA"/>
    <w:rsid w:val="008A7335"/>
    <w:rsid w:val="008B3FCA"/>
    <w:rsid w:val="008C500A"/>
    <w:rsid w:val="008C6B21"/>
    <w:rsid w:val="008D0F6C"/>
    <w:rsid w:val="008D7E4D"/>
    <w:rsid w:val="008E3576"/>
    <w:rsid w:val="008F3BE7"/>
    <w:rsid w:val="008F52F4"/>
    <w:rsid w:val="008F5E24"/>
    <w:rsid w:val="009046C1"/>
    <w:rsid w:val="00907D78"/>
    <w:rsid w:val="00912DDC"/>
    <w:rsid w:val="00915842"/>
    <w:rsid w:val="00915DAB"/>
    <w:rsid w:val="00932CF5"/>
    <w:rsid w:val="009361AC"/>
    <w:rsid w:val="0093703B"/>
    <w:rsid w:val="009452E6"/>
    <w:rsid w:val="009454B1"/>
    <w:rsid w:val="009537B4"/>
    <w:rsid w:val="00955CB4"/>
    <w:rsid w:val="00956119"/>
    <w:rsid w:val="0095614B"/>
    <w:rsid w:val="009611DF"/>
    <w:rsid w:val="00962766"/>
    <w:rsid w:val="00964CD3"/>
    <w:rsid w:val="00966884"/>
    <w:rsid w:val="009717A7"/>
    <w:rsid w:val="00975AEC"/>
    <w:rsid w:val="009761E6"/>
    <w:rsid w:val="0098413F"/>
    <w:rsid w:val="00985620"/>
    <w:rsid w:val="009874C4"/>
    <w:rsid w:val="009A103B"/>
    <w:rsid w:val="009A25E6"/>
    <w:rsid w:val="009A50E2"/>
    <w:rsid w:val="009A75E2"/>
    <w:rsid w:val="009B76C7"/>
    <w:rsid w:val="009D0906"/>
    <w:rsid w:val="009D2228"/>
    <w:rsid w:val="009D5FD6"/>
    <w:rsid w:val="009E628A"/>
    <w:rsid w:val="009E6D3A"/>
    <w:rsid w:val="009F065C"/>
    <w:rsid w:val="009F0898"/>
    <w:rsid w:val="009F3321"/>
    <w:rsid w:val="009F4351"/>
    <w:rsid w:val="009F7A6D"/>
    <w:rsid w:val="00A0639C"/>
    <w:rsid w:val="00A07DBB"/>
    <w:rsid w:val="00A105B6"/>
    <w:rsid w:val="00A244AB"/>
    <w:rsid w:val="00A253B6"/>
    <w:rsid w:val="00A347BF"/>
    <w:rsid w:val="00A421E0"/>
    <w:rsid w:val="00A54714"/>
    <w:rsid w:val="00A6699D"/>
    <w:rsid w:val="00A71545"/>
    <w:rsid w:val="00A7391F"/>
    <w:rsid w:val="00A75178"/>
    <w:rsid w:val="00A81932"/>
    <w:rsid w:val="00A829A0"/>
    <w:rsid w:val="00A9383C"/>
    <w:rsid w:val="00A97291"/>
    <w:rsid w:val="00AA010A"/>
    <w:rsid w:val="00AC1852"/>
    <w:rsid w:val="00AC434C"/>
    <w:rsid w:val="00AC75F5"/>
    <w:rsid w:val="00AC7B34"/>
    <w:rsid w:val="00AD2AAA"/>
    <w:rsid w:val="00AD3583"/>
    <w:rsid w:val="00AD5164"/>
    <w:rsid w:val="00AE1FC5"/>
    <w:rsid w:val="00AE6EEA"/>
    <w:rsid w:val="00AE76D8"/>
    <w:rsid w:val="00AE7A0F"/>
    <w:rsid w:val="00AF14CE"/>
    <w:rsid w:val="00AF3100"/>
    <w:rsid w:val="00AF3925"/>
    <w:rsid w:val="00AF3DDA"/>
    <w:rsid w:val="00AF5CF5"/>
    <w:rsid w:val="00AF60B7"/>
    <w:rsid w:val="00B00CCD"/>
    <w:rsid w:val="00B06DD1"/>
    <w:rsid w:val="00B07A4A"/>
    <w:rsid w:val="00B07F16"/>
    <w:rsid w:val="00B14506"/>
    <w:rsid w:val="00B200F4"/>
    <w:rsid w:val="00B22284"/>
    <w:rsid w:val="00B36507"/>
    <w:rsid w:val="00B43BC8"/>
    <w:rsid w:val="00B45999"/>
    <w:rsid w:val="00B51649"/>
    <w:rsid w:val="00B51C5A"/>
    <w:rsid w:val="00B55282"/>
    <w:rsid w:val="00B609A9"/>
    <w:rsid w:val="00B60A64"/>
    <w:rsid w:val="00B61F47"/>
    <w:rsid w:val="00B62D30"/>
    <w:rsid w:val="00B632A8"/>
    <w:rsid w:val="00B654EB"/>
    <w:rsid w:val="00B6591E"/>
    <w:rsid w:val="00B67E9A"/>
    <w:rsid w:val="00B70B04"/>
    <w:rsid w:val="00B70D45"/>
    <w:rsid w:val="00B808C6"/>
    <w:rsid w:val="00B816D8"/>
    <w:rsid w:val="00B82778"/>
    <w:rsid w:val="00B876AA"/>
    <w:rsid w:val="00B9272A"/>
    <w:rsid w:val="00B94765"/>
    <w:rsid w:val="00BA157E"/>
    <w:rsid w:val="00BA3E90"/>
    <w:rsid w:val="00BB29F8"/>
    <w:rsid w:val="00BB6CE4"/>
    <w:rsid w:val="00BC2035"/>
    <w:rsid w:val="00BC5B70"/>
    <w:rsid w:val="00BD0CDB"/>
    <w:rsid w:val="00BD2A4C"/>
    <w:rsid w:val="00BD51F7"/>
    <w:rsid w:val="00BD55F7"/>
    <w:rsid w:val="00BE58E5"/>
    <w:rsid w:val="00BE7D95"/>
    <w:rsid w:val="00BF4BBF"/>
    <w:rsid w:val="00BF4E97"/>
    <w:rsid w:val="00C02BE4"/>
    <w:rsid w:val="00C02D91"/>
    <w:rsid w:val="00C03F78"/>
    <w:rsid w:val="00C10AF4"/>
    <w:rsid w:val="00C12433"/>
    <w:rsid w:val="00C22250"/>
    <w:rsid w:val="00C27A85"/>
    <w:rsid w:val="00C328C9"/>
    <w:rsid w:val="00C40161"/>
    <w:rsid w:val="00C50B07"/>
    <w:rsid w:val="00C51F2F"/>
    <w:rsid w:val="00C55275"/>
    <w:rsid w:val="00C5644B"/>
    <w:rsid w:val="00C607FF"/>
    <w:rsid w:val="00C6399D"/>
    <w:rsid w:val="00C705BA"/>
    <w:rsid w:val="00C7199A"/>
    <w:rsid w:val="00C8151E"/>
    <w:rsid w:val="00C82F23"/>
    <w:rsid w:val="00C86C12"/>
    <w:rsid w:val="00C87FF8"/>
    <w:rsid w:val="00C928D9"/>
    <w:rsid w:val="00C95098"/>
    <w:rsid w:val="00CA0851"/>
    <w:rsid w:val="00CA1326"/>
    <w:rsid w:val="00CA3813"/>
    <w:rsid w:val="00CA750B"/>
    <w:rsid w:val="00CB42D4"/>
    <w:rsid w:val="00CC2543"/>
    <w:rsid w:val="00CD2C30"/>
    <w:rsid w:val="00CE03AD"/>
    <w:rsid w:val="00CE3774"/>
    <w:rsid w:val="00CF17C3"/>
    <w:rsid w:val="00CF5849"/>
    <w:rsid w:val="00CF7B38"/>
    <w:rsid w:val="00D2214D"/>
    <w:rsid w:val="00D25B25"/>
    <w:rsid w:val="00D32DEB"/>
    <w:rsid w:val="00D32DEE"/>
    <w:rsid w:val="00D40C4B"/>
    <w:rsid w:val="00D46AE9"/>
    <w:rsid w:val="00D47F56"/>
    <w:rsid w:val="00D51F41"/>
    <w:rsid w:val="00D60C79"/>
    <w:rsid w:val="00D61394"/>
    <w:rsid w:val="00D62CD7"/>
    <w:rsid w:val="00D76B43"/>
    <w:rsid w:val="00D8062E"/>
    <w:rsid w:val="00D83811"/>
    <w:rsid w:val="00D84832"/>
    <w:rsid w:val="00D906FC"/>
    <w:rsid w:val="00D90A5C"/>
    <w:rsid w:val="00D92FB5"/>
    <w:rsid w:val="00D97175"/>
    <w:rsid w:val="00DA09A4"/>
    <w:rsid w:val="00DA1C10"/>
    <w:rsid w:val="00DA3E9B"/>
    <w:rsid w:val="00DC109B"/>
    <w:rsid w:val="00DC514B"/>
    <w:rsid w:val="00DD10A2"/>
    <w:rsid w:val="00DD1AEB"/>
    <w:rsid w:val="00DD69C2"/>
    <w:rsid w:val="00DE6F1D"/>
    <w:rsid w:val="00DF735D"/>
    <w:rsid w:val="00E00A28"/>
    <w:rsid w:val="00E01E6D"/>
    <w:rsid w:val="00E02DA7"/>
    <w:rsid w:val="00E04C64"/>
    <w:rsid w:val="00E04DAC"/>
    <w:rsid w:val="00E10AFA"/>
    <w:rsid w:val="00E22ABC"/>
    <w:rsid w:val="00E25664"/>
    <w:rsid w:val="00E257F2"/>
    <w:rsid w:val="00E3396E"/>
    <w:rsid w:val="00E3528B"/>
    <w:rsid w:val="00E42BA1"/>
    <w:rsid w:val="00E463A4"/>
    <w:rsid w:val="00E47DD3"/>
    <w:rsid w:val="00E56145"/>
    <w:rsid w:val="00E61AF8"/>
    <w:rsid w:val="00E623B6"/>
    <w:rsid w:val="00E7377F"/>
    <w:rsid w:val="00E75419"/>
    <w:rsid w:val="00E84B9A"/>
    <w:rsid w:val="00E87169"/>
    <w:rsid w:val="00E87DDF"/>
    <w:rsid w:val="00E90C47"/>
    <w:rsid w:val="00E9511E"/>
    <w:rsid w:val="00E97CED"/>
    <w:rsid w:val="00EA23EC"/>
    <w:rsid w:val="00EA2430"/>
    <w:rsid w:val="00EA338D"/>
    <w:rsid w:val="00EB07F6"/>
    <w:rsid w:val="00EB1139"/>
    <w:rsid w:val="00EB1529"/>
    <w:rsid w:val="00EB15C7"/>
    <w:rsid w:val="00EB32F3"/>
    <w:rsid w:val="00EC4D1C"/>
    <w:rsid w:val="00EC7329"/>
    <w:rsid w:val="00EC7F6A"/>
    <w:rsid w:val="00ED00D1"/>
    <w:rsid w:val="00ED3140"/>
    <w:rsid w:val="00ED6245"/>
    <w:rsid w:val="00EE04B5"/>
    <w:rsid w:val="00EF2791"/>
    <w:rsid w:val="00EF2AD3"/>
    <w:rsid w:val="00EF34D7"/>
    <w:rsid w:val="00EF40C7"/>
    <w:rsid w:val="00EF476F"/>
    <w:rsid w:val="00EF4F0C"/>
    <w:rsid w:val="00EF53D2"/>
    <w:rsid w:val="00EF76CF"/>
    <w:rsid w:val="00F01A47"/>
    <w:rsid w:val="00F07592"/>
    <w:rsid w:val="00F07B4E"/>
    <w:rsid w:val="00F123BF"/>
    <w:rsid w:val="00F13508"/>
    <w:rsid w:val="00F17C8F"/>
    <w:rsid w:val="00F216BF"/>
    <w:rsid w:val="00F22F69"/>
    <w:rsid w:val="00F248D4"/>
    <w:rsid w:val="00F24B3D"/>
    <w:rsid w:val="00F304A0"/>
    <w:rsid w:val="00F31CD4"/>
    <w:rsid w:val="00F44FC9"/>
    <w:rsid w:val="00F46956"/>
    <w:rsid w:val="00F52330"/>
    <w:rsid w:val="00F5291F"/>
    <w:rsid w:val="00F5651C"/>
    <w:rsid w:val="00F57C25"/>
    <w:rsid w:val="00F6091D"/>
    <w:rsid w:val="00F60D22"/>
    <w:rsid w:val="00F63DAB"/>
    <w:rsid w:val="00F643D6"/>
    <w:rsid w:val="00F67117"/>
    <w:rsid w:val="00F718CE"/>
    <w:rsid w:val="00F720C7"/>
    <w:rsid w:val="00F77E9C"/>
    <w:rsid w:val="00F8532C"/>
    <w:rsid w:val="00F86B7E"/>
    <w:rsid w:val="00F95EEF"/>
    <w:rsid w:val="00F9673D"/>
    <w:rsid w:val="00FA7CF5"/>
    <w:rsid w:val="00FB1587"/>
    <w:rsid w:val="00FB20CC"/>
    <w:rsid w:val="00FB2179"/>
    <w:rsid w:val="00FB4B70"/>
    <w:rsid w:val="00FD07BB"/>
    <w:rsid w:val="00FD4900"/>
    <w:rsid w:val="00FE5871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D4B1F"/>
  <w15:docId w15:val="{CA48062F-6C8A-473D-A62C-A1019606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142"/>
    <w:pPr>
      <w:spacing w:after="0" w:line="320" w:lineRule="exact"/>
    </w:pPr>
    <w:rPr>
      <w:rFonts w:eastAsia="微软雅黑"/>
      <w:sz w:val="21"/>
    </w:rPr>
  </w:style>
  <w:style w:type="paragraph" w:styleId="1">
    <w:name w:val="heading 1"/>
    <w:basedOn w:val="a"/>
    <w:next w:val="a0"/>
    <w:link w:val="1Char"/>
    <w:uiPriority w:val="9"/>
    <w:qFormat/>
    <w:rsid w:val="00D97175"/>
    <w:pPr>
      <w:spacing w:line="360" w:lineRule="auto"/>
      <w:outlineLvl w:val="0"/>
    </w:pPr>
    <w:rPr>
      <w:rFonts w:asciiTheme="majorHAnsi" w:hAnsiTheme="majorHAnsi" w:cstheme="majorBidi"/>
      <w:b/>
      <w:bCs/>
      <w:color w:val="C00000"/>
      <w:sz w:val="30"/>
      <w:szCs w:val="28"/>
    </w:rPr>
  </w:style>
  <w:style w:type="paragraph" w:styleId="2">
    <w:name w:val="heading 2"/>
    <w:basedOn w:val="a"/>
    <w:next w:val="a0"/>
    <w:link w:val="2Char"/>
    <w:uiPriority w:val="9"/>
    <w:unhideWhenUsed/>
    <w:qFormat/>
    <w:rsid w:val="00DE6F1D"/>
    <w:pPr>
      <w:spacing w:line="360" w:lineRule="auto"/>
      <w:outlineLvl w:val="1"/>
    </w:pPr>
    <w:rPr>
      <w:rFonts w:asciiTheme="majorHAnsi" w:hAnsiTheme="majorHAnsi" w:cstheme="majorBidi"/>
      <w:b/>
      <w:bCs/>
      <w:color w:val="943634" w:themeColor="accent2" w:themeShade="BF"/>
      <w:sz w:val="28"/>
      <w:szCs w:val="26"/>
    </w:rPr>
  </w:style>
  <w:style w:type="paragraph" w:styleId="3">
    <w:name w:val="heading 3"/>
    <w:basedOn w:val="a"/>
    <w:next w:val="a0"/>
    <w:link w:val="3Char"/>
    <w:uiPriority w:val="9"/>
    <w:unhideWhenUsed/>
    <w:qFormat/>
    <w:rsid w:val="00DE6F1D"/>
    <w:pPr>
      <w:numPr>
        <w:numId w:val="18"/>
      </w:numPr>
      <w:spacing w:line="240" w:lineRule="auto"/>
      <w:ind w:left="0" w:firstLine="0"/>
      <w:outlineLvl w:val="2"/>
    </w:pPr>
    <w:rPr>
      <w:rFonts w:asciiTheme="majorHAnsi" w:hAnsiTheme="majorHAnsi" w:cstheme="majorBidi"/>
      <w:b/>
      <w:bCs/>
      <w:color w:val="17365D" w:themeColor="text2" w:themeShade="BF"/>
      <w:sz w:val="24"/>
    </w:rPr>
  </w:style>
  <w:style w:type="paragraph" w:styleId="4">
    <w:name w:val="heading 4"/>
    <w:basedOn w:val="a"/>
    <w:next w:val="a0"/>
    <w:link w:val="4Char"/>
    <w:uiPriority w:val="9"/>
    <w:unhideWhenUsed/>
    <w:qFormat/>
    <w:rsid w:val="00DE6F1D"/>
    <w:pPr>
      <w:numPr>
        <w:numId w:val="21"/>
      </w:numPr>
      <w:spacing w:line="240" w:lineRule="auto"/>
      <w:outlineLvl w:val="3"/>
    </w:pPr>
    <w:rPr>
      <w:rFonts w:asciiTheme="majorHAnsi" w:hAnsiTheme="majorHAnsi" w:cstheme="majorBidi"/>
      <w:b/>
      <w:bCs/>
      <w:i/>
      <w:iCs/>
      <w:color w:val="365F91" w:themeColor="accent1" w:themeShade="BF"/>
    </w:rPr>
  </w:style>
  <w:style w:type="paragraph" w:styleId="5">
    <w:name w:val="heading 5"/>
    <w:basedOn w:val="a"/>
    <w:next w:val="a0"/>
    <w:link w:val="5Char"/>
    <w:uiPriority w:val="9"/>
    <w:unhideWhenUsed/>
    <w:qFormat/>
    <w:rsid w:val="008B3FCA"/>
    <w:pPr>
      <w:numPr>
        <w:numId w:val="30"/>
      </w:numPr>
      <w:adjustRightInd w:val="0"/>
      <w:snapToGrid w:val="0"/>
      <w:ind w:left="0" w:firstLine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47DD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47DD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47DD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47DD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47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47D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7D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47DD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47DD3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E47DD3"/>
    <w:rPr>
      <w:sz w:val="18"/>
      <w:szCs w:val="18"/>
    </w:rPr>
  </w:style>
  <w:style w:type="paragraph" w:styleId="a7">
    <w:name w:val="No Spacing"/>
    <w:link w:val="Char2"/>
    <w:uiPriority w:val="1"/>
    <w:qFormat/>
    <w:rsid w:val="00E47DD3"/>
    <w:pPr>
      <w:spacing w:after="0" w:line="240" w:lineRule="auto"/>
    </w:pPr>
  </w:style>
  <w:style w:type="character" w:customStyle="1" w:styleId="Char2">
    <w:name w:val="无间隔 Char"/>
    <w:basedOn w:val="a1"/>
    <w:link w:val="a7"/>
    <w:uiPriority w:val="1"/>
    <w:rsid w:val="00E47DD3"/>
  </w:style>
  <w:style w:type="character" w:customStyle="1" w:styleId="1Char">
    <w:name w:val="标题 1 Char"/>
    <w:basedOn w:val="a1"/>
    <w:link w:val="1"/>
    <w:uiPriority w:val="9"/>
    <w:rsid w:val="00D97175"/>
    <w:rPr>
      <w:rFonts w:asciiTheme="majorHAnsi" w:eastAsia="微软雅黑" w:hAnsiTheme="majorHAnsi" w:cstheme="majorBidi"/>
      <w:b/>
      <w:bCs/>
      <w:color w:val="C00000"/>
      <w:sz w:val="30"/>
      <w:szCs w:val="28"/>
    </w:rPr>
  </w:style>
  <w:style w:type="character" w:customStyle="1" w:styleId="2Char">
    <w:name w:val="标题 2 Char"/>
    <w:basedOn w:val="a1"/>
    <w:link w:val="2"/>
    <w:uiPriority w:val="9"/>
    <w:rsid w:val="00DE6F1D"/>
    <w:rPr>
      <w:rFonts w:asciiTheme="majorHAnsi" w:eastAsia="微软雅黑" w:hAnsiTheme="majorHAnsi" w:cstheme="majorBidi"/>
      <w:b/>
      <w:bCs/>
      <w:color w:val="943634" w:themeColor="accent2" w:themeShade="BF"/>
      <w:sz w:val="28"/>
      <w:szCs w:val="26"/>
    </w:rPr>
  </w:style>
  <w:style w:type="character" w:customStyle="1" w:styleId="2jxChar">
    <w:name w:val="样式 标题 2 jx Char"/>
    <w:link w:val="2jx"/>
    <w:rsid w:val="00E47DD3"/>
    <w:rPr>
      <w:rFonts w:ascii="Courier New" w:hAnsi="Courier New"/>
    </w:rPr>
  </w:style>
  <w:style w:type="paragraph" w:customStyle="1" w:styleId="2jx">
    <w:name w:val="样式 标题 2 jx"/>
    <w:basedOn w:val="2"/>
    <w:link w:val="2jxChar"/>
    <w:rsid w:val="00E47DD3"/>
    <w:pPr>
      <w:spacing w:after="120"/>
    </w:pPr>
    <w:rPr>
      <w:rFonts w:ascii="Courier New" w:eastAsiaTheme="minorEastAsia" w:hAnsi="Courier New" w:cstheme="minorBidi"/>
      <w:b w:val="0"/>
      <w:color w:val="auto"/>
      <w:kern w:val="2"/>
      <w:szCs w:val="22"/>
    </w:rPr>
  </w:style>
  <w:style w:type="character" w:customStyle="1" w:styleId="3Char">
    <w:name w:val="标题 3 Char"/>
    <w:basedOn w:val="a1"/>
    <w:link w:val="3"/>
    <w:uiPriority w:val="9"/>
    <w:rsid w:val="00DE6F1D"/>
    <w:rPr>
      <w:rFonts w:asciiTheme="majorHAnsi" w:eastAsia="微软雅黑" w:hAnsiTheme="majorHAnsi" w:cstheme="majorBidi"/>
      <w:b/>
      <w:bCs/>
      <w:color w:val="17365D" w:themeColor="text2" w:themeShade="BF"/>
      <w:sz w:val="24"/>
    </w:rPr>
  </w:style>
  <w:style w:type="character" w:customStyle="1" w:styleId="4Char">
    <w:name w:val="标题 4 Char"/>
    <w:basedOn w:val="a1"/>
    <w:link w:val="4"/>
    <w:uiPriority w:val="9"/>
    <w:rsid w:val="00DE6F1D"/>
    <w:rPr>
      <w:rFonts w:asciiTheme="majorHAnsi" w:eastAsia="微软雅黑" w:hAnsiTheme="majorHAnsi" w:cstheme="majorBidi"/>
      <w:b/>
      <w:bCs/>
      <w:i/>
      <w:iCs/>
      <w:color w:val="365F91" w:themeColor="accent1" w:themeShade="BF"/>
      <w:sz w:val="21"/>
    </w:rPr>
  </w:style>
  <w:style w:type="character" w:customStyle="1" w:styleId="5Char">
    <w:name w:val="标题 5 Char"/>
    <w:basedOn w:val="a1"/>
    <w:link w:val="5"/>
    <w:uiPriority w:val="9"/>
    <w:rsid w:val="008B3FCA"/>
    <w:rPr>
      <w:rFonts w:asciiTheme="majorHAnsi" w:eastAsia="微软雅黑" w:hAnsiTheme="majorHAnsi" w:cstheme="majorBidi"/>
      <w:b/>
      <w:sz w:val="21"/>
    </w:rPr>
  </w:style>
  <w:style w:type="character" w:customStyle="1" w:styleId="6Char">
    <w:name w:val="标题 6 Char"/>
    <w:basedOn w:val="a1"/>
    <w:link w:val="6"/>
    <w:uiPriority w:val="9"/>
    <w:semiHidden/>
    <w:rsid w:val="00E47D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1"/>
    <w:link w:val="7"/>
    <w:uiPriority w:val="9"/>
    <w:semiHidden/>
    <w:rsid w:val="00E47D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1"/>
    <w:link w:val="8"/>
    <w:uiPriority w:val="9"/>
    <w:semiHidden/>
    <w:rsid w:val="00E47DD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1"/>
    <w:link w:val="9"/>
    <w:uiPriority w:val="9"/>
    <w:semiHidden/>
    <w:rsid w:val="00E47D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E47DD3"/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7C6142"/>
    <w:pPr>
      <w:pBdr>
        <w:bottom w:val="single" w:sz="8" w:space="4" w:color="4F81BD" w:themeColor="accent1"/>
      </w:pBdr>
      <w:spacing w:line="36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标题 Char"/>
    <w:basedOn w:val="a1"/>
    <w:link w:val="a9"/>
    <w:uiPriority w:val="10"/>
    <w:rsid w:val="007C61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4"/>
    <w:uiPriority w:val="11"/>
    <w:qFormat/>
    <w:rsid w:val="00E47D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副标题 Char"/>
    <w:basedOn w:val="a1"/>
    <w:link w:val="aa"/>
    <w:uiPriority w:val="11"/>
    <w:rsid w:val="00E47D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trong"/>
    <w:basedOn w:val="a1"/>
    <w:uiPriority w:val="22"/>
    <w:qFormat/>
    <w:rsid w:val="00E47DD3"/>
    <w:rPr>
      <w:b/>
      <w:bCs/>
    </w:rPr>
  </w:style>
  <w:style w:type="character" w:styleId="ac">
    <w:name w:val="Emphasis"/>
    <w:basedOn w:val="a1"/>
    <w:uiPriority w:val="20"/>
    <w:qFormat/>
    <w:rsid w:val="00E47DD3"/>
    <w:rPr>
      <w:i/>
      <w:iCs/>
    </w:rPr>
  </w:style>
  <w:style w:type="paragraph" w:styleId="ad">
    <w:name w:val="List Paragraph"/>
    <w:basedOn w:val="a"/>
    <w:uiPriority w:val="34"/>
    <w:qFormat/>
    <w:rsid w:val="00E47DD3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E47DD3"/>
    <w:rPr>
      <w:i/>
      <w:iCs/>
      <w:color w:val="000000" w:themeColor="text1"/>
    </w:rPr>
  </w:style>
  <w:style w:type="character" w:customStyle="1" w:styleId="Char5">
    <w:name w:val="引用 Char"/>
    <w:basedOn w:val="a1"/>
    <w:link w:val="ae"/>
    <w:uiPriority w:val="29"/>
    <w:rsid w:val="00E47DD3"/>
    <w:rPr>
      <w:i/>
      <w:iCs/>
      <w:color w:val="000000" w:themeColor="text1"/>
    </w:rPr>
  </w:style>
  <w:style w:type="paragraph" w:styleId="af">
    <w:name w:val="Intense Quote"/>
    <w:basedOn w:val="a"/>
    <w:next w:val="a"/>
    <w:link w:val="Char6"/>
    <w:uiPriority w:val="30"/>
    <w:qFormat/>
    <w:rsid w:val="00E47D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1"/>
    <w:link w:val="af"/>
    <w:uiPriority w:val="30"/>
    <w:rsid w:val="00E47DD3"/>
    <w:rPr>
      <w:b/>
      <w:bCs/>
      <w:i/>
      <w:iCs/>
      <w:color w:val="4F81BD" w:themeColor="accent1"/>
    </w:rPr>
  </w:style>
  <w:style w:type="character" w:styleId="af0">
    <w:name w:val="Subtle Emphasis"/>
    <w:basedOn w:val="a1"/>
    <w:uiPriority w:val="19"/>
    <w:qFormat/>
    <w:rsid w:val="00E47DD3"/>
    <w:rPr>
      <w:i/>
      <w:iCs/>
      <w:color w:val="808080" w:themeColor="text1" w:themeTint="7F"/>
    </w:rPr>
  </w:style>
  <w:style w:type="character" w:styleId="af1">
    <w:name w:val="Intense Emphasis"/>
    <w:basedOn w:val="a1"/>
    <w:uiPriority w:val="21"/>
    <w:qFormat/>
    <w:rsid w:val="00E47DD3"/>
    <w:rPr>
      <w:b/>
      <w:bCs/>
      <w:i/>
      <w:iCs/>
      <w:color w:val="4F81BD" w:themeColor="accent1"/>
    </w:rPr>
  </w:style>
  <w:style w:type="character" w:styleId="af2">
    <w:name w:val="Subtle Reference"/>
    <w:basedOn w:val="a1"/>
    <w:uiPriority w:val="31"/>
    <w:qFormat/>
    <w:rsid w:val="00E47DD3"/>
    <w:rPr>
      <w:smallCaps/>
      <w:color w:val="C0504D" w:themeColor="accent2"/>
      <w:u w:val="single"/>
    </w:rPr>
  </w:style>
  <w:style w:type="character" w:styleId="af3">
    <w:name w:val="Intense Reference"/>
    <w:basedOn w:val="a1"/>
    <w:uiPriority w:val="32"/>
    <w:qFormat/>
    <w:rsid w:val="00E47DD3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1"/>
    <w:uiPriority w:val="33"/>
    <w:qFormat/>
    <w:rsid w:val="00E47DD3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47DD3"/>
    <w:pPr>
      <w:outlineLvl w:val="9"/>
    </w:pPr>
  </w:style>
  <w:style w:type="table" w:styleId="af5">
    <w:name w:val="Table Grid"/>
    <w:basedOn w:val="a2"/>
    <w:uiPriority w:val="59"/>
    <w:rsid w:val="001426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Body Text Indent 2"/>
    <w:basedOn w:val="a"/>
    <w:link w:val="2Char0"/>
    <w:uiPriority w:val="99"/>
    <w:semiHidden/>
    <w:unhideWhenUsed/>
    <w:rsid w:val="005B229C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1"/>
    <w:link w:val="20"/>
    <w:uiPriority w:val="99"/>
    <w:semiHidden/>
    <w:rsid w:val="005B229C"/>
    <w:rPr>
      <w:rFonts w:eastAsia="微软雅黑"/>
      <w:sz w:val="21"/>
    </w:rPr>
  </w:style>
  <w:style w:type="paragraph" w:styleId="af6">
    <w:name w:val="Body Text"/>
    <w:basedOn w:val="a"/>
    <w:link w:val="Char7"/>
    <w:uiPriority w:val="99"/>
    <w:semiHidden/>
    <w:unhideWhenUsed/>
    <w:rsid w:val="005B229C"/>
    <w:pPr>
      <w:spacing w:after="120"/>
    </w:pPr>
  </w:style>
  <w:style w:type="character" w:customStyle="1" w:styleId="Char7">
    <w:name w:val="正文文本 Char"/>
    <w:basedOn w:val="a1"/>
    <w:link w:val="af6"/>
    <w:uiPriority w:val="99"/>
    <w:semiHidden/>
    <w:rsid w:val="005B229C"/>
    <w:rPr>
      <w:rFonts w:eastAsia="微软雅黑"/>
      <w:sz w:val="21"/>
    </w:rPr>
  </w:style>
  <w:style w:type="paragraph" w:styleId="a0">
    <w:name w:val="Normal Indent"/>
    <w:basedOn w:val="a"/>
    <w:uiPriority w:val="99"/>
    <w:unhideWhenUsed/>
    <w:rsid w:val="005B229C"/>
    <w:pPr>
      <w:ind w:firstLineChars="200" w:firstLine="420"/>
    </w:pPr>
  </w:style>
  <w:style w:type="character" w:styleId="af7">
    <w:name w:val="Hyperlink"/>
    <w:basedOn w:val="a1"/>
    <w:uiPriority w:val="99"/>
    <w:unhideWhenUsed/>
    <w:rsid w:val="00EB07F6"/>
    <w:rPr>
      <w:color w:val="0000FF" w:themeColor="hyperlink"/>
      <w:u w:val="single"/>
    </w:rPr>
  </w:style>
  <w:style w:type="character" w:styleId="af8">
    <w:name w:val="FollowedHyperlink"/>
    <w:basedOn w:val="a1"/>
    <w:uiPriority w:val="99"/>
    <w:semiHidden/>
    <w:unhideWhenUsed/>
    <w:rsid w:val="00EB07F6"/>
    <w:rPr>
      <w:color w:val="800080" w:themeColor="followedHyperlink"/>
      <w:u w:val="single"/>
    </w:rPr>
  </w:style>
  <w:style w:type="character" w:styleId="af9">
    <w:name w:val="annotation reference"/>
    <w:basedOn w:val="a1"/>
    <w:uiPriority w:val="99"/>
    <w:semiHidden/>
    <w:unhideWhenUsed/>
    <w:rsid w:val="00E84B9A"/>
    <w:rPr>
      <w:sz w:val="21"/>
      <w:szCs w:val="21"/>
    </w:rPr>
  </w:style>
  <w:style w:type="paragraph" w:styleId="afa">
    <w:name w:val="annotation text"/>
    <w:basedOn w:val="a"/>
    <w:link w:val="Char8"/>
    <w:uiPriority w:val="99"/>
    <w:semiHidden/>
    <w:unhideWhenUsed/>
    <w:rsid w:val="00E84B9A"/>
  </w:style>
  <w:style w:type="character" w:customStyle="1" w:styleId="Char8">
    <w:name w:val="批注文字 Char"/>
    <w:basedOn w:val="a1"/>
    <w:link w:val="afa"/>
    <w:uiPriority w:val="99"/>
    <w:semiHidden/>
    <w:rsid w:val="00E84B9A"/>
    <w:rPr>
      <w:rFonts w:eastAsia="微软雅黑"/>
      <w:sz w:val="21"/>
    </w:rPr>
  </w:style>
  <w:style w:type="paragraph" w:styleId="afb">
    <w:name w:val="annotation subject"/>
    <w:basedOn w:val="afa"/>
    <w:next w:val="afa"/>
    <w:link w:val="Char9"/>
    <w:uiPriority w:val="99"/>
    <w:semiHidden/>
    <w:unhideWhenUsed/>
    <w:rsid w:val="00E84B9A"/>
    <w:rPr>
      <w:b/>
      <w:bCs/>
    </w:rPr>
  </w:style>
  <w:style w:type="character" w:customStyle="1" w:styleId="Char9">
    <w:name w:val="批注主题 Char"/>
    <w:basedOn w:val="Char8"/>
    <w:link w:val="afb"/>
    <w:uiPriority w:val="99"/>
    <w:semiHidden/>
    <w:rsid w:val="00E84B9A"/>
    <w:rPr>
      <w:rFonts w:eastAsia="微软雅黑"/>
      <w:b/>
      <w:bCs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&#20384;&#23458;&#30456;&#20851;&#30028;&#38754;.vsdx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hyperlink" Target="../s&#23646;&#24615;&#25968;&#20540;&#19982;&#20844;&#24335;&#35828;&#26126;&#25991;&#26723;.docx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555;&#30424;\&#25163;&#28216;&#39033;&#30446;\&#25163;&#28216;&#35774;&#35745;&#25991;&#26723;\g&#21151;&#33021;&#35774;&#3574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8BD50C1AA841FAAD0FED6095068E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89CCBE-A6EF-4D58-A829-5C285BBC0EA0}"/>
      </w:docPartPr>
      <w:docPartBody>
        <w:p w:rsidR="000669F6" w:rsidRDefault="001F7540">
          <w:pPr>
            <w:pStyle w:val="288BD50C1AA841FAAD0FED6095068E26"/>
          </w:pP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40"/>
    <w:rsid w:val="00066675"/>
    <w:rsid w:val="000669F6"/>
    <w:rsid w:val="000A6DF2"/>
    <w:rsid w:val="000C7AAA"/>
    <w:rsid w:val="001F7540"/>
    <w:rsid w:val="00247D86"/>
    <w:rsid w:val="00367530"/>
    <w:rsid w:val="004146A2"/>
    <w:rsid w:val="004665EE"/>
    <w:rsid w:val="004C1375"/>
    <w:rsid w:val="005C1880"/>
    <w:rsid w:val="006A79D2"/>
    <w:rsid w:val="008D21B2"/>
    <w:rsid w:val="008E763A"/>
    <w:rsid w:val="00AF45A3"/>
    <w:rsid w:val="00B963BC"/>
    <w:rsid w:val="00BD6068"/>
    <w:rsid w:val="00BF5C20"/>
    <w:rsid w:val="00C45172"/>
    <w:rsid w:val="00C75A6F"/>
    <w:rsid w:val="00D315B3"/>
    <w:rsid w:val="00D80AD5"/>
    <w:rsid w:val="00DC7B9F"/>
    <w:rsid w:val="00FD0867"/>
    <w:rsid w:val="00FF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8BD50C1AA841FAAD0FED6095068E26">
    <w:name w:val="288BD50C1AA841FAAD0FED6095068E2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A47884-0B0D-466E-A65E-B2878E2E5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g功能设计文档模板.dotx</Template>
  <TotalTime>210</TotalTime>
  <Pages>5</Pages>
  <Words>406</Words>
  <Characters>2315</Characters>
  <Application>Microsoft Office Word</Application>
  <DocSecurity>0</DocSecurity>
  <Lines>19</Lines>
  <Paragraphs>5</Paragraphs>
  <ScaleCrop>false</ScaleCrop>
  <Company>内部文档</Company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屋宇系统</dc:title>
  <dc:creator>Swing</dc:creator>
  <cp:lastModifiedBy>wuyu</cp:lastModifiedBy>
  <cp:revision>81</cp:revision>
  <dcterms:created xsi:type="dcterms:W3CDTF">2015-03-06T08:32:00Z</dcterms:created>
  <dcterms:modified xsi:type="dcterms:W3CDTF">2015-10-30T14:55:00Z</dcterms:modified>
</cp:coreProperties>
</file>