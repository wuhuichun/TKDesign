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D10EE" w14:textId="77777777" w:rsidR="00E47DD3" w:rsidRDefault="00F52330" w:rsidP="007C6142">
      <w:pPr>
        <w:pStyle w:val="a9"/>
        <w:rPr>
          <w:rFonts w:hAnsi="Courier New"/>
          <w:color w:val="0000FF"/>
          <w:sz w:val="28"/>
        </w:rPr>
      </w:pPr>
      <w:r>
        <w:rPr>
          <w:rFonts w:hint="eastAsia"/>
        </w:rPr>
        <w:t>功能</w:t>
      </w:r>
      <w:r w:rsidR="00E47DD3">
        <w:t>设计说明书</w:t>
      </w:r>
    </w:p>
    <w:sdt>
      <w:sdtPr>
        <w:rPr>
          <w:rFonts w:ascii="微软雅黑" w:hAnsi="微软雅黑" w:cstheme="majorBidi"/>
          <w:b/>
          <w:color w:val="0000FF"/>
          <w:sz w:val="28"/>
          <w:szCs w:val="28"/>
        </w:rPr>
        <w:alias w:val="标题"/>
        <w:id w:val="-377855338"/>
        <w:placeholder>
          <w:docPart w:val="288BD50C1AA841FAAD0FED6095068E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4DF5233" w14:textId="5D919FE2" w:rsidR="00AA010A" w:rsidRPr="00281072" w:rsidRDefault="00D56E34" w:rsidP="00E47DD3">
          <w:pPr>
            <w:widowControl w:val="0"/>
            <w:snapToGrid w:val="0"/>
            <w:jc w:val="center"/>
            <w:rPr>
              <w:rFonts w:ascii="微软雅黑" w:hAnsi="微软雅黑"/>
              <w:b/>
              <w:color w:val="0000FF"/>
              <w:sz w:val="28"/>
            </w:rPr>
          </w:pPr>
          <w:r>
            <w:rPr>
              <w:rFonts w:ascii="微软雅黑" w:hAnsi="微软雅黑" w:cstheme="majorBidi" w:hint="eastAsia"/>
              <w:b/>
              <w:color w:val="0000FF"/>
              <w:sz w:val="28"/>
              <w:szCs w:val="28"/>
            </w:rPr>
            <w:t>x</w:t>
          </w:r>
          <w:r>
            <w:rPr>
              <w:rFonts w:ascii="微软雅黑" w:hAnsi="微软雅黑" w:cstheme="majorBidi"/>
              <w:b/>
              <w:color w:val="0000FF"/>
              <w:sz w:val="28"/>
              <w:szCs w:val="28"/>
            </w:rPr>
            <w:t>x</w:t>
          </w:r>
          <w:r w:rsidR="00D60C79">
            <w:rPr>
              <w:rFonts w:ascii="微软雅黑" w:hAnsi="微软雅黑" w:cstheme="majorBidi" w:hint="eastAsia"/>
              <w:b/>
              <w:color w:val="0000FF"/>
              <w:sz w:val="28"/>
              <w:szCs w:val="28"/>
            </w:rPr>
            <w:t>系统</w:t>
          </w:r>
        </w:p>
      </w:sdtContent>
    </w:sdt>
    <w:p w14:paraId="66616343" w14:textId="77777777" w:rsidR="00E47DD3" w:rsidRDefault="00E47DD3" w:rsidP="00E47DD3">
      <w:pPr>
        <w:widowControl w:val="0"/>
        <w:tabs>
          <w:tab w:val="left" w:pos="7560"/>
        </w:tabs>
        <w:snapToGrid w:val="0"/>
        <w:ind w:right="97"/>
        <w:jc w:val="right"/>
        <w:rPr>
          <w:rFonts w:ascii="Courier New" w:hAnsi="Courier New"/>
          <w:color w:val="0000FF"/>
        </w:rPr>
      </w:pPr>
    </w:p>
    <w:p w14:paraId="412A0164" w14:textId="77777777" w:rsidR="00E47DD3" w:rsidRPr="002646E2" w:rsidRDefault="00E47DD3" w:rsidP="00E47DD3">
      <w:pPr>
        <w:pStyle w:val="1"/>
        <w:rPr>
          <w:rFonts w:ascii="Courier New"/>
          <w:b w:val="0"/>
          <w:shd w:val="clear" w:color="auto" w:fill="BFBFBF" w:themeFill="background1" w:themeFillShade="BF"/>
        </w:rPr>
      </w:pPr>
      <w:r w:rsidRPr="002646E2">
        <w:rPr>
          <w:rFonts w:ascii="Courier New" w:hint="eastAsia"/>
          <w:b w:val="0"/>
          <w:shd w:val="clear" w:color="auto" w:fill="BFBFBF" w:themeFill="background1" w:themeFillShade="BF"/>
        </w:rPr>
        <w:t>相关信息</w:t>
      </w:r>
      <w:r w:rsidRPr="002646E2">
        <w:rPr>
          <w:rFonts w:ascii="Courier New" w:hint="eastAsia"/>
          <w:b w:val="0"/>
          <w:shd w:val="clear" w:color="auto" w:fill="BFBFBF" w:themeFill="background1" w:themeFillShade="BF"/>
        </w:rPr>
        <w:t>(Information)</w:t>
      </w:r>
    </w:p>
    <w:p w14:paraId="0384436E" w14:textId="77777777" w:rsidR="00E47DD3" w:rsidRPr="00AA010A" w:rsidRDefault="00E47DD3" w:rsidP="001B3C0D">
      <w:pPr>
        <w:pStyle w:val="2"/>
        <w:rPr>
          <w:rFonts w:ascii="Courier New"/>
          <w:b w:val="0"/>
        </w:rPr>
      </w:pPr>
      <w:r w:rsidRPr="00AA010A">
        <w:rPr>
          <w:rStyle w:val="2Char"/>
          <w:b/>
        </w:rPr>
        <w:t>项目版本：</w:t>
      </w:r>
      <w:r w:rsidRPr="00AA010A">
        <w:rPr>
          <w:rFonts w:ascii="Courier New" w:hint="eastAsia"/>
          <w:b w:val="0"/>
        </w:rPr>
        <w:tab/>
      </w:r>
    </w:p>
    <w:p w14:paraId="041B8E3C" w14:textId="77777777" w:rsidR="00E47DD3" w:rsidRPr="00DA3E9B" w:rsidRDefault="00E47DD3" w:rsidP="00E47DD3">
      <w:pPr>
        <w:rPr>
          <w:rFonts w:ascii="Courier New"/>
          <w:color w:val="0000FF"/>
        </w:rPr>
      </w:pPr>
      <w:r>
        <w:rPr>
          <w:rFonts w:ascii="Courier New" w:hint="eastAsia"/>
        </w:rPr>
        <w:tab/>
      </w:r>
      <w:r>
        <w:rPr>
          <w:rFonts w:ascii="Courier New" w:hint="eastAsia"/>
        </w:rPr>
        <w:tab/>
      </w:r>
      <w:r>
        <w:rPr>
          <w:rFonts w:ascii="Courier New" w:hint="eastAsia"/>
          <w:color w:val="0000FF"/>
        </w:rPr>
        <w:t>&lt;</w:t>
      </w:r>
      <w:r>
        <w:rPr>
          <w:rFonts w:ascii="Courier New" w:hint="eastAsia"/>
          <w:color w:val="0000FF"/>
        </w:rPr>
        <w:t>公司封测</w:t>
      </w:r>
      <w:r>
        <w:rPr>
          <w:rFonts w:ascii="Courier New" w:hint="eastAsia"/>
          <w:color w:val="0000FF"/>
        </w:rPr>
        <w:t>/</w:t>
      </w:r>
      <w:r>
        <w:rPr>
          <w:rFonts w:ascii="Courier New" w:hint="eastAsia"/>
          <w:color w:val="0000FF"/>
        </w:rPr>
        <w:t>删档内测</w:t>
      </w:r>
      <w:r>
        <w:rPr>
          <w:rFonts w:ascii="Courier New" w:hint="eastAsia"/>
          <w:color w:val="0000FF"/>
        </w:rPr>
        <w:t>/</w:t>
      </w:r>
      <w:r>
        <w:rPr>
          <w:rFonts w:ascii="Courier New" w:hint="eastAsia"/>
          <w:color w:val="0000FF"/>
        </w:rPr>
        <w:t>公测</w:t>
      </w:r>
      <w:r>
        <w:rPr>
          <w:rFonts w:ascii="Courier New" w:hint="eastAsia"/>
          <w:color w:val="0000FF"/>
        </w:rPr>
        <w:t>&gt;</w:t>
      </w:r>
    </w:p>
    <w:p w14:paraId="302C3AE9" w14:textId="77777777" w:rsidR="00E47DD3" w:rsidRDefault="00E47DD3" w:rsidP="00E47DD3">
      <w:pPr>
        <w:pStyle w:val="2"/>
        <w:rPr>
          <w:rFonts w:ascii="Courier New" w:hAnsi="Courier New"/>
        </w:rPr>
      </w:pPr>
      <w:r>
        <w:rPr>
          <w:rFonts w:ascii="Courier New"/>
        </w:rPr>
        <w:t>文档变更信息：</w:t>
      </w:r>
    </w:p>
    <w:p w14:paraId="2BDCCF71" w14:textId="77777777" w:rsidR="00E47DD3" w:rsidRDefault="00E47DD3" w:rsidP="00E47DD3">
      <w:pPr>
        <w:widowControl w:val="0"/>
        <w:snapToGrid w:val="0"/>
        <w:rPr>
          <w:rFonts w:ascii="Courier New" w:hAnsi="Courier New"/>
        </w:rPr>
      </w:pPr>
      <w:r>
        <w:rPr>
          <w:rFonts w:ascii="Courier New" w:hAnsi="Courier New"/>
        </w:rPr>
        <w:t>*</w:t>
      </w:r>
      <w:r>
        <w:rPr>
          <w:rFonts w:ascii="Courier New" w:hAnsi="Courier New"/>
          <w:b/>
        </w:rPr>
        <w:t>A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增加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  <w:b/>
        </w:rPr>
        <w:t>M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修改</w:t>
      </w:r>
      <w:r>
        <w:rPr>
          <w:rFonts w:ascii="Courier New" w:hAnsi="Courier New"/>
        </w:rPr>
        <w:t xml:space="preserve">  </w:t>
      </w:r>
      <w:r>
        <w:rPr>
          <w:rFonts w:ascii="Courier New" w:hAnsi="Courier New"/>
          <w:b/>
        </w:rPr>
        <w:t>D</w:t>
      </w:r>
      <w:r>
        <w:rPr>
          <w:rFonts w:ascii="Courier New" w:hAnsi="Courier New"/>
        </w:rPr>
        <w:t xml:space="preserve"> – </w:t>
      </w:r>
      <w:r>
        <w:rPr>
          <w:rFonts w:ascii="Courier New"/>
        </w:rPr>
        <w:t>删除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134"/>
        <w:gridCol w:w="992"/>
        <w:gridCol w:w="5103"/>
      </w:tblGrid>
      <w:tr w:rsidR="00E47DD3" w14:paraId="76B4F855" w14:textId="77777777" w:rsidTr="00C50B07">
        <w:trPr>
          <w:trHeight w:val="682"/>
          <w:tblHeader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10EF0E0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版本号</w:t>
            </w:r>
          </w:p>
          <w:p w14:paraId="453B9E8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Version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1B3CD8F7" w14:textId="77777777" w:rsidR="00E47DD3" w:rsidRDefault="00E47DD3" w:rsidP="00C50B07">
            <w:pPr>
              <w:jc w:val="center"/>
              <w:rPr>
                <w:rFonts w:ascii="Courier New" w:hAnsi="Courier New"/>
                <w:b/>
              </w:rPr>
            </w:pPr>
            <w:r>
              <w:rPr>
                <w:rFonts w:ascii="Courier New"/>
                <w:b/>
              </w:rPr>
              <w:t>日期</w:t>
            </w:r>
          </w:p>
          <w:p w14:paraId="085C3940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Date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550D0498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作者</w:t>
            </w:r>
          </w:p>
          <w:p w14:paraId="6F762BD5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Author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4D4D4"/>
            <w:vAlign w:val="center"/>
          </w:tcPr>
          <w:p w14:paraId="237C8AC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A</w:t>
            </w:r>
          </w:p>
          <w:p w14:paraId="7BE5E78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M</w:t>
            </w:r>
          </w:p>
          <w:p w14:paraId="3DF15A47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D4D4D4"/>
            <w:vAlign w:val="center"/>
          </w:tcPr>
          <w:p w14:paraId="6F211D0C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变更主要原因描述</w:t>
            </w:r>
          </w:p>
          <w:p w14:paraId="64644B98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Brief Description</w:t>
            </w:r>
          </w:p>
        </w:tc>
      </w:tr>
      <w:tr w:rsidR="00E47DD3" w14:paraId="68D8FA7E" w14:textId="77777777" w:rsidTr="00C50B07">
        <w:trPr>
          <w:trHeight w:val="505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C739" w14:textId="77777777" w:rsidR="00E47DD3" w:rsidRDefault="00E47DD3" w:rsidP="00C50B07">
            <w:pPr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hAnsi="Courier New"/>
                <w:color w:val="0000FF"/>
                <w:sz w:val="18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929061" w14:textId="77777777" w:rsidR="00E47DD3" w:rsidRDefault="007B477C" w:rsidP="00E42BA1">
            <w:pPr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>
              <w:rPr>
                <w:rFonts w:ascii="Courier New" w:hAnsi="Courier New" w:hint="eastAsia"/>
                <w:color w:val="0000FF"/>
                <w:sz w:val="18"/>
              </w:rPr>
              <w:t>1</w:t>
            </w:r>
            <w:r w:rsidR="00E42BA1">
              <w:rPr>
                <w:rFonts w:ascii="Courier New" w:hAnsi="Courier New"/>
                <w:color w:val="0000FF"/>
                <w:sz w:val="18"/>
              </w:rPr>
              <w:t>5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E42BA1">
              <w:rPr>
                <w:rFonts w:ascii="Courier New" w:hAnsi="Courier New"/>
                <w:color w:val="0000FF"/>
                <w:sz w:val="18"/>
              </w:rPr>
              <w:t>3</w:t>
            </w:r>
            <w:r>
              <w:rPr>
                <w:rFonts w:ascii="Courier New" w:hAnsi="Courier New"/>
                <w:color w:val="0000FF"/>
                <w:sz w:val="18"/>
              </w:rPr>
              <w:t>-</w:t>
            </w:r>
            <w:r w:rsidR="00D62CD7">
              <w:rPr>
                <w:rFonts w:ascii="Courier New" w:hAnsi="Courier New" w:hint="eastAsia"/>
                <w:color w:val="0000FF"/>
                <w:sz w:val="18"/>
              </w:rPr>
              <w:t>0</w:t>
            </w:r>
            <w:r w:rsidR="00E42BA1">
              <w:rPr>
                <w:rFonts w:ascii="Courier New" w:hAnsi="Courier New"/>
                <w:color w:val="0000FF"/>
                <w:sz w:val="18"/>
              </w:rPr>
              <w:t>3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3B99556" w14:textId="1C363C83" w:rsidR="00E47DD3" w:rsidRDefault="00D56E34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卡咪达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A2AB49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创建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891B4FC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新建文档</w:t>
            </w:r>
          </w:p>
        </w:tc>
      </w:tr>
      <w:tr w:rsidR="00E47DD3" w14:paraId="603C8963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E9BFF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0.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2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8378E1" w14:textId="77777777" w:rsidR="00E47DD3" w:rsidRDefault="00E47DD3" w:rsidP="007B477C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7B477C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hAnsi="Courier New"/>
                <w:color w:val="0000FF"/>
                <w:sz w:val="18"/>
              </w:rPr>
              <w:t>-0</w:t>
            </w:r>
            <w:r w:rsidR="007B477C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C11126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BBCE99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50F19DB8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  <w:tr w:rsidR="00E47DD3" w14:paraId="3B951EF5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F8A3D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0</w:t>
            </w:r>
            <w:r>
              <w:rPr>
                <w:rFonts w:ascii="Courier New" w:hAnsi="Courier New"/>
                <w:color w:val="0000FF"/>
                <w:sz w:val="18"/>
              </w:rPr>
              <w:t>.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3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16EF86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-00-00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9EFA55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A70D9D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8C2286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  <w:tr w:rsidR="00E47DD3" w14:paraId="49B977F0" w14:textId="77777777" w:rsidTr="00C50B07">
        <w:trPr>
          <w:trHeight w:val="414"/>
        </w:trPr>
        <w:tc>
          <w:tcPr>
            <w:tcW w:w="9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D17C8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Etc.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A38451" w14:textId="77777777" w:rsidR="00E47DD3" w:rsidRDefault="00E47DD3" w:rsidP="00E90C4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20</w:t>
            </w:r>
            <w:r w:rsidR="00E90C47">
              <w:rPr>
                <w:rFonts w:ascii="Courier New" w:hAnsi="Courier New" w:hint="eastAsia"/>
                <w:color w:val="0000FF"/>
                <w:sz w:val="18"/>
              </w:rPr>
              <w:t>11</w:t>
            </w:r>
            <w:r>
              <w:rPr>
                <w:rFonts w:ascii="Courier New" w:hAnsi="Courier New"/>
                <w:color w:val="0000FF"/>
                <w:sz w:val="18"/>
              </w:rPr>
              <w:t>-00-00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117C429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Name&gt;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77CD1D3A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&gt;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12E72D17" w14:textId="77777777" w:rsidR="00E47DD3" w:rsidRDefault="00E47DD3" w:rsidP="00C50B07">
            <w:pPr>
              <w:widowControl w:val="0"/>
              <w:snapToGrid w:val="0"/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 TBD &gt;</w:t>
            </w:r>
          </w:p>
        </w:tc>
      </w:tr>
    </w:tbl>
    <w:p w14:paraId="6B3B0EF2" w14:textId="77777777" w:rsidR="00E47DD3" w:rsidRDefault="00E47DD3" w:rsidP="00E47DD3">
      <w:pPr>
        <w:pStyle w:val="2"/>
        <w:rPr>
          <w:rFonts w:ascii="Courier New" w:hAnsi="Courier New"/>
          <w:b w:val="0"/>
        </w:rPr>
      </w:pPr>
      <w:r>
        <w:rPr>
          <w:rFonts w:ascii="Courier New"/>
        </w:rPr>
        <w:t>成员说明</w:t>
      </w:r>
      <w:r>
        <w:rPr>
          <w:rFonts w:ascii="Courier New" w:hint="eastAsia"/>
        </w:rPr>
        <w:t>：</w:t>
      </w:r>
    </w:p>
    <w:p w14:paraId="53B9552C" w14:textId="77777777" w:rsidR="00E47DD3" w:rsidRDefault="00E47DD3" w:rsidP="00E47DD3">
      <w:pPr>
        <w:widowControl w:val="0"/>
        <w:snapToGrid w:val="0"/>
        <w:rPr>
          <w:rFonts w:ascii="Courier New" w:hAnsi="Courier New"/>
        </w:rPr>
      </w:pPr>
      <w:r>
        <w:rPr>
          <w:rFonts w:ascii="Courier New" w:hAnsi="Courier New"/>
        </w:rPr>
        <w:t>*</w:t>
      </w:r>
      <w:r>
        <w:rPr>
          <w:rFonts w:ascii="Courier New"/>
        </w:rPr>
        <w:t>角色</w:t>
      </w:r>
      <w:r>
        <w:rPr>
          <w:rFonts w:ascii="Courier New" w:hAnsi="Courier New"/>
        </w:rPr>
        <w:t xml:space="preserve"> - </w:t>
      </w:r>
      <w:r>
        <w:rPr>
          <w:rFonts w:ascii="Courier New"/>
        </w:rPr>
        <w:t>在小组担当的职责</w:t>
      </w:r>
      <w:r>
        <w:rPr>
          <w:rFonts w:ascii="Courier New" w:hAnsi="Courier New"/>
        </w:rPr>
        <w:t>(</w:t>
      </w:r>
      <w:r>
        <w:rPr>
          <w:rFonts w:ascii="Courier New"/>
        </w:rPr>
        <w:t>负责人</w:t>
      </w:r>
      <w:r>
        <w:rPr>
          <w:rFonts w:ascii="Courier New" w:hAnsi="Courier New"/>
        </w:rPr>
        <w:t>/</w:t>
      </w:r>
      <w:r>
        <w:rPr>
          <w:rFonts w:ascii="Courier New"/>
        </w:rPr>
        <w:t>功能策划</w:t>
      </w:r>
      <w:r>
        <w:rPr>
          <w:rFonts w:ascii="Courier New" w:hAnsi="Courier New"/>
        </w:rPr>
        <w:t>/</w:t>
      </w:r>
      <w:r>
        <w:rPr>
          <w:rFonts w:ascii="Courier New"/>
        </w:rPr>
        <w:t>执行策划</w:t>
      </w:r>
      <w:r>
        <w:rPr>
          <w:rFonts w:ascii="Courier New" w:hAnsi="Courier New"/>
        </w:rPr>
        <w:t>/</w:t>
      </w:r>
      <w:r>
        <w:rPr>
          <w:rFonts w:ascii="Courier New"/>
        </w:rPr>
        <w:t>程序</w:t>
      </w:r>
      <w:r>
        <w:rPr>
          <w:rFonts w:ascii="Courier New" w:hAnsi="Courier New"/>
        </w:rPr>
        <w:t>/</w:t>
      </w:r>
      <w:r>
        <w:rPr>
          <w:rFonts w:ascii="Courier New"/>
        </w:rPr>
        <w:t>测试</w:t>
      </w:r>
      <w:r>
        <w:rPr>
          <w:rFonts w:ascii="Courier New" w:hAnsi="Courier New"/>
        </w:rPr>
        <w:t>)</w:t>
      </w:r>
    </w:p>
    <w:tbl>
      <w:tblPr>
        <w:tblW w:w="963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7229"/>
      </w:tblGrid>
      <w:tr w:rsidR="00E47DD3" w14:paraId="6900DEF7" w14:textId="77777777" w:rsidTr="00B876AA">
        <w:trPr>
          <w:trHeight w:val="575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08054B2F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成员</w:t>
            </w:r>
          </w:p>
          <w:p w14:paraId="4E220784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Member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14:paraId="0A872AB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角</w:t>
            </w:r>
            <w:r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/>
                <w:b/>
              </w:rPr>
              <w:t>色</w:t>
            </w:r>
          </w:p>
          <w:p w14:paraId="7E7DBD09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Roles</w:t>
            </w:r>
          </w:p>
        </w:tc>
        <w:tc>
          <w:tcPr>
            <w:tcW w:w="7229" w:type="dxa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  <w:shd w:val="clear" w:color="auto" w:fill="E6E6E6"/>
            <w:vAlign w:val="center"/>
          </w:tcPr>
          <w:p w14:paraId="38CA0253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/>
                <w:b/>
              </w:rPr>
              <w:t>分工</w:t>
            </w:r>
          </w:p>
          <w:p w14:paraId="38C7EDF7" w14:textId="77777777" w:rsidR="00E47DD3" w:rsidRDefault="00E47DD3" w:rsidP="00C50B07">
            <w:pPr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  <w:b/>
              </w:rPr>
              <w:t>Responsibilities</w:t>
            </w:r>
          </w:p>
        </w:tc>
      </w:tr>
      <w:tr w:rsidR="00E47DD3" w14:paraId="60A958A8" w14:textId="77777777" w:rsidTr="00B876AA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769972" w14:textId="3B2AFE6A" w:rsidR="00E47DD3" w:rsidRDefault="00D56E34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</w:rPr>
              <w:t>卡咪达</w:t>
            </w:r>
            <w:r>
              <w:rPr>
                <w:rFonts w:ascii="宋体" w:hAnsi="宋体" w:hint="eastAsia"/>
                <w:color w:val="0000FF"/>
                <w:sz w:val="18"/>
              </w:rPr>
              <w:t>&gt;</w:t>
            </w:r>
            <w:r w:rsidR="00CE1802">
              <w:rPr>
                <w:rFonts w:ascii="宋体" w:hAnsi="宋体"/>
                <w:color w:val="0000FF"/>
                <w:sz w:val="18"/>
              </w:rPr>
              <w:t>&lt;&gt;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1DE9A3F3" w14:textId="048798C0" w:rsidR="00E47DD3" w:rsidRDefault="003A272E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策划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27436C95" w14:textId="3382C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功能设计</w:t>
            </w:r>
            <w:r>
              <w:rPr>
                <w:rFonts w:ascii="宋体" w:hAnsi="宋体"/>
                <w:color w:val="0000FF"/>
                <w:sz w:val="18"/>
              </w:rPr>
              <w:t>&amp;</w:t>
            </w:r>
            <w:r>
              <w:rPr>
                <w:rFonts w:ascii="宋体" w:hAnsi="宋体" w:hint="eastAsia"/>
                <w:color w:val="0000FF"/>
                <w:sz w:val="18"/>
              </w:rPr>
              <w:t>制作</w:t>
            </w:r>
            <w:r w:rsidR="00CE1802">
              <w:rPr>
                <w:rFonts w:ascii="宋体" w:hAnsi="宋体" w:hint="eastAsia"/>
                <w:color w:val="0000FF"/>
                <w:sz w:val="18"/>
              </w:rPr>
              <w:t>&amp;</w:t>
            </w:r>
            <w:r w:rsidR="00CE1802">
              <w:rPr>
                <w:rFonts w:ascii="宋体" w:hAnsi="宋体" w:hint="eastAsia"/>
                <w:color w:val="0000FF"/>
                <w:sz w:val="18"/>
              </w:rPr>
              <w:t>数值</w:t>
            </w:r>
          </w:p>
        </w:tc>
      </w:tr>
      <w:tr w:rsidR="00E47DD3" w14:paraId="342443EE" w14:textId="77777777" w:rsidTr="00B876AA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B1EA3" w14:textId="2E86CD88" w:rsidR="00E47DD3" w:rsidRDefault="00E47DD3" w:rsidP="00CE1802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 w:rsidR="00CE1802">
              <w:rPr>
                <w:rFonts w:ascii="Courier New" w:hAnsi="Courier New" w:hint="eastAsia"/>
                <w:color w:val="0000FF"/>
                <w:sz w:val="18"/>
              </w:rPr>
              <w:t>文鸯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  <w:r w:rsidR="00CE1802">
              <w:rPr>
                <w:rFonts w:ascii="Courier New" w:eastAsia="黑体" w:hAnsi="Courier New"/>
                <w:color w:val="0000FF"/>
                <w:sz w:val="18"/>
              </w:rPr>
              <w:t>&lt;&gt;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4934BDA" w14:textId="5B582774" w:rsidR="00E47DD3" w:rsidRDefault="00CE1802" w:rsidP="00C50B07">
            <w:pPr>
              <w:jc w:val="center"/>
              <w:rPr>
                <w:rFonts w:ascii="宋体" w:hAnsi="宋体" w:hint="eastAsia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程序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  <w:vAlign w:val="center"/>
          </w:tcPr>
          <w:p w14:paraId="11D1AE9C" w14:textId="6E1C93FE" w:rsidR="00E47DD3" w:rsidRDefault="00CE1802" w:rsidP="00C50B07">
            <w:pPr>
              <w:jc w:val="center"/>
              <w:rPr>
                <w:rFonts w:ascii="宋体" w:hAnsi="宋体" w:hint="eastAsia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&lt;</w:t>
            </w:r>
            <w:r>
              <w:rPr>
                <w:rFonts w:ascii="宋体" w:hAnsi="宋体" w:hint="eastAsia"/>
                <w:color w:val="0000FF"/>
                <w:sz w:val="18"/>
              </w:rPr>
              <w:t>文鸯</w:t>
            </w:r>
            <w:r>
              <w:rPr>
                <w:rFonts w:ascii="宋体" w:hAnsi="宋体" w:hint="eastAsia"/>
                <w:color w:val="0000FF"/>
                <w:sz w:val="18"/>
              </w:rPr>
              <w:t>&gt;</w:t>
            </w:r>
            <w:r>
              <w:rPr>
                <w:rFonts w:ascii="宋体" w:hAnsi="宋体" w:hint="eastAsia"/>
                <w:color w:val="0000FF"/>
                <w:sz w:val="18"/>
              </w:rPr>
              <w:t>服务器</w:t>
            </w:r>
            <w:r>
              <w:rPr>
                <w:rFonts w:ascii="宋体" w:hAnsi="宋体"/>
                <w:color w:val="0000FF"/>
                <w:sz w:val="18"/>
              </w:rPr>
              <w:t>, &lt;&gt;</w:t>
            </w:r>
          </w:p>
        </w:tc>
      </w:tr>
      <w:tr w:rsidR="00E47DD3" w14:paraId="0D6A0DD7" w14:textId="77777777" w:rsidTr="00D56E34">
        <w:trPr>
          <w:trHeight w:val="408"/>
        </w:trPr>
        <w:tc>
          <w:tcPr>
            <w:tcW w:w="127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6E4ED035" w14:textId="7B6F0EB5" w:rsidR="00E47DD3" w:rsidRDefault="00E47DD3" w:rsidP="00C50B07">
            <w:pPr>
              <w:widowControl w:val="0"/>
              <w:snapToGrid w:val="0"/>
              <w:jc w:val="center"/>
              <w:rPr>
                <w:rFonts w:ascii="Courier New" w:hAnsi="Courier New"/>
                <w:color w:val="0000FF"/>
                <w:sz w:val="18"/>
              </w:rPr>
            </w:pPr>
            <w:r>
              <w:rPr>
                <w:rFonts w:ascii="Courier New" w:eastAsia="黑体" w:hAnsi="Courier New"/>
                <w:color w:val="0000FF"/>
                <w:sz w:val="18"/>
              </w:rPr>
              <w:t>&lt;</w:t>
            </w:r>
            <w:r>
              <w:rPr>
                <w:rFonts w:ascii="Courier New" w:hAnsi="Courier New"/>
                <w:color w:val="0000FF"/>
                <w:sz w:val="18"/>
              </w:rPr>
              <w:t>Name</w:t>
            </w:r>
            <w:r>
              <w:rPr>
                <w:rFonts w:ascii="Courier New" w:eastAsia="黑体" w:hAnsi="Courier New"/>
                <w:color w:val="0000FF"/>
                <w:sz w:val="18"/>
              </w:rPr>
              <w:t>&gt;</w:t>
            </w:r>
            <w:r w:rsidR="00CE1802">
              <w:rPr>
                <w:rFonts w:ascii="Courier New" w:eastAsia="黑体" w:hAnsi="Courier New"/>
                <w:color w:val="0000FF"/>
                <w:sz w:val="18"/>
              </w:rPr>
              <w:t>&lt;&gt;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14:paraId="60967DC8" w14:textId="0BAD35C3" w:rsidR="00E47DD3" w:rsidRDefault="00D56E34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  <w:r>
              <w:rPr>
                <w:rFonts w:ascii="宋体" w:hAnsi="宋体" w:hint="eastAsia"/>
                <w:color w:val="0000FF"/>
                <w:sz w:val="18"/>
              </w:rPr>
              <w:t>美术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08645DAB" w14:textId="77777777" w:rsidR="00E47DD3" w:rsidRDefault="00E47DD3" w:rsidP="00C50B07">
            <w:pPr>
              <w:jc w:val="center"/>
              <w:rPr>
                <w:rFonts w:ascii="宋体" w:hAnsi="宋体"/>
                <w:color w:val="0000FF"/>
                <w:sz w:val="18"/>
              </w:rPr>
            </w:pPr>
          </w:p>
        </w:tc>
      </w:tr>
    </w:tbl>
    <w:p w14:paraId="38A1A4BB" w14:textId="77777777" w:rsidR="00FB2179" w:rsidRDefault="00FB2179" w:rsidP="006C3DF7">
      <w:pPr>
        <w:tabs>
          <w:tab w:val="left" w:pos="420"/>
        </w:tabs>
        <w:rPr>
          <w:rFonts w:ascii="Courier New"/>
        </w:rPr>
      </w:pPr>
    </w:p>
    <w:p w14:paraId="2C39798B" w14:textId="77777777" w:rsidR="00E47DD3" w:rsidRPr="00FB2179" w:rsidRDefault="00FB2179" w:rsidP="00FB2179">
      <w:r>
        <w:br w:type="page"/>
      </w:r>
    </w:p>
    <w:p w14:paraId="33F89AA5" w14:textId="77777777" w:rsidR="00E47DD3" w:rsidRDefault="00E47DD3" w:rsidP="00E47DD3">
      <w:pPr>
        <w:pStyle w:val="1"/>
      </w:pPr>
      <w:bookmarkStart w:id="0" w:name="_Toc23605"/>
      <w:bookmarkStart w:id="1" w:name="_Toc173"/>
      <w:r>
        <w:rPr>
          <w:rFonts w:ascii="Courier New" w:hint="eastAsia"/>
          <w:b w:val="0"/>
          <w:shd w:val="clear" w:color="auto" w:fill="B3B3B3"/>
        </w:rPr>
        <w:lastRenderedPageBreak/>
        <w:t>详细设计</w:t>
      </w:r>
      <w:r>
        <w:rPr>
          <w:rFonts w:ascii="Courier New" w:hint="eastAsia"/>
          <w:b w:val="0"/>
          <w:shd w:val="clear" w:color="auto" w:fill="B3B3B3"/>
        </w:rPr>
        <w:t xml:space="preserve"> (Detail Design)</w:t>
      </w:r>
      <w:bookmarkEnd w:id="0"/>
      <w:bookmarkEnd w:id="1"/>
    </w:p>
    <w:p w14:paraId="63517AEA" w14:textId="77777777" w:rsidR="00E47DD3" w:rsidRDefault="00E47DD3" w:rsidP="00E47DD3">
      <w:pPr>
        <w:pStyle w:val="2"/>
      </w:pPr>
      <w:bookmarkStart w:id="2" w:name="_Toc21098"/>
      <w:bookmarkStart w:id="3" w:name="_Toc7369"/>
      <w:r>
        <w:rPr>
          <w:rFonts w:hint="eastAsia"/>
        </w:rPr>
        <w:t>功能模块设计</w:t>
      </w:r>
      <w:bookmarkEnd w:id="2"/>
      <w:bookmarkEnd w:id="3"/>
      <w:r w:rsidR="00AA010A">
        <w:rPr>
          <w:rFonts w:hint="eastAsia"/>
        </w:rPr>
        <w:t>:</w:t>
      </w:r>
    </w:p>
    <w:p w14:paraId="47E54E15" w14:textId="0177609A" w:rsidR="00E47DD3" w:rsidRPr="005544FC" w:rsidRDefault="00E47DD3" w:rsidP="00E47DD3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 w:rsidR="00F6091D">
        <w:rPr>
          <w:rFonts w:hint="eastAsia"/>
          <w:i/>
          <w:color w:val="0000FF"/>
        </w:rPr>
        <w:t>概述</w:t>
      </w:r>
      <w:r>
        <w:rPr>
          <w:rFonts w:hint="eastAsia"/>
          <w:color w:val="0000FF"/>
        </w:rPr>
        <w:t>&gt;</w:t>
      </w:r>
    </w:p>
    <w:p w14:paraId="42F144C2" w14:textId="05824C3E" w:rsidR="004A5187" w:rsidRDefault="00F531D8" w:rsidP="004A5187">
      <w:pPr>
        <w:ind w:firstLineChars="202" w:firstLine="424"/>
      </w:pPr>
      <w:r>
        <w:rPr>
          <w:rFonts w:hint="eastAsia"/>
        </w:rPr>
        <w:t>xx</w:t>
      </w:r>
      <w:r w:rsidR="00F6091D">
        <w:rPr>
          <w:rFonts w:hint="eastAsia"/>
        </w:rPr>
        <w:t>的</w:t>
      </w:r>
      <w:r w:rsidR="00F6091D">
        <w:t>系统</w:t>
      </w:r>
      <w:r w:rsidR="00F6091D">
        <w:rPr>
          <w:rFonts w:hint="eastAsia"/>
        </w:rPr>
        <w:t>.</w:t>
      </w:r>
      <w:r w:rsidR="00F6091D">
        <w:t xml:space="preserve"> </w:t>
      </w:r>
    </w:p>
    <w:p w14:paraId="4D361ADD" w14:textId="77777777" w:rsidR="00F6091D" w:rsidRDefault="00F6091D" w:rsidP="004A5187">
      <w:pPr>
        <w:ind w:firstLineChars="202" w:firstLine="424"/>
      </w:pPr>
    </w:p>
    <w:p w14:paraId="2FA7A372" w14:textId="056031DA" w:rsidR="00F6091D" w:rsidRPr="005544FC" w:rsidRDefault="00F6091D" w:rsidP="00F6091D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>
        <w:rPr>
          <w:rFonts w:hint="eastAsia"/>
          <w:i/>
          <w:color w:val="0000FF"/>
        </w:rPr>
        <w:t>设计目的</w:t>
      </w:r>
      <w:r>
        <w:rPr>
          <w:rFonts w:hint="eastAsia"/>
          <w:i/>
          <w:color w:val="0000FF"/>
        </w:rPr>
        <w:t xml:space="preserve">, </w:t>
      </w:r>
      <w:r>
        <w:rPr>
          <w:rFonts w:hint="eastAsia"/>
          <w:i/>
          <w:color w:val="0000FF"/>
        </w:rPr>
        <w:t>产出</w:t>
      </w:r>
      <w:r>
        <w:rPr>
          <w:rFonts w:hint="eastAsia"/>
          <w:i/>
          <w:color w:val="0000FF"/>
        </w:rPr>
        <w:t xml:space="preserve">, </w:t>
      </w:r>
      <w:r>
        <w:rPr>
          <w:rFonts w:hint="eastAsia"/>
          <w:i/>
          <w:color w:val="0000FF"/>
        </w:rPr>
        <w:t>消耗</w:t>
      </w:r>
      <w:r>
        <w:rPr>
          <w:rFonts w:hint="eastAsia"/>
          <w:color w:val="0000FF"/>
        </w:rPr>
        <w:t>&gt;</w:t>
      </w:r>
    </w:p>
    <w:p w14:paraId="191E33A4" w14:textId="6E7E2B4D" w:rsidR="00016FFA" w:rsidRDefault="00F6091D" w:rsidP="00F531D8">
      <w:pPr>
        <w:ind w:firstLineChars="202" w:firstLine="424"/>
      </w:pPr>
      <w:r>
        <w:rPr>
          <w:rFonts w:hint="eastAsia"/>
        </w:rPr>
        <w:t>1.</w:t>
      </w:r>
      <w:r w:rsidR="00F531D8">
        <w:t xml:space="preserve"> </w:t>
      </w:r>
    </w:p>
    <w:p w14:paraId="1D466510" w14:textId="77777777" w:rsidR="00B43BC8" w:rsidRDefault="00B43BC8" w:rsidP="004A5187">
      <w:pPr>
        <w:ind w:firstLineChars="202" w:firstLine="424"/>
      </w:pPr>
    </w:p>
    <w:p w14:paraId="4462240D" w14:textId="1D489306" w:rsidR="00F6091D" w:rsidRPr="005544FC" w:rsidRDefault="00F6091D" w:rsidP="00F6091D">
      <w:pPr>
        <w:numPr>
          <w:ilvl w:val="0"/>
          <w:numId w:val="6"/>
        </w:numPr>
        <w:tabs>
          <w:tab w:val="left" w:pos="420"/>
        </w:tabs>
        <w:ind w:firstLine="0"/>
        <w:rPr>
          <w:b/>
        </w:rPr>
      </w:pPr>
      <w:r>
        <w:rPr>
          <w:rFonts w:hint="eastAsia"/>
          <w:color w:val="0000FF"/>
        </w:rPr>
        <w:t>&lt;</w:t>
      </w:r>
      <w:r>
        <w:rPr>
          <w:rFonts w:hint="eastAsia"/>
          <w:i/>
          <w:color w:val="0000FF"/>
        </w:rPr>
        <w:t>设计细节</w:t>
      </w:r>
      <w:r>
        <w:rPr>
          <w:rFonts w:hint="eastAsia"/>
          <w:color w:val="0000FF"/>
        </w:rPr>
        <w:t>&gt;</w:t>
      </w:r>
    </w:p>
    <w:p w14:paraId="251F1136" w14:textId="34E85F6C" w:rsidR="00B07A4A" w:rsidRDefault="00F531D8" w:rsidP="004A5187">
      <w:pPr>
        <w:ind w:firstLineChars="202" w:firstLine="424"/>
      </w:pPr>
      <w:r>
        <w:rPr>
          <w:rFonts w:hint="eastAsia"/>
        </w:rPr>
        <w:t>系统</w:t>
      </w:r>
      <w:r>
        <w:t>详细描述</w:t>
      </w:r>
    </w:p>
    <w:p w14:paraId="51A182C8" w14:textId="3C23169C" w:rsidR="00F531D8" w:rsidRDefault="00F531D8" w:rsidP="00F531D8">
      <w:pPr>
        <w:rPr>
          <w:rFonts w:hint="eastAsia"/>
        </w:rPr>
      </w:pPr>
      <w:r>
        <w:tab/>
      </w:r>
    </w:p>
    <w:p w14:paraId="33E41AF0" w14:textId="77777777" w:rsidR="00B07A4A" w:rsidRPr="00F6091D" w:rsidRDefault="00B07A4A" w:rsidP="004A5187">
      <w:pPr>
        <w:ind w:firstLineChars="202" w:firstLine="424"/>
      </w:pPr>
    </w:p>
    <w:p w14:paraId="62749665" w14:textId="2AC3027E" w:rsidR="004A5187" w:rsidRDefault="00D40C4B" w:rsidP="004A5187">
      <w:pPr>
        <w:pStyle w:val="3"/>
      </w:pPr>
      <w:r>
        <w:rPr>
          <w:rFonts w:hint="eastAsia"/>
        </w:rPr>
        <w:t>功能</w:t>
      </w:r>
      <w:r>
        <w:t>细分</w:t>
      </w:r>
    </w:p>
    <w:p w14:paraId="2DBA97FB" w14:textId="092A2E33" w:rsidR="004A5187" w:rsidRDefault="00F531D8" w:rsidP="004A5187">
      <w:pPr>
        <w:pStyle w:val="4"/>
      </w:pPr>
      <w:r>
        <w:rPr>
          <w:rFonts w:hint="eastAsia"/>
        </w:rPr>
        <w:t>功能</w:t>
      </w:r>
      <w:r>
        <w:rPr>
          <w:rFonts w:hint="eastAsia"/>
        </w:rPr>
        <w:t>1</w:t>
      </w:r>
    </w:p>
    <w:p w14:paraId="0F4848C0" w14:textId="456F9571" w:rsidR="00D40C4B" w:rsidRDefault="00F531D8" w:rsidP="004A5187">
      <w:pPr>
        <w:pStyle w:val="a0"/>
        <w:rPr>
          <w:rFonts w:hint="eastAsia"/>
        </w:rPr>
      </w:pPr>
      <w:r>
        <w:rPr>
          <w:rFonts w:hint="eastAsia"/>
        </w:rPr>
        <w:t>小功能</w:t>
      </w:r>
      <w:r>
        <w:rPr>
          <w:rFonts w:hint="eastAsia"/>
        </w:rPr>
        <w:t>1</w:t>
      </w:r>
    </w:p>
    <w:p w14:paraId="20014FD8" w14:textId="77777777" w:rsidR="007A0291" w:rsidRDefault="007A0291" w:rsidP="004A5187">
      <w:pPr>
        <w:pStyle w:val="a0"/>
      </w:pPr>
    </w:p>
    <w:p w14:paraId="18D0350E" w14:textId="4CD4B5A8" w:rsidR="00B632A8" w:rsidRDefault="00B632A8" w:rsidP="004A5187">
      <w:pPr>
        <w:pStyle w:val="a0"/>
      </w:pPr>
      <w:r>
        <w:rPr>
          <w:rFonts w:hint="eastAsia"/>
        </w:rPr>
        <w:t>如表</w:t>
      </w:r>
      <w:r>
        <w:rPr>
          <w:rFonts w:hint="eastAsia"/>
        </w:rPr>
        <w:t>:</w:t>
      </w:r>
    </w:p>
    <w:tbl>
      <w:tblPr>
        <w:tblW w:w="5204" w:type="dxa"/>
        <w:jc w:val="center"/>
        <w:tblLook w:val="04A0" w:firstRow="1" w:lastRow="0" w:firstColumn="1" w:lastColumn="0" w:noHBand="0" w:noVBand="1"/>
      </w:tblPr>
      <w:tblGrid>
        <w:gridCol w:w="1263"/>
        <w:gridCol w:w="1268"/>
        <w:gridCol w:w="1487"/>
        <w:gridCol w:w="1186"/>
      </w:tblGrid>
      <w:tr w:rsidR="00F531D8" w:rsidRPr="00B946AB" w14:paraId="57CECB3D" w14:textId="77777777" w:rsidTr="00F531D8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B0CA" w14:textId="6932483C" w:rsidR="00F531D8" w:rsidRPr="00B946AB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  <w:r>
              <w:rPr>
                <w:rFonts w:ascii="Arial" w:eastAsia="宋体" w:hAnsi="Arial" w:cs="Arial" w:hint="eastAsia"/>
                <w:sz w:val="22"/>
              </w:rPr>
              <w:t>规模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BF421" w14:textId="06AFA6E9" w:rsidR="00F531D8" w:rsidRPr="00B946AB" w:rsidRDefault="00F531D8" w:rsidP="006D1810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仓库</w:t>
            </w:r>
            <w:r>
              <w:rPr>
                <w:rFonts w:hint="eastAsia"/>
              </w:rPr>
              <w:t>空间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99DA" w14:textId="024FCFCD" w:rsidR="00F531D8" w:rsidRPr="00BB6CE4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回复</w:t>
            </w:r>
            <w:r w:rsidRPr="00BB6CE4">
              <w:rPr>
                <w:rFonts w:ascii="Arial" w:eastAsia="宋体" w:hAnsi="Arial" w:cs="Arial"/>
                <w:sz w:val="22"/>
              </w:rPr>
              <w:t>效率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611A0" w14:textId="779D3F40" w:rsidR="00F531D8" w:rsidRPr="00BB6CE4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  <w:r w:rsidRPr="00BB6CE4">
              <w:rPr>
                <w:rFonts w:ascii="Arial" w:eastAsia="宋体" w:hAnsi="Arial" w:cs="Arial" w:hint="eastAsia"/>
                <w:sz w:val="22"/>
              </w:rPr>
              <w:t>模型</w:t>
            </w:r>
          </w:p>
        </w:tc>
      </w:tr>
      <w:tr w:rsidR="00F531D8" w:rsidRPr="00B946AB" w14:paraId="73F9D43D" w14:textId="77777777" w:rsidTr="00F531D8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7649" w14:textId="5FB86BCB" w:rsidR="00F531D8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D34B" w14:textId="2443549C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8AC76" w14:textId="2C5BE7C2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E995" w14:textId="7344AADD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</w:tr>
      <w:tr w:rsidR="00F531D8" w:rsidRPr="00B946AB" w14:paraId="687BC7EC" w14:textId="77777777" w:rsidTr="00F531D8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02391" w14:textId="0E4B2D79" w:rsidR="00F531D8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  <w:r>
              <w:rPr>
                <w:rFonts w:ascii="Arial" w:eastAsia="宋体" w:hAnsi="Arial" w:cs="Arial"/>
                <w:sz w:val="22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51CF" w14:textId="1141CC32" w:rsidR="00F531D8" w:rsidRDefault="00F531D8" w:rsidP="002B66DE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0A54" w14:textId="5CD6C089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92636" w14:textId="64C4F700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</w:tr>
      <w:tr w:rsidR="00F531D8" w:rsidRPr="00B946AB" w14:paraId="2BCA44B6" w14:textId="77777777" w:rsidTr="00F531D8">
        <w:trPr>
          <w:trHeight w:val="379"/>
          <w:jc w:val="center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BACCD" w14:textId="77777777" w:rsidR="00F531D8" w:rsidRDefault="00F531D8" w:rsidP="00AC1852">
            <w:pPr>
              <w:spacing w:line="240" w:lineRule="auto"/>
              <w:rPr>
                <w:rFonts w:ascii="Arial" w:eastAsia="宋体" w:hAnsi="Arial" w:cs="Arial"/>
                <w:sz w:val="22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0EE2C" w14:textId="77777777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6697" w14:textId="77777777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9C2D" w14:textId="77777777" w:rsidR="00F531D8" w:rsidRDefault="00F531D8" w:rsidP="00AC1852">
            <w:pPr>
              <w:spacing w:line="240" w:lineRule="auto"/>
              <w:rPr>
                <w:rFonts w:ascii="宋体" w:eastAsia="宋体" w:hAnsi="宋体" w:cs="宋体"/>
                <w:sz w:val="22"/>
              </w:rPr>
            </w:pPr>
          </w:p>
        </w:tc>
      </w:tr>
    </w:tbl>
    <w:p w14:paraId="7D5A95DB" w14:textId="726CD7C9" w:rsidR="00BB6CE4" w:rsidRDefault="00BB6CE4" w:rsidP="00BB6CE4">
      <w:pPr>
        <w:pStyle w:val="a0"/>
        <w:ind w:firstLineChars="0" w:firstLine="0"/>
      </w:pPr>
    </w:p>
    <w:p w14:paraId="5BD49A9E" w14:textId="1E71EAE8" w:rsidR="00AC1852" w:rsidRDefault="00F531D8" w:rsidP="00AC1852">
      <w:pPr>
        <w:pStyle w:val="4"/>
      </w:pPr>
      <w:r>
        <w:rPr>
          <w:rFonts w:hint="eastAsia"/>
        </w:rPr>
        <w:t>功能</w:t>
      </w:r>
      <w:r>
        <w:rPr>
          <w:rFonts w:hint="eastAsia"/>
        </w:rPr>
        <w:t>2</w:t>
      </w:r>
    </w:p>
    <w:p w14:paraId="476B8D86" w14:textId="58DCF1FB" w:rsidR="000F5E52" w:rsidRPr="00CA750B" w:rsidRDefault="00F531D8" w:rsidP="00F531D8">
      <w:pPr>
        <w:pStyle w:val="a0"/>
        <w:ind w:left="420" w:firstLineChars="0" w:firstLine="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</w:t>
      </w:r>
    </w:p>
    <w:p w14:paraId="4897A6E3" w14:textId="77777777" w:rsidR="00CA750B" w:rsidRPr="00CA750B" w:rsidRDefault="00CA750B" w:rsidP="00BB6CE4">
      <w:pPr>
        <w:pStyle w:val="a0"/>
        <w:ind w:firstLineChars="0" w:firstLine="0"/>
      </w:pPr>
    </w:p>
    <w:p w14:paraId="0B0F8D25" w14:textId="62A7F482" w:rsidR="006F6AB6" w:rsidRPr="000F4B1D" w:rsidRDefault="005D0A30" w:rsidP="005D0A30">
      <w:pPr>
        <w:pStyle w:val="a0"/>
        <w:ind w:firstLineChars="0" w:firstLine="0"/>
      </w:pPr>
      <w:r>
        <w:rPr>
          <w:rFonts w:hint="eastAsia"/>
        </w:rPr>
        <w:tab/>
      </w:r>
    </w:p>
    <w:p w14:paraId="6EA6784A" w14:textId="381815A5" w:rsidR="005B77F2" w:rsidRPr="006A57F9" w:rsidRDefault="00F531D8" w:rsidP="006A57F9">
      <w:pPr>
        <w:pStyle w:val="3"/>
      </w:pPr>
      <w:r>
        <w:rPr>
          <w:rFonts w:hint="eastAsia"/>
        </w:rPr>
        <w:t>X</w:t>
      </w:r>
      <w:r>
        <w:t>X</w:t>
      </w:r>
      <w:r w:rsidR="004A5187">
        <w:rPr>
          <w:rFonts w:hint="eastAsia"/>
        </w:rPr>
        <w:t>属性</w:t>
      </w:r>
    </w:p>
    <w:p w14:paraId="0361A366" w14:textId="77777777" w:rsidR="00CB42D4" w:rsidRPr="00CB42D4" w:rsidRDefault="00CB42D4" w:rsidP="006A57F9">
      <w:pPr>
        <w:pStyle w:val="a0"/>
      </w:pPr>
      <w:r w:rsidRPr="00295196">
        <w:rPr>
          <w:rFonts w:hint="eastAsia"/>
          <w:color w:val="FF0000"/>
        </w:rPr>
        <w:t>注意</w:t>
      </w:r>
      <w:r w:rsidRPr="00295196">
        <w:rPr>
          <w:color w:val="FF0000"/>
        </w:rPr>
        <w:t>：</w:t>
      </w:r>
      <w:r>
        <w:rPr>
          <w:rFonts w:hint="eastAsia"/>
        </w:rPr>
        <w:t>属性详细</w:t>
      </w:r>
      <w:r>
        <w:t>设定参见</w:t>
      </w:r>
      <w:r>
        <w:rPr>
          <w:rFonts w:hint="eastAsia"/>
        </w:rPr>
        <w:t>：</w:t>
      </w:r>
      <w:hyperlink r:id="rId9" w:history="1">
        <w:r w:rsidR="0039082B" w:rsidRPr="0039082B">
          <w:rPr>
            <w:rStyle w:val="af7"/>
            <w:rFonts w:hint="eastAsia"/>
          </w:rPr>
          <w:t>..\s</w:t>
        </w:r>
        <w:r w:rsidR="0039082B" w:rsidRPr="0039082B">
          <w:rPr>
            <w:rStyle w:val="af7"/>
            <w:rFonts w:hint="eastAsia"/>
          </w:rPr>
          <w:t>属性数值与公式说明文档</w:t>
        </w:r>
        <w:r w:rsidR="0039082B" w:rsidRPr="0039082B">
          <w:rPr>
            <w:rStyle w:val="af7"/>
            <w:rFonts w:hint="eastAsia"/>
          </w:rPr>
          <w:t>.docx</w:t>
        </w:r>
      </w:hyperlink>
      <w:r w:rsidR="0039082B" w:rsidRPr="00CB42D4">
        <w:rPr>
          <w:rFonts w:hint="eastAsia"/>
        </w:rPr>
        <w:t xml:space="preserve"> </w:t>
      </w:r>
    </w:p>
    <w:p w14:paraId="784E9C12" w14:textId="0F032D11" w:rsidR="00727EF7" w:rsidRPr="00727EF7" w:rsidRDefault="00351204" w:rsidP="00351204">
      <w:pPr>
        <w:pStyle w:val="a0"/>
      </w:pPr>
      <w:r>
        <w:t>包含如下内容：</w:t>
      </w:r>
    </w:p>
    <w:p w14:paraId="7AC66149" w14:textId="77777777" w:rsidR="00727EF7" w:rsidRDefault="004A5187" w:rsidP="004A5187">
      <w:pPr>
        <w:pStyle w:val="a0"/>
      </w:pPr>
      <w:r>
        <w:rPr>
          <w:rFonts w:hint="eastAsia"/>
        </w:rPr>
        <w:t>名字</w:t>
      </w:r>
      <w:r w:rsidR="00727EF7">
        <w:rPr>
          <w:rFonts w:hint="eastAsia"/>
        </w:rPr>
        <w:t>：最多</w:t>
      </w:r>
      <w:r w:rsidR="00351204">
        <w:t>8</w:t>
      </w:r>
      <w:r w:rsidR="00727EF7">
        <w:rPr>
          <w:rFonts w:hint="eastAsia"/>
        </w:rPr>
        <w:t>个中文汉字长度</w:t>
      </w:r>
    </w:p>
    <w:p w14:paraId="68340B2A" w14:textId="77777777" w:rsidR="00F531D8" w:rsidRDefault="00F531D8" w:rsidP="004A5187">
      <w:pPr>
        <w:pStyle w:val="a0"/>
        <w:rPr>
          <w:rFonts w:hint="eastAsia"/>
        </w:rPr>
      </w:pPr>
    </w:p>
    <w:p w14:paraId="360BDFB6" w14:textId="77777777" w:rsidR="00C928D9" w:rsidRDefault="00C928D9" w:rsidP="00C928D9">
      <w:pPr>
        <w:pStyle w:val="5"/>
      </w:pPr>
      <w:r>
        <w:rPr>
          <w:rFonts w:hint="eastAsia"/>
        </w:rPr>
        <w:t>基础</w:t>
      </w:r>
      <w:r>
        <w:t>属性与额外属性的关系</w:t>
      </w:r>
    </w:p>
    <w:p w14:paraId="009207FC" w14:textId="77777777" w:rsidR="00C928D9" w:rsidRDefault="00C928D9" w:rsidP="00C928D9">
      <w:pPr>
        <w:pStyle w:val="a0"/>
      </w:pPr>
      <w:r>
        <w:rPr>
          <w:rFonts w:hint="eastAsia"/>
        </w:rPr>
        <w:t>某些</w:t>
      </w:r>
      <w:r>
        <w:t>额外属性会</w:t>
      </w:r>
      <w:r>
        <w:rPr>
          <w:rFonts w:hint="eastAsia"/>
        </w:rPr>
        <w:t>由</w:t>
      </w:r>
      <w:r>
        <w:t>基础属性</w:t>
      </w:r>
      <w:r>
        <w:rPr>
          <w:rFonts w:hint="eastAsia"/>
        </w:rPr>
        <w:t>按公式</w:t>
      </w:r>
      <w:r>
        <w:t>计算得到。</w:t>
      </w:r>
    </w:p>
    <w:p w14:paraId="7726F799" w14:textId="77777777" w:rsidR="00CB42D4" w:rsidRPr="00CB42D4" w:rsidRDefault="00CB42D4" w:rsidP="00CB42D4">
      <w:pPr>
        <w:pStyle w:val="a0"/>
      </w:pPr>
    </w:p>
    <w:p w14:paraId="1FD887A5" w14:textId="3E7836F9" w:rsidR="004A5187" w:rsidRDefault="004A5187" w:rsidP="004A5187">
      <w:pPr>
        <w:pStyle w:val="3"/>
      </w:pPr>
      <w:r>
        <w:t>界面</w:t>
      </w:r>
      <w:r w:rsidR="00F531D8">
        <w:rPr>
          <w:rFonts w:hint="eastAsia"/>
        </w:rPr>
        <w:t>设计</w:t>
      </w:r>
    </w:p>
    <w:p w14:paraId="50D8806F" w14:textId="77777777" w:rsidR="00042790" w:rsidRPr="00042790" w:rsidRDefault="00042790" w:rsidP="00042790">
      <w:pPr>
        <w:pStyle w:val="a0"/>
      </w:pPr>
      <w:r>
        <w:rPr>
          <w:rFonts w:hint="eastAsia"/>
        </w:rPr>
        <w:t>参见</w:t>
      </w:r>
      <w:r>
        <w:t>设计</w:t>
      </w:r>
      <w:r>
        <w:rPr>
          <w:rFonts w:hint="eastAsia"/>
        </w:rPr>
        <w:t>文档</w:t>
      </w:r>
      <w:r>
        <w:t>：</w:t>
      </w:r>
      <w:hyperlink r:id="rId10" w:history="1">
        <w:r w:rsidRPr="00042790">
          <w:rPr>
            <w:rStyle w:val="af7"/>
            <w:rFonts w:hint="eastAsia"/>
          </w:rPr>
          <w:t>侠客相关界面</w:t>
        </w:r>
        <w:r w:rsidRPr="00042790">
          <w:rPr>
            <w:rStyle w:val="af7"/>
            <w:rFonts w:hint="eastAsia"/>
          </w:rPr>
          <w:t>.vsdx</w:t>
        </w:r>
      </w:hyperlink>
    </w:p>
    <w:p w14:paraId="16C66E08" w14:textId="77777777" w:rsidR="002D362C" w:rsidRDefault="00C95098" w:rsidP="002D362C">
      <w:pPr>
        <w:pStyle w:val="a0"/>
      </w:pPr>
      <w:r>
        <w:rPr>
          <w:rFonts w:hint="eastAsia"/>
        </w:rPr>
        <w:t>展示</w:t>
      </w:r>
      <w:r>
        <w:t>性界面</w:t>
      </w:r>
    </w:p>
    <w:p w14:paraId="5577F5B5" w14:textId="24E1C6CD" w:rsidR="009D0906" w:rsidRDefault="009D0906" w:rsidP="002D362C">
      <w:pPr>
        <w:pStyle w:val="a0"/>
      </w:pPr>
      <w:r>
        <w:t>。</w:t>
      </w:r>
    </w:p>
    <w:p w14:paraId="1A47713A" w14:textId="77777777" w:rsidR="000F0DE7" w:rsidRDefault="000F0DE7" w:rsidP="002D362C">
      <w:pPr>
        <w:pStyle w:val="a0"/>
      </w:pPr>
    </w:p>
    <w:p w14:paraId="2D0821AC" w14:textId="77777777" w:rsidR="000F0DE7" w:rsidRDefault="000F0DE7" w:rsidP="000F0DE7">
      <w:pPr>
        <w:pStyle w:val="1"/>
      </w:pPr>
      <w:bookmarkStart w:id="4" w:name="_Toc9370"/>
      <w:bookmarkStart w:id="5" w:name="_Toc32752"/>
      <w:r>
        <w:rPr>
          <w:rFonts w:ascii="Courier New" w:hint="eastAsia"/>
          <w:b w:val="0"/>
          <w:shd w:val="clear" w:color="auto" w:fill="B3B3B3"/>
        </w:rPr>
        <w:t>交互设计</w:t>
      </w:r>
      <w:r>
        <w:rPr>
          <w:rFonts w:ascii="Courier New" w:hint="eastAsia"/>
          <w:b w:val="0"/>
          <w:shd w:val="clear" w:color="auto" w:fill="B3B3B3"/>
        </w:rPr>
        <w:t xml:space="preserve"> (UE Design)</w:t>
      </w:r>
      <w:bookmarkEnd w:id="4"/>
      <w:bookmarkEnd w:id="5"/>
    </w:p>
    <w:p w14:paraId="70A41C9C" w14:textId="77777777" w:rsidR="000F0DE7" w:rsidRDefault="000F0DE7" w:rsidP="000F0DE7">
      <w:pPr>
        <w:ind w:firstLineChars="200" w:firstLine="420"/>
        <w:rPr>
          <w:rFonts w:ascii="Courier New" w:hAnsi="Courier New"/>
        </w:rPr>
      </w:pPr>
    </w:p>
    <w:p w14:paraId="62EA7199" w14:textId="77777777" w:rsidR="000F0DE7" w:rsidRPr="003F536D" w:rsidRDefault="000F0DE7" w:rsidP="000F0DE7">
      <w:pPr>
        <w:pStyle w:val="3"/>
        <w:snapToGrid w:val="0"/>
        <w:spacing w:line="160" w:lineRule="atLeast"/>
        <w:ind w:left="480" w:hangingChars="200" w:hanging="480"/>
      </w:pPr>
      <w:r>
        <w:rPr>
          <w:rFonts w:hint="eastAsia"/>
        </w:rPr>
        <w:t>提示反馈</w:t>
      </w:r>
    </w:p>
    <w:p w14:paraId="5902D86B" w14:textId="1B92ACD8" w:rsidR="000F0DE7" w:rsidRDefault="00F31CD4" w:rsidP="000F0DE7">
      <w:pPr>
        <w:pStyle w:val="4"/>
      </w:pPr>
      <w:r>
        <w:rPr>
          <w:rFonts w:hint="eastAsia"/>
        </w:rPr>
        <w:t>结交</w:t>
      </w:r>
      <w:r>
        <w:t>侠客</w:t>
      </w:r>
    </w:p>
    <w:p w14:paraId="4B8E7316" w14:textId="40896E58" w:rsidR="000F0DE7" w:rsidRDefault="000F0DE7" w:rsidP="000F0DE7">
      <w:pPr>
        <w:pStyle w:val="5"/>
      </w:pPr>
      <w:r>
        <w:rPr>
          <w:rFonts w:hint="eastAsia"/>
        </w:rPr>
        <w:t>结交成功</w:t>
      </w:r>
    </w:p>
    <w:p w14:paraId="730ABAC0" w14:textId="57BF4107" w:rsidR="000F0DE7" w:rsidRPr="000F0DE7" w:rsidRDefault="00F531D8" w:rsidP="00053239">
      <w:pPr>
        <w:pStyle w:val="a0"/>
      </w:pPr>
      <w:r>
        <w:rPr>
          <w:rFonts w:hint="eastAsia"/>
        </w:rPr>
        <w:t>提示成功</w:t>
      </w:r>
      <w:bookmarkStart w:id="6" w:name="_GoBack"/>
      <w:bookmarkEnd w:id="6"/>
      <w:r w:rsidR="000F0DE7">
        <w:t>。</w:t>
      </w:r>
    </w:p>
    <w:p w14:paraId="41CF8E2B" w14:textId="77777777" w:rsidR="000F0DE7" w:rsidRPr="000F0DE7" w:rsidRDefault="000F0DE7" w:rsidP="002D362C">
      <w:pPr>
        <w:pStyle w:val="a0"/>
      </w:pPr>
    </w:p>
    <w:sectPr w:rsidR="000F0DE7" w:rsidRPr="000F0DE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955AE" w14:textId="77777777" w:rsidR="00333261" w:rsidRDefault="00333261" w:rsidP="00E47DD3">
      <w:r>
        <w:separator/>
      </w:r>
    </w:p>
  </w:endnote>
  <w:endnote w:type="continuationSeparator" w:id="0">
    <w:p w14:paraId="51199421" w14:textId="77777777" w:rsidR="00333261" w:rsidRDefault="00333261" w:rsidP="00E4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right"/>
      <w:tblLook w:val="04A0" w:firstRow="1" w:lastRow="0" w:firstColumn="1" w:lastColumn="0" w:noHBand="0" w:noVBand="1"/>
    </w:tblPr>
    <w:tblGrid>
      <w:gridCol w:w="1919"/>
      <w:gridCol w:w="996"/>
    </w:tblGrid>
    <w:tr w:rsidR="00AC1852" w14:paraId="10A890BA" w14:textId="77777777">
      <w:trPr>
        <w:jc w:val="right"/>
      </w:trPr>
      <w:tc>
        <w:tcPr>
          <w:tcW w:w="0" w:type="auto"/>
        </w:tcPr>
        <w:p w14:paraId="1A3CBF0D" w14:textId="77777777" w:rsidR="00AC1852" w:rsidRDefault="00333261" w:rsidP="00885F6C">
          <w:pPr>
            <w:pStyle w:val="a5"/>
            <w:jc w:val="right"/>
          </w:pPr>
          <w:sdt>
            <w:sdtPr>
              <w:alias w:val="公司"/>
              <w:id w:val="76335071"/>
              <w:placeholder>
                <w:docPart w:val="288BD50C1AA841FAAD0FED6095068E2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C1852">
                <w:rPr>
                  <w:rFonts w:hint="eastAsia"/>
                </w:rPr>
                <w:t>内部文档</w:t>
              </w:r>
            </w:sdtContent>
          </w:sdt>
          <w:r w:rsidR="00AC1852">
            <w:rPr>
              <w:lang w:val="zh-CN"/>
            </w:rPr>
            <w:t xml:space="preserve"> | </w:t>
          </w:r>
          <w:r w:rsidR="00AC1852">
            <w:rPr>
              <w:rFonts w:hint="eastAsia"/>
              <w:lang w:val="zh-CN"/>
            </w:rPr>
            <w:t>请勿外传</w:t>
          </w:r>
        </w:p>
      </w:tc>
      <w:tc>
        <w:tcPr>
          <w:tcW w:w="0" w:type="auto"/>
        </w:tcPr>
        <w:p w14:paraId="277A0F45" w14:textId="77777777" w:rsidR="00AC1852" w:rsidRDefault="00AC1852">
          <w:pPr>
            <w:pStyle w:val="a5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241D18A5" wp14:editId="0B472ABE">
                    <wp:extent cx="495300" cy="481965"/>
                    <wp:effectExtent l="0" t="0" r="0" b="0"/>
                    <wp:docPr id="450" name="组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5F7EE0" id="组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">
                    <v:rect id="Rectangle 451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BkLscA&#10;AADcAAAADwAAAGRycy9kb3ducmV2LnhtbESP3WrCQBSE7wu+w3KE3pS6UayUmI1If6AKCkZL8e6Q&#10;PSbB7NmQ3Wh8e7dQ6OUwM98wyaI3tbhQ6yrLCsajCARxbnXFhYLD/vP5FYTzyBpry6TgRg4W6eAh&#10;wVjbK+/okvlCBAi7GBWU3jexlC4vyaAb2YY4eCfbGvRBtoXULV4D3NRyEkUzabDisFBiQ28l5ees&#10;Mwq6yfTj+3jLnzZF9L7+8Vl3XK+2Sj0O++UchKfe/4f/2l9awfRlDL9nwhGQ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QZC7HAAAA3AAAAA8AAAAAAAAAAAAAAAAAmAIAAGRy&#10;cy9kb3ducmV2LnhtbFBLBQYAAAAABAAEAPUAAACMAwAAAAA=&#10;" fillcolor="#bfbfbf [2412]" strokecolor="white" strokeweight="1pt">
                      <v:fill opacity="32896f"/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KYxcIA&#10;AADcAAAADwAAAGRycy9kb3ducmV2LnhtbESPQWvCQBSE74L/YXlCb7rRVmnSrCKWQm9VK54f2Wc2&#10;NPs2ZJ+a/vtuodDjMDPfMOVm8K26UR+bwAbmswwUcRVsw7WB0+fb9BlUFGSLbWAy8E0RNuvxqMTC&#10;hjsf6HaUWiUIxwINOJGu0DpWjjzGWeiIk3cJvUdJsq+17fGe4L7ViyxbaY8NpwWHHe0cVV/HqzeQ&#10;H/z5tM0/XmUIeyeJII/z1piHybB9ASU0yH/4r/1uDTwtF/B7Jh0B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4pjFwgAAANwAAAAPAAAAAAAAAAAAAAAAAJgCAABkcnMvZG93&#10;bnJldi54bWxQSwUGAAAAAAQABAD1AAAAhwMAAAAA&#10;" fillcolor="#c0504d [3205]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fwsgA&#10;AADcAAAADwAAAGRycy9kb3ducmV2LnhtbESP3WrCQBSE74W+w3IK3hSz8aciqauItmCFFoyW4t0h&#10;e5oEs2dDdqPx7buFgpfDzHzDzJedqcSFGldaVjCMYhDEmdUl5wqOh7fBDITzyBory6TgRg6Wi4fe&#10;HBNtr7ynS+pzESDsElRQeF8nUrqsIIMusjVx8H5sY9AH2eRSN3gNcFPJURxPpcGSw0KBNa0Lys5p&#10;axS0o8nr1+mWPX3k8Wb37dP2tHv/VKr/2K1eQHjq/D38395qBZPnMfydC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jl/CyAAAANwAAAAPAAAAAAAAAAAAAAAAAJgCAABk&#10;cnMvZG93bnJldi54bWxQSwUGAAAAAAQABAD1AAAAjQMAAAAA&#10;" fillcolor="#bfbfbf [2412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14:paraId="2DC4EE10" w14:textId="77777777" w:rsidR="00AC1852" w:rsidRDefault="00AC185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BB8E3" w14:textId="77777777" w:rsidR="00333261" w:rsidRDefault="00333261" w:rsidP="00E47DD3">
      <w:r>
        <w:separator/>
      </w:r>
    </w:p>
  </w:footnote>
  <w:footnote w:type="continuationSeparator" w:id="0">
    <w:p w14:paraId="29C0810C" w14:textId="77777777" w:rsidR="00333261" w:rsidRDefault="00333261" w:rsidP="00E4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792"/>
      <w:gridCol w:w="1117"/>
    </w:tblGrid>
    <w:tr w:rsidR="00AC1852" w14:paraId="0C3A1830" w14:textId="77777777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14:paraId="27B79351" w14:textId="77777777" w:rsidR="00AC1852" w:rsidRDefault="00AC1852">
          <w:pPr>
            <w:pStyle w:val="a5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F531D8" w:rsidRPr="00F531D8">
            <w:rPr>
              <w:noProof/>
              <w:color w:val="FFFFFF" w:themeColor="background1"/>
              <w:lang w:val="zh-CN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标题"/>
          <w:id w:val="2328011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489B6337" w14:textId="05206052" w:rsidR="00AC1852" w:rsidRDefault="00D56E34">
              <w:pPr>
                <w:pStyle w:val="a5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t>xx</w:t>
              </w:r>
              <w: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t>系统</w:t>
              </w:r>
            </w:p>
          </w:tc>
        </w:sdtContent>
      </w:sdt>
    </w:tr>
  </w:tbl>
  <w:p w14:paraId="2BBEAFCC" w14:textId="77777777" w:rsidR="00AC1852" w:rsidRDefault="00AC185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6"/>
    <w:multiLevelType w:val="singleLevel"/>
    <w:tmpl w:val="000000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7"/>
    <w:multiLevelType w:val="singleLevel"/>
    <w:tmpl w:val="6780179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4">
    <w:nsid w:val="00000008"/>
    <w:multiLevelType w:val="singleLevel"/>
    <w:tmpl w:val="0000000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9"/>
    <w:multiLevelType w:val="single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0A"/>
    <w:multiLevelType w:val="single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F"/>
    <w:multiLevelType w:val="single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11"/>
    <w:multiLevelType w:val="singleLevel"/>
    <w:tmpl w:val="0000001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12"/>
    <w:multiLevelType w:val="singleLevel"/>
    <w:tmpl w:val="0000001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3"/>
    <w:multiLevelType w:val="singleLevel"/>
    <w:tmpl w:val="00000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17443801"/>
    <w:multiLevelType w:val="hybridMultilevel"/>
    <w:tmpl w:val="59AA2AC0"/>
    <w:lvl w:ilvl="0" w:tplc="B52CF380">
      <w:start w:val="1"/>
      <w:numFmt w:val="bullet"/>
      <w:pStyle w:val="5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C04F94"/>
    <w:multiLevelType w:val="hybridMultilevel"/>
    <w:tmpl w:val="9F1EDD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F512087"/>
    <w:multiLevelType w:val="hybridMultilevel"/>
    <w:tmpl w:val="991E7A62"/>
    <w:lvl w:ilvl="0" w:tplc="8BAE0298">
      <w:start w:val="1"/>
      <w:numFmt w:val="decimalEnclosedCircle"/>
      <w:lvlText w:val="%1"/>
      <w:lvlJc w:val="left"/>
      <w:pPr>
        <w:ind w:left="786" w:hanging="360"/>
      </w:pPr>
      <w:rPr>
        <w:rFonts w:ascii="宋体" w:eastAsia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20E35BC6"/>
    <w:multiLevelType w:val="hybridMultilevel"/>
    <w:tmpl w:val="069AB962"/>
    <w:lvl w:ilvl="0" w:tplc="3084966A">
      <w:start w:val="1"/>
      <w:numFmt w:val="decimalEnclosedCircle"/>
      <w:lvlText w:val="%1"/>
      <w:lvlJc w:val="left"/>
      <w:pPr>
        <w:ind w:left="784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0">
    <w:nsid w:val="30CE00B5"/>
    <w:multiLevelType w:val="hybridMultilevel"/>
    <w:tmpl w:val="A34C1790"/>
    <w:lvl w:ilvl="0" w:tplc="C8B0AAEC">
      <w:start w:val="1"/>
      <w:numFmt w:val="bullet"/>
      <w:pStyle w:val="4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1">
    <w:nsid w:val="39286A86"/>
    <w:multiLevelType w:val="hybridMultilevel"/>
    <w:tmpl w:val="A992DB5A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2">
    <w:nsid w:val="485A564D"/>
    <w:multiLevelType w:val="hybridMultilevel"/>
    <w:tmpl w:val="84FAE394"/>
    <w:lvl w:ilvl="0" w:tplc="04090005">
      <w:start w:val="1"/>
      <w:numFmt w:val="bullet"/>
      <w:lvlText w:val="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3">
    <w:nsid w:val="7FA8281A"/>
    <w:multiLevelType w:val="hybridMultilevel"/>
    <w:tmpl w:val="2EB092CA"/>
    <w:lvl w:ilvl="0" w:tplc="C6F05EFA">
      <w:start w:val="1"/>
      <w:numFmt w:val="bullet"/>
      <w:pStyle w:val="3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6"/>
  </w:num>
  <w:num w:numId="7">
    <w:abstractNumId w:val="15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4"/>
  </w:num>
  <w:num w:numId="15">
    <w:abstractNumId w:val="14"/>
  </w:num>
  <w:num w:numId="16">
    <w:abstractNumId w:val="13"/>
  </w:num>
  <w:num w:numId="17">
    <w:abstractNumId w:val="17"/>
  </w:num>
  <w:num w:numId="18">
    <w:abstractNumId w:val="23"/>
  </w:num>
  <w:num w:numId="19">
    <w:abstractNumId w:val="19"/>
  </w:num>
  <w:num w:numId="20">
    <w:abstractNumId w:val="18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3"/>
  </w:num>
  <w:num w:numId="28">
    <w:abstractNumId w:val="21"/>
  </w:num>
  <w:num w:numId="29">
    <w:abstractNumId w:val="22"/>
  </w:num>
  <w:num w:numId="30">
    <w:abstractNumId w:val="1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79"/>
    <w:rsid w:val="00003D2B"/>
    <w:rsid w:val="00016FFA"/>
    <w:rsid w:val="0001778D"/>
    <w:rsid w:val="00017F6A"/>
    <w:rsid w:val="0002098F"/>
    <w:rsid w:val="000217D2"/>
    <w:rsid w:val="00021D9F"/>
    <w:rsid w:val="00037C18"/>
    <w:rsid w:val="00042790"/>
    <w:rsid w:val="00053239"/>
    <w:rsid w:val="000562BB"/>
    <w:rsid w:val="00063E0E"/>
    <w:rsid w:val="00065E13"/>
    <w:rsid w:val="00076BA3"/>
    <w:rsid w:val="0008757B"/>
    <w:rsid w:val="0009228C"/>
    <w:rsid w:val="000943B1"/>
    <w:rsid w:val="000A36A5"/>
    <w:rsid w:val="000A42C9"/>
    <w:rsid w:val="000A717D"/>
    <w:rsid w:val="000B40C4"/>
    <w:rsid w:val="000C0E74"/>
    <w:rsid w:val="000C467A"/>
    <w:rsid w:val="000C709F"/>
    <w:rsid w:val="000D459F"/>
    <w:rsid w:val="000D4E2F"/>
    <w:rsid w:val="000E3BCD"/>
    <w:rsid w:val="000E7AC3"/>
    <w:rsid w:val="000F0DE7"/>
    <w:rsid w:val="000F17EC"/>
    <w:rsid w:val="000F4B1D"/>
    <w:rsid w:val="000F5E52"/>
    <w:rsid w:val="001139F9"/>
    <w:rsid w:val="00126DA2"/>
    <w:rsid w:val="0012769F"/>
    <w:rsid w:val="0013460C"/>
    <w:rsid w:val="00134E95"/>
    <w:rsid w:val="00135C57"/>
    <w:rsid w:val="00137AB9"/>
    <w:rsid w:val="00141484"/>
    <w:rsid w:val="0014265D"/>
    <w:rsid w:val="00142F8F"/>
    <w:rsid w:val="00151770"/>
    <w:rsid w:val="00154760"/>
    <w:rsid w:val="001567D6"/>
    <w:rsid w:val="00157BAE"/>
    <w:rsid w:val="00161894"/>
    <w:rsid w:val="00162576"/>
    <w:rsid w:val="00163082"/>
    <w:rsid w:val="00164DCE"/>
    <w:rsid w:val="00165727"/>
    <w:rsid w:val="00184906"/>
    <w:rsid w:val="00185C7E"/>
    <w:rsid w:val="00196A99"/>
    <w:rsid w:val="00197D28"/>
    <w:rsid w:val="001A06D0"/>
    <w:rsid w:val="001A10B0"/>
    <w:rsid w:val="001A5629"/>
    <w:rsid w:val="001A5D4B"/>
    <w:rsid w:val="001B31FC"/>
    <w:rsid w:val="001B38C2"/>
    <w:rsid w:val="001B3C0D"/>
    <w:rsid w:val="001C7F59"/>
    <w:rsid w:val="001D0133"/>
    <w:rsid w:val="001E0EEC"/>
    <w:rsid w:val="001F4D42"/>
    <w:rsid w:val="001F6559"/>
    <w:rsid w:val="001F678C"/>
    <w:rsid w:val="00204C97"/>
    <w:rsid w:val="00206A6D"/>
    <w:rsid w:val="00213448"/>
    <w:rsid w:val="002200B6"/>
    <w:rsid w:val="002300AB"/>
    <w:rsid w:val="002343F2"/>
    <w:rsid w:val="00241EF8"/>
    <w:rsid w:val="00242AFD"/>
    <w:rsid w:val="0026009E"/>
    <w:rsid w:val="00281072"/>
    <w:rsid w:val="00290E6C"/>
    <w:rsid w:val="00294B2F"/>
    <w:rsid w:val="0029510C"/>
    <w:rsid w:val="00295196"/>
    <w:rsid w:val="002A4D4A"/>
    <w:rsid w:val="002A5B07"/>
    <w:rsid w:val="002A7CB4"/>
    <w:rsid w:val="002B0D64"/>
    <w:rsid w:val="002B5F1A"/>
    <w:rsid w:val="002B66DE"/>
    <w:rsid w:val="002B6FF9"/>
    <w:rsid w:val="002B77BF"/>
    <w:rsid w:val="002C0825"/>
    <w:rsid w:val="002C536A"/>
    <w:rsid w:val="002C7180"/>
    <w:rsid w:val="002D24B8"/>
    <w:rsid w:val="002D362C"/>
    <w:rsid w:val="002E0A5F"/>
    <w:rsid w:val="002E0C95"/>
    <w:rsid w:val="002E4C3A"/>
    <w:rsid w:val="002E5B51"/>
    <w:rsid w:val="002E615C"/>
    <w:rsid w:val="002F08C0"/>
    <w:rsid w:val="002F1013"/>
    <w:rsid w:val="002F3816"/>
    <w:rsid w:val="002F3AFB"/>
    <w:rsid w:val="002F3E42"/>
    <w:rsid w:val="002F6346"/>
    <w:rsid w:val="002F705A"/>
    <w:rsid w:val="002F7CFA"/>
    <w:rsid w:val="00301C07"/>
    <w:rsid w:val="00303ADE"/>
    <w:rsid w:val="0030562E"/>
    <w:rsid w:val="00310410"/>
    <w:rsid w:val="003305F8"/>
    <w:rsid w:val="00331527"/>
    <w:rsid w:val="00333261"/>
    <w:rsid w:val="00340EC1"/>
    <w:rsid w:val="0034308E"/>
    <w:rsid w:val="00351204"/>
    <w:rsid w:val="0035390B"/>
    <w:rsid w:val="00362067"/>
    <w:rsid w:val="003665F6"/>
    <w:rsid w:val="0037465C"/>
    <w:rsid w:val="00376086"/>
    <w:rsid w:val="00376FCB"/>
    <w:rsid w:val="00377E2A"/>
    <w:rsid w:val="00380C6F"/>
    <w:rsid w:val="0039082B"/>
    <w:rsid w:val="00390E22"/>
    <w:rsid w:val="00393D70"/>
    <w:rsid w:val="00394E38"/>
    <w:rsid w:val="003A2296"/>
    <w:rsid w:val="003A272E"/>
    <w:rsid w:val="003A4719"/>
    <w:rsid w:val="003A779B"/>
    <w:rsid w:val="003B242A"/>
    <w:rsid w:val="003B6EC0"/>
    <w:rsid w:val="003D415A"/>
    <w:rsid w:val="003D505B"/>
    <w:rsid w:val="003E4D0C"/>
    <w:rsid w:val="003E53C9"/>
    <w:rsid w:val="003E6FC4"/>
    <w:rsid w:val="003F1785"/>
    <w:rsid w:val="003F3E12"/>
    <w:rsid w:val="003F4764"/>
    <w:rsid w:val="003F536D"/>
    <w:rsid w:val="003F7D32"/>
    <w:rsid w:val="0040237F"/>
    <w:rsid w:val="0041178C"/>
    <w:rsid w:val="00426486"/>
    <w:rsid w:val="004266A4"/>
    <w:rsid w:val="00442559"/>
    <w:rsid w:val="00443FD4"/>
    <w:rsid w:val="00446DA7"/>
    <w:rsid w:val="00446DE9"/>
    <w:rsid w:val="00453F06"/>
    <w:rsid w:val="00460FDB"/>
    <w:rsid w:val="00471F33"/>
    <w:rsid w:val="00476B1B"/>
    <w:rsid w:val="00480553"/>
    <w:rsid w:val="00481D7D"/>
    <w:rsid w:val="00483959"/>
    <w:rsid w:val="004A0599"/>
    <w:rsid w:val="004A5187"/>
    <w:rsid w:val="004B1576"/>
    <w:rsid w:val="004B25AF"/>
    <w:rsid w:val="004B4B8F"/>
    <w:rsid w:val="004B4C7F"/>
    <w:rsid w:val="004C2FD0"/>
    <w:rsid w:val="004C3F0C"/>
    <w:rsid w:val="004C62F8"/>
    <w:rsid w:val="004E09B5"/>
    <w:rsid w:val="004F0F42"/>
    <w:rsid w:val="004F4136"/>
    <w:rsid w:val="00502A25"/>
    <w:rsid w:val="00502F42"/>
    <w:rsid w:val="00504BAA"/>
    <w:rsid w:val="00507A95"/>
    <w:rsid w:val="00507D21"/>
    <w:rsid w:val="005101CD"/>
    <w:rsid w:val="00527CB6"/>
    <w:rsid w:val="00530420"/>
    <w:rsid w:val="00534843"/>
    <w:rsid w:val="00535457"/>
    <w:rsid w:val="0054244F"/>
    <w:rsid w:val="005508E3"/>
    <w:rsid w:val="00550FC1"/>
    <w:rsid w:val="0055329C"/>
    <w:rsid w:val="005544FC"/>
    <w:rsid w:val="0055754D"/>
    <w:rsid w:val="00565DD9"/>
    <w:rsid w:val="005678D3"/>
    <w:rsid w:val="00567BCD"/>
    <w:rsid w:val="00574CD2"/>
    <w:rsid w:val="00576941"/>
    <w:rsid w:val="00582AC9"/>
    <w:rsid w:val="005842B0"/>
    <w:rsid w:val="00592CFB"/>
    <w:rsid w:val="0059454C"/>
    <w:rsid w:val="00595088"/>
    <w:rsid w:val="005953D8"/>
    <w:rsid w:val="005A3574"/>
    <w:rsid w:val="005A7C55"/>
    <w:rsid w:val="005B0D47"/>
    <w:rsid w:val="005B17ED"/>
    <w:rsid w:val="005B229C"/>
    <w:rsid w:val="005B2916"/>
    <w:rsid w:val="005B4BB7"/>
    <w:rsid w:val="005B6173"/>
    <w:rsid w:val="005B77F2"/>
    <w:rsid w:val="005C1F8E"/>
    <w:rsid w:val="005C2197"/>
    <w:rsid w:val="005D0A30"/>
    <w:rsid w:val="005D1BC4"/>
    <w:rsid w:val="005E4BF0"/>
    <w:rsid w:val="005F5863"/>
    <w:rsid w:val="00611624"/>
    <w:rsid w:val="00617F19"/>
    <w:rsid w:val="00636C10"/>
    <w:rsid w:val="006408DF"/>
    <w:rsid w:val="00641093"/>
    <w:rsid w:val="00646B76"/>
    <w:rsid w:val="0065287E"/>
    <w:rsid w:val="00655F83"/>
    <w:rsid w:val="006617A8"/>
    <w:rsid w:val="006643E3"/>
    <w:rsid w:val="00670C05"/>
    <w:rsid w:val="006768AE"/>
    <w:rsid w:val="00685260"/>
    <w:rsid w:val="00692CA3"/>
    <w:rsid w:val="006A0097"/>
    <w:rsid w:val="006A57F9"/>
    <w:rsid w:val="006C24C6"/>
    <w:rsid w:val="006C3DF7"/>
    <w:rsid w:val="006D1810"/>
    <w:rsid w:val="006D3133"/>
    <w:rsid w:val="006D5002"/>
    <w:rsid w:val="006D5D85"/>
    <w:rsid w:val="006D5E75"/>
    <w:rsid w:val="006D788B"/>
    <w:rsid w:val="006D7DAF"/>
    <w:rsid w:val="006F1510"/>
    <w:rsid w:val="006F20D1"/>
    <w:rsid w:val="006F36FB"/>
    <w:rsid w:val="006F4315"/>
    <w:rsid w:val="006F6AB6"/>
    <w:rsid w:val="006F70B3"/>
    <w:rsid w:val="0070245D"/>
    <w:rsid w:val="00702812"/>
    <w:rsid w:val="00702D43"/>
    <w:rsid w:val="0070358C"/>
    <w:rsid w:val="00707FAD"/>
    <w:rsid w:val="00711F47"/>
    <w:rsid w:val="007124C5"/>
    <w:rsid w:val="00721C79"/>
    <w:rsid w:val="00722905"/>
    <w:rsid w:val="00725688"/>
    <w:rsid w:val="00727EF7"/>
    <w:rsid w:val="00730FC0"/>
    <w:rsid w:val="0073208C"/>
    <w:rsid w:val="00734E12"/>
    <w:rsid w:val="00740A24"/>
    <w:rsid w:val="00741BB6"/>
    <w:rsid w:val="00763315"/>
    <w:rsid w:val="00763BDD"/>
    <w:rsid w:val="007728BF"/>
    <w:rsid w:val="00774D73"/>
    <w:rsid w:val="00776B3E"/>
    <w:rsid w:val="00776EFF"/>
    <w:rsid w:val="00783331"/>
    <w:rsid w:val="007840FE"/>
    <w:rsid w:val="00791008"/>
    <w:rsid w:val="00797296"/>
    <w:rsid w:val="007A0291"/>
    <w:rsid w:val="007A2BE9"/>
    <w:rsid w:val="007A55CC"/>
    <w:rsid w:val="007A586D"/>
    <w:rsid w:val="007B0EA7"/>
    <w:rsid w:val="007B13EC"/>
    <w:rsid w:val="007B1D05"/>
    <w:rsid w:val="007B477C"/>
    <w:rsid w:val="007C07FB"/>
    <w:rsid w:val="007C1149"/>
    <w:rsid w:val="007C57A9"/>
    <w:rsid w:val="007C6142"/>
    <w:rsid w:val="007D16EE"/>
    <w:rsid w:val="007D2F95"/>
    <w:rsid w:val="007D4E87"/>
    <w:rsid w:val="007D4F60"/>
    <w:rsid w:val="007D57D3"/>
    <w:rsid w:val="007D7872"/>
    <w:rsid w:val="007E1E7B"/>
    <w:rsid w:val="007E6DE2"/>
    <w:rsid w:val="008024E1"/>
    <w:rsid w:val="0080487B"/>
    <w:rsid w:val="00806781"/>
    <w:rsid w:val="00807547"/>
    <w:rsid w:val="00811C01"/>
    <w:rsid w:val="008205E3"/>
    <w:rsid w:val="0082083E"/>
    <w:rsid w:val="00830C3D"/>
    <w:rsid w:val="00834178"/>
    <w:rsid w:val="00835389"/>
    <w:rsid w:val="00836887"/>
    <w:rsid w:val="00840A3F"/>
    <w:rsid w:val="00842A1E"/>
    <w:rsid w:val="00851F53"/>
    <w:rsid w:val="008631F0"/>
    <w:rsid w:val="008738FC"/>
    <w:rsid w:val="008744A0"/>
    <w:rsid w:val="008777EE"/>
    <w:rsid w:val="00885B9E"/>
    <w:rsid w:val="00885F6C"/>
    <w:rsid w:val="00892799"/>
    <w:rsid w:val="00893511"/>
    <w:rsid w:val="00895C1B"/>
    <w:rsid w:val="00895FA8"/>
    <w:rsid w:val="00897528"/>
    <w:rsid w:val="00897991"/>
    <w:rsid w:val="008A09F5"/>
    <w:rsid w:val="008A2BAA"/>
    <w:rsid w:val="008A7335"/>
    <w:rsid w:val="008B3FCA"/>
    <w:rsid w:val="008C500A"/>
    <w:rsid w:val="008C6B21"/>
    <w:rsid w:val="008D0F6C"/>
    <w:rsid w:val="008D7E4D"/>
    <w:rsid w:val="008E3576"/>
    <w:rsid w:val="008F3BE7"/>
    <w:rsid w:val="008F52F4"/>
    <w:rsid w:val="008F5E24"/>
    <w:rsid w:val="009046C1"/>
    <w:rsid w:val="00907D78"/>
    <w:rsid w:val="00912DDC"/>
    <w:rsid w:val="00915842"/>
    <w:rsid w:val="00915DAB"/>
    <w:rsid w:val="00932CF5"/>
    <w:rsid w:val="009361AC"/>
    <w:rsid w:val="0093703B"/>
    <w:rsid w:val="009452E6"/>
    <w:rsid w:val="009454B1"/>
    <w:rsid w:val="009537B4"/>
    <w:rsid w:val="00955CB4"/>
    <w:rsid w:val="00956119"/>
    <w:rsid w:val="0095614B"/>
    <w:rsid w:val="009611DF"/>
    <w:rsid w:val="00962766"/>
    <w:rsid w:val="00964CD3"/>
    <w:rsid w:val="00966884"/>
    <w:rsid w:val="009717A7"/>
    <w:rsid w:val="00975AEC"/>
    <w:rsid w:val="009761E6"/>
    <w:rsid w:val="0098413F"/>
    <w:rsid w:val="00985620"/>
    <w:rsid w:val="009874C4"/>
    <w:rsid w:val="009A103B"/>
    <w:rsid w:val="009A25E6"/>
    <w:rsid w:val="009A50E2"/>
    <w:rsid w:val="009A75E2"/>
    <w:rsid w:val="009B76C7"/>
    <w:rsid w:val="009D0906"/>
    <w:rsid w:val="009D2228"/>
    <w:rsid w:val="009D5FD6"/>
    <w:rsid w:val="009E628A"/>
    <w:rsid w:val="009E6D3A"/>
    <w:rsid w:val="009F065C"/>
    <w:rsid w:val="009F0898"/>
    <w:rsid w:val="009F3321"/>
    <w:rsid w:val="009F4351"/>
    <w:rsid w:val="009F7A6D"/>
    <w:rsid w:val="00A0639C"/>
    <w:rsid w:val="00A07DBB"/>
    <w:rsid w:val="00A105B6"/>
    <w:rsid w:val="00A244AB"/>
    <w:rsid w:val="00A253B6"/>
    <w:rsid w:val="00A347BF"/>
    <w:rsid w:val="00A421E0"/>
    <w:rsid w:val="00A54714"/>
    <w:rsid w:val="00A6699D"/>
    <w:rsid w:val="00A71545"/>
    <w:rsid w:val="00A7391F"/>
    <w:rsid w:val="00A75178"/>
    <w:rsid w:val="00A81932"/>
    <w:rsid w:val="00A829A0"/>
    <w:rsid w:val="00A9383C"/>
    <w:rsid w:val="00A97291"/>
    <w:rsid w:val="00AA010A"/>
    <w:rsid w:val="00AC1852"/>
    <w:rsid w:val="00AC434C"/>
    <w:rsid w:val="00AC75F5"/>
    <w:rsid w:val="00AC7B34"/>
    <w:rsid w:val="00AD2AAA"/>
    <w:rsid w:val="00AD3583"/>
    <w:rsid w:val="00AD5164"/>
    <w:rsid w:val="00AE1FC5"/>
    <w:rsid w:val="00AE6EEA"/>
    <w:rsid w:val="00AE76D8"/>
    <w:rsid w:val="00AE7A0F"/>
    <w:rsid w:val="00AF14CE"/>
    <w:rsid w:val="00AF3100"/>
    <w:rsid w:val="00AF3925"/>
    <w:rsid w:val="00AF3DDA"/>
    <w:rsid w:val="00AF5CF5"/>
    <w:rsid w:val="00AF60B7"/>
    <w:rsid w:val="00B00CCD"/>
    <w:rsid w:val="00B06DD1"/>
    <w:rsid w:val="00B07A4A"/>
    <w:rsid w:val="00B07F16"/>
    <w:rsid w:val="00B14506"/>
    <w:rsid w:val="00B200F4"/>
    <w:rsid w:val="00B22284"/>
    <w:rsid w:val="00B36507"/>
    <w:rsid w:val="00B43BC8"/>
    <w:rsid w:val="00B45999"/>
    <w:rsid w:val="00B51649"/>
    <w:rsid w:val="00B51C5A"/>
    <w:rsid w:val="00B55282"/>
    <w:rsid w:val="00B609A9"/>
    <w:rsid w:val="00B60A64"/>
    <w:rsid w:val="00B61F47"/>
    <w:rsid w:val="00B62D30"/>
    <w:rsid w:val="00B632A8"/>
    <w:rsid w:val="00B654EB"/>
    <w:rsid w:val="00B6591E"/>
    <w:rsid w:val="00B67E9A"/>
    <w:rsid w:val="00B70B04"/>
    <w:rsid w:val="00B70D45"/>
    <w:rsid w:val="00B808C6"/>
    <w:rsid w:val="00B816D8"/>
    <w:rsid w:val="00B82778"/>
    <w:rsid w:val="00B876AA"/>
    <w:rsid w:val="00B9272A"/>
    <w:rsid w:val="00B94765"/>
    <w:rsid w:val="00BA157E"/>
    <w:rsid w:val="00BA3E90"/>
    <w:rsid w:val="00BB29F8"/>
    <w:rsid w:val="00BB6CE4"/>
    <w:rsid w:val="00BC2035"/>
    <w:rsid w:val="00BC5B70"/>
    <w:rsid w:val="00BD0CDB"/>
    <w:rsid w:val="00BD2A4C"/>
    <w:rsid w:val="00BD51F7"/>
    <w:rsid w:val="00BD55F7"/>
    <w:rsid w:val="00BE58E5"/>
    <w:rsid w:val="00BE7D95"/>
    <w:rsid w:val="00BF4BBF"/>
    <w:rsid w:val="00BF4E97"/>
    <w:rsid w:val="00C02BE4"/>
    <w:rsid w:val="00C02D91"/>
    <w:rsid w:val="00C03F78"/>
    <w:rsid w:val="00C10AF4"/>
    <w:rsid w:val="00C12433"/>
    <w:rsid w:val="00C22250"/>
    <w:rsid w:val="00C27A85"/>
    <w:rsid w:val="00C328C9"/>
    <w:rsid w:val="00C40161"/>
    <w:rsid w:val="00C50B07"/>
    <w:rsid w:val="00C51F2F"/>
    <w:rsid w:val="00C55275"/>
    <w:rsid w:val="00C5644B"/>
    <w:rsid w:val="00C607FF"/>
    <w:rsid w:val="00C6399D"/>
    <w:rsid w:val="00C705BA"/>
    <w:rsid w:val="00C7199A"/>
    <w:rsid w:val="00C8151E"/>
    <w:rsid w:val="00C82F23"/>
    <w:rsid w:val="00C86C12"/>
    <w:rsid w:val="00C87FF8"/>
    <w:rsid w:val="00C928D9"/>
    <w:rsid w:val="00C95098"/>
    <w:rsid w:val="00CA0851"/>
    <w:rsid w:val="00CA1326"/>
    <w:rsid w:val="00CA3813"/>
    <w:rsid w:val="00CA750B"/>
    <w:rsid w:val="00CB42D4"/>
    <w:rsid w:val="00CC2543"/>
    <w:rsid w:val="00CD2C30"/>
    <w:rsid w:val="00CE03AD"/>
    <w:rsid w:val="00CE1802"/>
    <w:rsid w:val="00CE3774"/>
    <w:rsid w:val="00CF17C3"/>
    <w:rsid w:val="00CF5849"/>
    <w:rsid w:val="00CF7B38"/>
    <w:rsid w:val="00D2214D"/>
    <w:rsid w:val="00D25B25"/>
    <w:rsid w:val="00D32DEB"/>
    <w:rsid w:val="00D32DEE"/>
    <w:rsid w:val="00D40C4B"/>
    <w:rsid w:val="00D46AE9"/>
    <w:rsid w:val="00D47F56"/>
    <w:rsid w:val="00D51F41"/>
    <w:rsid w:val="00D56E34"/>
    <w:rsid w:val="00D60C79"/>
    <w:rsid w:val="00D61394"/>
    <w:rsid w:val="00D62CD7"/>
    <w:rsid w:val="00D76B43"/>
    <w:rsid w:val="00D8062E"/>
    <w:rsid w:val="00D83811"/>
    <w:rsid w:val="00D84832"/>
    <w:rsid w:val="00D906FC"/>
    <w:rsid w:val="00D90A5C"/>
    <w:rsid w:val="00D92FB5"/>
    <w:rsid w:val="00D97175"/>
    <w:rsid w:val="00DA09A4"/>
    <w:rsid w:val="00DA1C10"/>
    <w:rsid w:val="00DA3E9B"/>
    <w:rsid w:val="00DC109B"/>
    <w:rsid w:val="00DC514B"/>
    <w:rsid w:val="00DD10A2"/>
    <w:rsid w:val="00DD1AEB"/>
    <w:rsid w:val="00DD69C2"/>
    <w:rsid w:val="00DE6F1D"/>
    <w:rsid w:val="00DF735D"/>
    <w:rsid w:val="00E00A28"/>
    <w:rsid w:val="00E01E6D"/>
    <w:rsid w:val="00E02DA7"/>
    <w:rsid w:val="00E04C64"/>
    <w:rsid w:val="00E04DAC"/>
    <w:rsid w:val="00E10AFA"/>
    <w:rsid w:val="00E22ABC"/>
    <w:rsid w:val="00E25664"/>
    <w:rsid w:val="00E257F2"/>
    <w:rsid w:val="00E3396E"/>
    <w:rsid w:val="00E3528B"/>
    <w:rsid w:val="00E42BA1"/>
    <w:rsid w:val="00E463A4"/>
    <w:rsid w:val="00E47DD3"/>
    <w:rsid w:val="00E56145"/>
    <w:rsid w:val="00E61AF8"/>
    <w:rsid w:val="00E623B6"/>
    <w:rsid w:val="00E7377F"/>
    <w:rsid w:val="00E75419"/>
    <w:rsid w:val="00E84B9A"/>
    <w:rsid w:val="00E87169"/>
    <w:rsid w:val="00E87DDF"/>
    <w:rsid w:val="00E90C47"/>
    <w:rsid w:val="00E9511E"/>
    <w:rsid w:val="00E97CED"/>
    <w:rsid w:val="00EA23EC"/>
    <w:rsid w:val="00EA2430"/>
    <w:rsid w:val="00EA338D"/>
    <w:rsid w:val="00EB07F6"/>
    <w:rsid w:val="00EB1139"/>
    <w:rsid w:val="00EB1529"/>
    <w:rsid w:val="00EB15C7"/>
    <w:rsid w:val="00EB32F3"/>
    <w:rsid w:val="00EC4D1C"/>
    <w:rsid w:val="00EC7329"/>
    <w:rsid w:val="00EC7F6A"/>
    <w:rsid w:val="00ED00D1"/>
    <w:rsid w:val="00ED3140"/>
    <w:rsid w:val="00ED6245"/>
    <w:rsid w:val="00EE04B5"/>
    <w:rsid w:val="00EF2791"/>
    <w:rsid w:val="00EF2AD3"/>
    <w:rsid w:val="00EF34D7"/>
    <w:rsid w:val="00EF40C7"/>
    <w:rsid w:val="00EF476F"/>
    <w:rsid w:val="00EF4F0C"/>
    <w:rsid w:val="00EF53D2"/>
    <w:rsid w:val="00EF76CF"/>
    <w:rsid w:val="00F01A47"/>
    <w:rsid w:val="00F07592"/>
    <w:rsid w:val="00F07B4E"/>
    <w:rsid w:val="00F123BF"/>
    <w:rsid w:val="00F13508"/>
    <w:rsid w:val="00F17C8F"/>
    <w:rsid w:val="00F216BF"/>
    <w:rsid w:val="00F22F69"/>
    <w:rsid w:val="00F248D4"/>
    <w:rsid w:val="00F24B3D"/>
    <w:rsid w:val="00F304A0"/>
    <w:rsid w:val="00F31CD4"/>
    <w:rsid w:val="00F44FC9"/>
    <w:rsid w:val="00F46956"/>
    <w:rsid w:val="00F52330"/>
    <w:rsid w:val="00F5291F"/>
    <w:rsid w:val="00F531D8"/>
    <w:rsid w:val="00F5651C"/>
    <w:rsid w:val="00F57C25"/>
    <w:rsid w:val="00F6091D"/>
    <w:rsid w:val="00F60D22"/>
    <w:rsid w:val="00F63DAB"/>
    <w:rsid w:val="00F643D6"/>
    <w:rsid w:val="00F67117"/>
    <w:rsid w:val="00F718CE"/>
    <w:rsid w:val="00F720C7"/>
    <w:rsid w:val="00F77E9C"/>
    <w:rsid w:val="00F8532C"/>
    <w:rsid w:val="00F86B7E"/>
    <w:rsid w:val="00F95EEF"/>
    <w:rsid w:val="00F9673D"/>
    <w:rsid w:val="00FA7CF5"/>
    <w:rsid w:val="00FB1587"/>
    <w:rsid w:val="00FB20CC"/>
    <w:rsid w:val="00FB2179"/>
    <w:rsid w:val="00FB4B70"/>
    <w:rsid w:val="00FD07BB"/>
    <w:rsid w:val="00FD4900"/>
    <w:rsid w:val="00FE5871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D4B1F"/>
  <w15:docId w15:val="{CA48062F-6C8A-473D-A62C-A1019606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142"/>
    <w:pPr>
      <w:spacing w:after="0" w:line="320" w:lineRule="exact"/>
    </w:pPr>
    <w:rPr>
      <w:rFonts w:eastAsia="微软雅黑"/>
      <w:sz w:val="21"/>
    </w:rPr>
  </w:style>
  <w:style w:type="paragraph" w:styleId="1">
    <w:name w:val="heading 1"/>
    <w:basedOn w:val="a"/>
    <w:next w:val="a0"/>
    <w:link w:val="1Char"/>
    <w:uiPriority w:val="9"/>
    <w:qFormat/>
    <w:rsid w:val="00D97175"/>
    <w:pPr>
      <w:spacing w:line="360" w:lineRule="auto"/>
      <w:outlineLvl w:val="0"/>
    </w:pPr>
    <w:rPr>
      <w:rFonts w:asciiTheme="majorHAnsi" w:hAnsiTheme="majorHAnsi" w:cstheme="majorBidi"/>
      <w:b/>
      <w:bCs/>
      <w:color w:val="C00000"/>
      <w:sz w:val="30"/>
      <w:szCs w:val="28"/>
    </w:rPr>
  </w:style>
  <w:style w:type="paragraph" w:styleId="2">
    <w:name w:val="heading 2"/>
    <w:basedOn w:val="a"/>
    <w:next w:val="a0"/>
    <w:link w:val="2Char"/>
    <w:uiPriority w:val="9"/>
    <w:unhideWhenUsed/>
    <w:qFormat/>
    <w:rsid w:val="00DE6F1D"/>
    <w:pPr>
      <w:spacing w:line="360" w:lineRule="auto"/>
      <w:outlineLvl w:val="1"/>
    </w:pPr>
    <w:rPr>
      <w:rFonts w:asciiTheme="majorHAnsi" w:hAnsiTheme="majorHAnsi" w:cstheme="majorBidi"/>
      <w:b/>
      <w:bCs/>
      <w:color w:val="943634" w:themeColor="accent2" w:themeShade="BF"/>
      <w:sz w:val="28"/>
      <w:szCs w:val="26"/>
    </w:rPr>
  </w:style>
  <w:style w:type="paragraph" w:styleId="3">
    <w:name w:val="heading 3"/>
    <w:basedOn w:val="a"/>
    <w:next w:val="a0"/>
    <w:link w:val="3Char"/>
    <w:uiPriority w:val="9"/>
    <w:unhideWhenUsed/>
    <w:qFormat/>
    <w:rsid w:val="00DE6F1D"/>
    <w:pPr>
      <w:numPr>
        <w:numId w:val="18"/>
      </w:numPr>
      <w:spacing w:line="240" w:lineRule="auto"/>
      <w:ind w:left="0" w:firstLine="0"/>
      <w:outlineLvl w:val="2"/>
    </w:pPr>
    <w:rPr>
      <w:rFonts w:asciiTheme="majorHAnsi" w:hAnsiTheme="majorHAnsi" w:cstheme="majorBidi"/>
      <w:b/>
      <w:bCs/>
      <w:color w:val="17365D" w:themeColor="text2" w:themeShade="BF"/>
      <w:sz w:val="24"/>
    </w:rPr>
  </w:style>
  <w:style w:type="paragraph" w:styleId="4">
    <w:name w:val="heading 4"/>
    <w:basedOn w:val="a"/>
    <w:next w:val="a0"/>
    <w:link w:val="4Char"/>
    <w:uiPriority w:val="9"/>
    <w:unhideWhenUsed/>
    <w:qFormat/>
    <w:rsid w:val="00DE6F1D"/>
    <w:pPr>
      <w:numPr>
        <w:numId w:val="21"/>
      </w:numPr>
      <w:spacing w:line="240" w:lineRule="auto"/>
      <w:outlineLvl w:val="3"/>
    </w:pPr>
    <w:rPr>
      <w:rFonts w:asciiTheme="majorHAnsi" w:hAnsiTheme="majorHAnsi" w:cstheme="majorBidi"/>
      <w:b/>
      <w:bCs/>
      <w:i/>
      <w:iCs/>
      <w:color w:val="365F91" w:themeColor="accent1" w:themeShade="BF"/>
    </w:rPr>
  </w:style>
  <w:style w:type="paragraph" w:styleId="5">
    <w:name w:val="heading 5"/>
    <w:basedOn w:val="a"/>
    <w:next w:val="a0"/>
    <w:link w:val="5Char"/>
    <w:uiPriority w:val="9"/>
    <w:unhideWhenUsed/>
    <w:qFormat/>
    <w:rsid w:val="008B3FCA"/>
    <w:pPr>
      <w:numPr>
        <w:numId w:val="30"/>
      </w:numPr>
      <w:adjustRightInd w:val="0"/>
      <w:snapToGrid w:val="0"/>
      <w:ind w:left="0" w:firstLine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7DD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7DD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7DD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7DD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4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47D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7D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47DD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47DD3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E47DD3"/>
    <w:rPr>
      <w:sz w:val="18"/>
      <w:szCs w:val="18"/>
    </w:rPr>
  </w:style>
  <w:style w:type="paragraph" w:styleId="a7">
    <w:name w:val="No Spacing"/>
    <w:link w:val="Char2"/>
    <w:uiPriority w:val="1"/>
    <w:qFormat/>
    <w:rsid w:val="00E47DD3"/>
    <w:pPr>
      <w:spacing w:after="0" w:line="240" w:lineRule="auto"/>
    </w:pPr>
  </w:style>
  <w:style w:type="character" w:customStyle="1" w:styleId="Char2">
    <w:name w:val="无间隔 Char"/>
    <w:basedOn w:val="a1"/>
    <w:link w:val="a7"/>
    <w:uiPriority w:val="1"/>
    <w:rsid w:val="00E47DD3"/>
  </w:style>
  <w:style w:type="character" w:customStyle="1" w:styleId="1Char">
    <w:name w:val="标题 1 Char"/>
    <w:basedOn w:val="a1"/>
    <w:link w:val="1"/>
    <w:uiPriority w:val="9"/>
    <w:rsid w:val="00D97175"/>
    <w:rPr>
      <w:rFonts w:asciiTheme="majorHAnsi" w:eastAsia="微软雅黑" w:hAnsiTheme="majorHAnsi" w:cstheme="majorBidi"/>
      <w:b/>
      <w:bCs/>
      <w:color w:val="C00000"/>
      <w:sz w:val="30"/>
      <w:szCs w:val="28"/>
    </w:rPr>
  </w:style>
  <w:style w:type="character" w:customStyle="1" w:styleId="2Char">
    <w:name w:val="标题 2 Char"/>
    <w:basedOn w:val="a1"/>
    <w:link w:val="2"/>
    <w:uiPriority w:val="9"/>
    <w:rsid w:val="00DE6F1D"/>
    <w:rPr>
      <w:rFonts w:asciiTheme="majorHAnsi" w:eastAsia="微软雅黑" w:hAnsiTheme="majorHAnsi" w:cstheme="majorBidi"/>
      <w:b/>
      <w:bCs/>
      <w:color w:val="943634" w:themeColor="accent2" w:themeShade="BF"/>
      <w:sz w:val="28"/>
      <w:szCs w:val="26"/>
    </w:rPr>
  </w:style>
  <w:style w:type="character" w:customStyle="1" w:styleId="2jxChar">
    <w:name w:val="样式 标题 2 jx Char"/>
    <w:link w:val="2jx"/>
    <w:rsid w:val="00E47DD3"/>
    <w:rPr>
      <w:rFonts w:ascii="Courier New" w:hAnsi="Courier New"/>
    </w:rPr>
  </w:style>
  <w:style w:type="paragraph" w:customStyle="1" w:styleId="2jx">
    <w:name w:val="样式 标题 2 jx"/>
    <w:basedOn w:val="2"/>
    <w:link w:val="2jxChar"/>
    <w:rsid w:val="00E47DD3"/>
    <w:pPr>
      <w:spacing w:after="120"/>
    </w:pPr>
    <w:rPr>
      <w:rFonts w:ascii="Courier New" w:eastAsiaTheme="minorEastAsia" w:hAnsi="Courier New" w:cstheme="minorBidi"/>
      <w:b w:val="0"/>
      <w:color w:val="auto"/>
      <w:kern w:val="2"/>
      <w:szCs w:val="22"/>
    </w:rPr>
  </w:style>
  <w:style w:type="character" w:customStyle="1" w:styleId="3Char">
    <w:name w:val="标题 3 Char"/>
    <w:basedOn w:val="a1"/>
    <w:link w:val="3"/>
    <w:uiPriority w:val="9"/>
    <w:rsid w:val="00DE6F1D"/>
    <w:rPr>
      <w:rFonts w:asciiTheme="majorHAnsi" w:eastAsia="微软雅黑" w:hAnsiTheme="majorHAnsi" w:cstheme="majorBidi"/>
      <w:b/>
      <w:bCs/>
      <w:color w:val="17365D" w:themeColor="text2" w:themeShade="BF"/>
      <w:sz w:val="24"/>
    </w:rPr>
  </w:style>
  <w:style w:type="character" w:customStyle="1" w:styleId="4Char">
    <w:name w:val="标题 4 Char"/>
    <w:basedOn w:val="a1"/>
    <w:link w:val="4"/>
    <w:uiPriority w:val="9"/>
    <w:rsid w:val="00DE6F1D"/>
    <w:rPr>
      <w:rFonts w:asciiTheme="majorHAnsi" w:eastAsia="微软雅黑" w:hAnsiTheme="majorHAnsi" w:cstheme="majorBidi"/>
      <w:b/>
      <w:bCs/>
      <w:i/>
      <w:iCs/>
      <w:color w:val="365F91" w:themeColor="accent1" w:themeShade="BF"/>
      <w:sz w:val="21"/>
    </w:rPr>
  </w:style>
  <w:style w:type="character" w:customStyle="1" w:styleId="5Char">
    <w:name w:val="标题 5 Char"/>
    <w:basedOn w:val="a1"/>
    <w:link w:val="5"/>
    <w:uiPriority w:val="9"/>
    <w:rsid w:val="008B3FCA"/>
    <w:rPr>
      <w:rFonts w:asciiTheme="majorHAnsi" w:eastAsia="微软雅黑" w:hAnsiTheme="majorHAnsi" w:cstheme="majorBidi"/>
      <w:b/>
      <w:sz w:val="21"/>
    </w:rPr>
  </w:style>
  <w:style w:type="character" w:customStyle="1" w:styleId="6Char">
    <w:name w:val="标题 6 Char"/>
    <w:basedOn w:val="a1"/>
    <w:link w:val="6"/>
    <w:uiPriority w:val="9"/>
    <w:semiHidden/>
    <w:rsid w:val="00E47D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E47D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1"/>
    <w:link w:val="8"/>
    <w:uiPriority w:val="9"/>
    <w:semiHidden/>
    <w:rsid w:val="00E47D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1"/>
    <w:link w:val="9"/>
    <w:uiPriority w:val="9"/>
    <w:semiHidden/>
    <w:rsid w:val="00E47D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E47DD3"/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7C6142"/>
    <w:pPr>
      <w:pBdr>
        <w:bottom w:val="single" w:sz="8" w:space="4" w:color="4F81BD" w:themeColor="accent1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3">
    <w:name w:val="标题 Char"/>
    <w:basedOn w:val="a1"/>
    <w:link w:val="a9"/>
    <w:uiPriority w:val="10"/>
    <w:rsid w:val="007C6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E47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副标题 Char"/>
    <w:basedOn w:val="a1"/>
    <w:link w:val="aa"/>
    <w:uiPriority w:val="11"/>
    <w:rsid w:val="00E47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1"/>
    <w:uiPriority w:val="22"/>
    <w:qFormat/>
    <w:rsid w:val="00E47DD3"/>
    <w:rPr>
      <w:b/>
      <w:bCs/>
    </w:rPr>
  </w:style>
  <w:style w:type="character" w:styleId="ac">
    <w:name w:val="Emphasis"/>
    <w:basedOn w:val="a1"/>
    <w:uiPriority w:val="20"/>
    <w:qFormat/>
    <w:rsid w:val="00E47DD3"/>
    <w:rPr>
      <w:i/>
      <w:iCs/>
    </w:rPr>
  </w:style>
  <w:style w:type="paragraph" w:styleId="ad">
    <w:name w:val="List Paragraph"/>
    <w:basedOn w:val="a"/>
    <w:uiPriority w:val="34"/>
    <w:qFormat/>
    <w:rsid w:val="00E47DD3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E47DD3"/>
    <w:rPr>
      <w:i/>
      <w:iCs/>
      <w:color w:val="000000" w:themeColor="text1"/>
    </w:rPr>
  </w:style>
  <w:style w:type="character" w:customStyle="1" w:styleId="Char5">
    <w:name w:val="引用 Char"/>
    <w:basedOn w:val="a1"/>
    <w:link w:val="ae"/>
    <w:uiPriority w:val="29"/>
    <w:rsid w:val="00E47DD3"/>
    <w:rPr>
      <w:i/>
      <w:iCs/>
      <w:color w:val="000000" w:themeColor="text1"/>
    </w:rPr>
  </w:style>
  <w:style w:type="paragraph" w:styleId="af">
    <w:name w:val="Intense Quote"/>
    <w:basedOn w:val="a"/>
    <w:next w:val="a"/>
    <w:link w:val="Char6"/>
    <w:uiPriority w:val="30"/>
    <w:qFormat/>
    <w:rsid w:val="00E47D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1"/>
    <w:link w:val="af"/>
    <w:uiPriority w:val="30"/>
    <w:rsid w:val="00E47DD3"/>
    <w:rPr>
      <w:b/>
      <w:bCs/>
      <w:i/>
      <w:iCs/>
      <w:color w:val="4F81BD" w:themeColor="accent1"/>
    </w:rPr>
  </w:style>
  <w:style w:type="character" w:styleId="af0">
    <w:name w:val="Subtle Emphasis"/>
    <w:basedOn w:val="a1"/>
    <w:uiPriority w:val="19"/>
    <w:qFormat/>
    <w:rsid w:val="00E47DD3"/>
    <w:rPr>
      <w:i/>
      <w:iCs/>
      <w:color w:val="808080" w:themeColor="text1" w:themeTint="7F"/>
    </w:rPr>
  </w:style>
  <w:style w:type="character" w:styleId="af1">
    <w:name w:val="Intense Emphasis"/>
    <w:basedOn w:val="a1"/>
    <w:uiPriority w:val="21"/>
    <w:qFormat/>
    <w:rsid w:val="00E47DD3"/>
    <w:rPr>
      <w:b/>
      <w:bCs/>
      <w:i/>
      <w:iCs/>
      <w:color w:val="4F81BD" w:themeColor="accent1"/>
    </w:rPr>
  </w:style>
  <w:style w:type="character" w:styleId="af2">
    <w:name w:val="Subtle Reference"/>
    <w:basedOn w:val="a1"/>
    <w:uiPriority w:val="31"/>
    <w:qFormat/>
    <w:rsid w:val="00E47DD3"/>
    <w:rPr>
      <w:smallCaps/>
      <w:color w:val="C0504D" w:themeColor="accent2"/>
      <w:u w:val="single"/>
    </w:rPr>
  </w:style>
  <w:style w:type="character" w:styleId="af3">
    <w:name w:val="Intense Reference"/>
    <w:basedOn w:val="a1"/>
    <w:uiPriority w:val="32"/>
    <w:qFormat/>
    <w:rsid w:val="00E47DD3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1"/>
    <w:uiPriority w:val="33"/>
    <w:qFormat/>
    <w:rsid w:val="00E47DD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47DD3"/>
    <w:pPr>
      <w:outlineLvl w:val="9"/>
    </w:pPr>
  </w:style>
  <w:style w:type="table" w:styleId="af5">
    <w:name w:val="Table Grid"/>
    <w:basedOn w:val="a2"/>
    <w:uiPriority w:val="59"/>
    <w:rsid w:val="00142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Indent 2"/>
    <w:basedOn w:val="a"/>
    <w:link w:val="2Char0"/>
    <w:uiPriority w:val="99"/>
    <w:semiHidden/>
    <w:unhideWhenUsed/>
    <w:rsid w:val="005B229C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0"/>
    <w:uiPriority w:val="99"/>
    <w:semiHidden/>
    <w:rsid w:val="005B229C"/>
    <w:rPr>
      <w:rFonts w:eastAsia="微软雅黑"/>
      <w:sz w:val="21"/>
    </w:rPr>
  </w:style>
  <w:style w:type="paragraph" w:styleId="af6">
    <w:name w:val="Body Text"/>
    <w:basedOn w:val="a"/>
    <w:link w:val="Char7"/>
    <w:uiPriority w:val="99"/>
    <w:semiHidden/>
    <w:unhideWhenUsed/>
    <w:rsid w:val="005B229C"/>
    <w:pPr>
      <w:spacing w:after="120"/>
    </w:pPr>
  </w:style>
  <w:style w:type="character" w:customStyle="1" w:styleId="Char7">
    <w:name w:val="正文文本 Char"/>
    <w:basedOn w:val="a1"/>
    <w:link w:val="af6"/>
    <w:uiPriority w:val="99"/>
    <w:semiHidden/>
    <w:rsid w:val="005B229C"/>
    <w:rPr>
      <w:rFonts w:eastAsia="微软雅黑"/>
      <w:sz w:val="21"/>
    </w:rPr>
  </w:style>
  <w:style w:type="paragraph" w:styleId="a0">
    <w:name w:val="Normal Indent"/>
    <w:basedOn w:val="a"/>
    <w:uiPriority w:val="99"/>
    <w:unhideWhenUsed/>
    <w:rsid w:val="005B229C"/>
    <w:pPr>
      <w:ind w:firstLineChars="200" w:firstLine="420"/>
    </w:pPr>
  </w:style>
  <w:style w:type="character" w:styleId="af7">
    <w:name w:val="Hyperlink"/>
    <w:basedOn w:val="a1"/>
    <w:uiPriority w:val="99"/>
    <w:unhideWhenUsed/>
    <w:rsid w:val="00EB07F6"/>
    <w:rPr>
      <w:color w:val="0000FF" w:themeColor="hyperlink"/>
      <w:u w:val="single"/>
    </w:rPr>
  </w:style>
  <w:style w:type="character" w:styleId="af8">
    <w:name w:val="FollowedHyperlink"/>
    <w:basedOn w:val="a1"/>
    <w:uiPriority w:val="99"/>
    <w:semiHidden/>
    <w:unhideWhenUsed/>
    <w:rsid w:val="00EB07F6"/>
    <w:rPr>
      <w:color w:val="800080" w:themeColor="followedHyperlink"/>
      <w:u w:val="single"/>
    </w:rPr>
  </w:style>
  <w:style w:type="character" w:styleId="af9">
    <w:name w:val="annotation reference"/>
    <w:basedOn w:val="a1"/>
    <w:uiPriority w:val="99"/>
    <w:semiHidden/>
    <w:unhideWhenUsed/>
    <w:rsid w:val="00E84B9A"/>
    <w:rPr>
      <w:sz w:val="21"/>
      <w:szCs w:val="21"/>
    </w:rPr>
  </w:style>
  <w:style w:type="paragraph" w:styleId="afa">
    <w:name w:val="annotation text"/>
    <w:basedOn w:val="a"/>
    <w:link w:val="Char8"/>
    <w:uiPriority w:val="99"/>
    <w:semiHidden/>
    <w:unhideWhenUsed/>
    <w:rsid w:val="00E84B9A"/>
  </w:style>
  <w:style w:type="character" w:customStyle="1" w:styleId="Char8">
    <w:name w:val="批注文字 Char"/>
    <w:basedOn w:val="a1"/>
    <w:link w:val="afa"/>
    <w:uiPriority w:val="99"/>
    <w:semiHidden/>
    <w:rsid w:val="00E84B9A"/>
    <w:rPr>
      <w:rFonts w:eastAsia="微软雅黑"/>
      <w:sz w:val="21"/>
    </w:r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84B9A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84B9A"/>
    <w:rPr>
      <w:rFonts w:eastAsia="微软雅黑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&#20384;&#23458;&#30456;&#20851;&#30028;&#38754;.vsdx" TargetMode="External"/><Relationship Id="rId4" Type="http://schemas.openxmlformats.org/officeDocument/2006/relationships/styles" Target="styles.xml"/><Relationship Id="rId9" Type="http://schemas.openxmlformats.org/officeDocument/2006/relationships/hyperlink" Target="../s&#23646;&#24615;&#25968;&#20540;&#19982;&#20844;&#24335;&#35828;&#26126;&#25991;&#26723;.docx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555;&#30424;\&#25163;&#28216;&#39033;&#30446;\&#25163;&#28216;&#35774;&#35745;&#25991;&#26723;\g&#21151;&#33021;&#35774;&#3574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8BD50C1AA841FAAD0FED6095068E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89CCBE-A6EF-4D58-A829-5C285BBC0EA0}"/>
      </w:docPartPr>
      <w:docPartBody>
        <w:p w:rsidR="000669F6" w:rsidRDefault="001F7540">
          <w:pPr>
            <w:pStyle w:val="288BD50C1AA841FAAD0FED6095068E26"/>
          </w:pP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40"/>
    <w:rsid w:val="00066675"/>
    <w:rsid w:val="000669F6"/>
    <w:rsid w:val="000A6DF2"/>
    <w:rsid w:val="000C7AAA"/>
    <w:rsid w:val="001F7540"/>
    <w:rsid w:val="00247D86"/>
    <w:rsid w:val="00367530"/>
    <w:rsid w:val="004146A2"/>
    <w:rsid w:val="004665EE"/>
    <w:rsid w:val="004C1375"/>
    <w:rsid w:val="00531237"/>
    <w:rsid w:val="005C1880"/>
    <w:rsid w:val="006A79D2"/>
    <w:rsid w:val="008D21B2"/>
    <w:rsid w:val="008E763A"/>
    <w:rsid w:val="00AF45A3"/>
    <w:rsid w:val="00B963BC"/>
    <w:rsid w:val="00BD6068"/>
    <w:rsid w:val="00BF5C20"/>
    <w:rsid w:val="00C45172"/>
    <w:rsid w:val="00C75A6F"/>
    <w:rsid w:val="00D315B3"/>
    <w:rsid w:val="00D80AD5"/>
    <w:rsid w:val="00DC7B9F"/>
    <w:rsid w:val="00FD0867"/>
    <w:rsid w:val="00FF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BD50C1AA841FAAD0FED6095068E26">
    <w:name w:val="288BD50C1AA841FAAD0FED6095068E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827F0E-5794-4224-8D56-4A38BF4A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g功能设计文档模板.dotx</Template>
  <TotalTime>219</TotalTime>
  <Pages>3</Pages>
  <Words>124</Words>
  <Characters>707</Characters>
  <Application>Microsoft Office Word</Application>
  <DocSecurity>0</DocSecurity>
  <Lines>5</Lines>
  <Paragraphs>1</Paragraphs>
  <ScaleCrop>false</ScaleCrop>
  <Company>内部文档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xx系统</dc:title>
  <dc:creator>Swing</dc:creator>
  <cp:lastModifiedBy>wuyu</cp:lastModifiedBy>
  <cp:revision>84</cp:revision>
  <dcterms:created xsi:type="dcterms:W3CDTF">2015-03-06T08:32:00Z</dcterms:created>
  <dcterms:modified xsi:type="dcterms:W3CDTF">2015-10-30T15:10:00Z</dcterms:modified>
</cp:coreProperties>
</file>